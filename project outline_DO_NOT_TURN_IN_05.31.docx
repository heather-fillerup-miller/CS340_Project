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75D17" w14:textId="77777777" w:rsidR="005E0975" w:rsidRDefault="00AC2E9D">
      <w:pPr>
        <w:pStyle w:val="Title"/>
      </w:pPr>
      <w:r>
        <w:t>mechanics need databases too</w:t>
      </w:r>
    </w:p>
    <w:p w14:paraId="0A8B321F" w14:textId="77777777" w:rsidR="005E0975" w:rsidRDefault="00AC2E9D">
      <w:pPr>
        <w:pStyle w:val="BodyA"/>
      </w:pPr>
      <w:r>
        <w:t>Prepared by Group 14: Heather Fillerup- Software Developer, Chris Nelson- Software Developer</w:t>
      </w:r>
    </w:p>
    <w:p w14:paraId="190E7EEB" w14:textId="77777777" w:rsidR="005E0975" w:rsidRDefault="00AC2E9D">
      <w:pPr>
        <w:pStyle w:val="BodyA"/>
      </w:pPr>
      <w:r>
        <w:t>CS 340-400: Spr 2020</w:t>
      </w:r>
    </w:p>
    <w:p w14:paraId="5C27C4ED" w14:textId="3C911C29" w:rsidR="005E0975" w:rsidRDefault="00AC2E9D">
      <w:pPr>
        <w:pStyle w:val="BodyA"/>
      </w:pPr>
      <w:r>
        <w:t xml:space="preserve">Project- Step </w:t>
      </w:r>
      <w:r w:rsidR="005D1533">
        <w:t>6</w:t>
      </w:r>
      <w:r w:rsidR="00773DE4">
        <w:t xml:space="preserve"> </w:t>
      </w:r>
      <w:r w:rsidR="005D1533">
        <w:t>UPDATE</w:t>
      </w:r>
      <w:r w:rsidR="00773DE4">
        <w:t xml:space="preserve"> + </w:t>
      </w:r>
      <w:r w:rsidR="005D1533">
        <w:t>DELETE</w:t>
      </w:r>
    </w:p>
    <w:p w14:paraId="7CBAA3D7" w14:textId="763EBE66" w:rsidR="005E0975" w:rsidRDefault="00AC2E9D">
      <w:pPr>
        <w:pStyle w:val="BodyA"/>
      </w:pPr>
      <w:r>
        <w:fldChar w:fldCharType="begin"/>
      </w:r>
      <w:r>
        <w:instrText xml:space="preserve"> DATE \@ "MMMM d, y" </w:instrText>
      </w:r>
      <w:r>
        <w:fldChar w:fldCharType="separate"/>
      </w:r>
      <w:r w:rsidR="006A686B">
        <w:rPr>
          <w:noProof/>
        </w:rPr>
        <w:t>May 31, 20</w:t>
      </w:r>
      <w:r>
        <w:fldChar w:fldCharType="end"/>
      </w:r>
      <w:r w:rsidR="00510127">
        <w:t>20</w:t>
      </w:r>
    </w:p>
    <w:p w14:paraId="1F2C76F4" w14:textId="1B03AF81" w:rsidR="005E0975" w:rsidRDefault="003D58AB">
      <w:pPr>
        <w:pStyle w:val="BodyA"/>
      </w:pPr>
      <w:r w:rsidRPr="003D58AB">
        <w:t>http://flip3.engr.oregonstate.edu:5455/home</w:t>
      </w:r>
    </w:p>
    <w:p w14:paraId="6B2C5908" w14:textId="548BAD56" w:rsidR="00180236" w:rsidRDefault="00180236" w:rsidP="004F69FE">
      <w:pPr>
        <w:pStyle w:val="Heading2"/>
      </w:pPr>
      <w:r w:rsidRPr="00E23C5B">
        <w:t xml:space="preserve">Feedback by </w:t>
      </w:r>
      <w:r>
        <w:t>TA</w:t>
      </w:r>
    </w:p>
    <w:p w14:paraId="65B0C671" w14:textId="66A32B4C" w:rsidR="00B05444" w:rsidRDefault="00B05444" w:rsidP="00180236">
      <w:pPr>
        <w:pStyle w:val="Body2"/>
        <w:numPr>
          <w:ilvl w:val="0"/>
          <w:numId w:val="12"/>
        </w:numPr>
      </w:pPr>
      <w:r>
        <w:t xml:space="preserve">Step 5 Feedback </w:t>
      </w:r>
    </w:p>
    <w:p w14:paraId="486696D0" w14:textId="54B3471A" w:rsidR="00B05444" w:rsidRDefault="00B05444" w:rsidP="00B05444">
      <w:pPr>
        <w:pStyle w:val="Body2"/>
        <w:numPr>
          <w:ilvl w:val="1"/>
          <w:numId w:val="12"/>
        </w:numPr>
      </w:pPr>
      <w:r w:rsidRPr="00B05444">
        <w:t>Huy Nguyen</w:t>
      </w:r>
      <w:r>
        <w:t>: Nice Job!</w:t>
      </w:r>
    </w:p>
    <w:p w14:paraId="747B50EA" w14:textId="7BE39AA6" w:rsidR="008D7138" w:rsidRDefault="008D7138" w:rsidP="00180236">
      <w:pPr>
        <w:pStyle w:val="Body2"/>
        <w:numPr>
          <w:ilvl w:val="0"/>
          <w:numId w:val="12"/>
        </w:numPr>
      </w:pPr>
      <w:r>
        <w:t>Step 4 Final Feedback</w:t>
      </w:r>
    </w:p>
    <w:p w14:paraId="29DF9B52" w14:textId="77777777" w:rsidR="00B05444" w:rsidRDefault="00B05444" w:rsidP="00B05444">
      <w:pPr>
        <w:pStyle w:val="Body2"/>
        <w:numPr>
          <w:ilvl w:val="1"/>
          <w:numId w:val="12"/>
        </w:numPr>
      </w:pPr>
      <w:r w:rsidRPr="00B05444">
        <w:t>Huy Nguyen</w:t>
      </w:r>
      <w:r>
        <w:t>: Nice Job!</w:t>
      </w:r>
    </w:p>
    <w:p w14:paraId="54317F4D" w14:textId="5195A22C" w:rsidR="00DF304A" w:rsidRDefault="00DF304A" w:rsidP="00180236">
      <w:pPr>
        <w:pStyle w:val="Body2"/>
        <w:numPr>
          <w:ilvl w:val="0"/>
          <w:numId w:val="12"/>
        </w:numPr>
      </w:pPr>
      <w:r>
        <w:t>Step 3 Final Feedback</w:t>
      </w:r>
    </w:p>
    <w:p w14:paraId="3BF08C75" w14:textId="49923AFF" w:rsidR="00DF304A" w:rsidRDefault="00B05444" w:rsidP="00DF304A">
      <w:pPr>
        <w:pStyle w:val="Body2"/>
        <w:numPr>
          <w:ilvl w:val="1"/>
          <w:numId w:val="12"/>
        </w:numPr>
      </w:pPr>
      <w:r w:rsidRPr="00B05444">
        <w:t>Huy Nguyen</w:t>
      </w:r>
      <w:r>
        <w:t xml:space="preserve">: </w:t>
      </w:r>
      <w:r w:rsidR="00180236">
        <w:t>Great job! Excellent quality so far.</w:t>
      </w:r>
    </w:p>
    <w:p w14:paraId="0EA36F24" w14:textId="77777777" w:rsidR="00DF304A" w:rsidRDefault="00180236" w:rsidP="00180236">
      <w:pPr>
        <w:pStyle w:val="Body2"/>
        <w:numPr>
          <w:ilvl w:val="1"/>
          <w:numId w:val="12"/>
        </w:numPr>
      </w:pPr>
      <w:r>
        <w:t>Additional comments:</w:t>
      </w:r>
    </w:p>
    <w:p w14:paraId="4523585C" w14:textId="77777777" w:rsidR="00DF304A" w:rsidRDefault="00180236" w:rsidP="00180236">
      <w:pPr>
        <w:pStyle w:val="Body2"/>
        <w:numPr>
          <w:ilvl w:val="2"/>
          <w:numId w:val="12"/>
        </w:numPr>
      </w:pPr>
      <w:r>
        <w:t xml:space="preserve">To make a 1:M relationship NULLABLE, you should be able to set a foreign_key value (in a 1:M relationship) to NULL at any time.  Currently, this requirement is not met.  </w:t>
      </w:r>
    </w:p>
    <w:p w14:paraId="1F8058F9" w14:textId="77777777" w:rsidR="00DF304A" w:rsidRDefault="00180236" w:rsidP="00180236">
      <w:pPr>
        <w:pStyle w:val="Body2"/>
        <w:numPr>
          <w:ilvl w:val="2"/>
          <w:numId w:val="12"/>
        </w:numPr>
      </w:pPr>
      <w:r>
        <w:t>(Hint: this requirement is to force you to think about how you would make the proper LEFT JOINS on entities that have optional participation)</w:t>
      </w:r>
    </w:p>
    <w:p w14:paraId="217A3AB0" w14:textId="77777777" w:rsidR="00DF304A" w:rsidRDefault="00180236" w:rsidP="00180236">
      <w:pPr>
        <w:pStyle w:val="Body2"/>
        <w:numPr>
          <w:ilvl w:val="2"/>
          <w:numId w:val="12"/>
        </w:numPr>
      </w:pPr>
      <w:r>
        <w:t>I noticed that you have DELETE buttons for all of your tables. You should take a second and reconsider this. Since some of your foreign_keys are REQUIRED (NOT NULL), what happens when you allow someone using your system to delete an entity that a foreign_key references?</w:t>
      </w:r>
    </w:p>
    <w:p w14:paraId="3DED8F76" w14:textId="31E852DE" w:rsidR="00180236" w:rsidRPr="00180236" w:rsidRDefault="00180236" w:rsidP="00180236">
      <w:pPr>
        <w:pStyle w:val="Body2"/>
        <w:numPr>
          <w:ilvl w:val="3"/>
          <w:numId w:val="12"/>
        </w:numPr>
      </w:pPr>
      <w:r>
        <w:t>For example, what would happen if you allowed someone to delete a "work_task"?  Since it is required to be "not null" in work_orders, does it delete the whole work order? (Your answer to this question might be "yes", and that is fine. I just wanted you to think more about the implications of allowing certain DELETEs to happen based on your database structure, and future databases you might make.)</w:t>
      </w:r>
    </w:p>
    <w:p w14:paraId="01A8C6A8" w14:textId="7EE1C806" w:rsidR="00BA1532" w:rsidRPr="00D941C2" w:rsidRDefault="00E23C5B" w:rsidP="00D941C2">
      <w:pPr>
        <w:pStyle w:val="Heading2"/>
      </w:pPr>
      <w:r w:rsidRPr="00E23C5B">
        <w:t>Feedback by the peer reviewer</w:t>
      </w:r>
    </w:p>
    <w:p w14:paraId="1F01A321" w14:textId="77777777" w:rsidR="006A686B" w:rsidRPr="001A0EAE" w:rsidRDefault="006A686B" w:rsidP="006A686B">
      <w:pPr>
        <w:pStyle w:val="Body2"/>
        <w:numPr>
          <w:ilvl w:val="0"/>
          <w:numId w:val="10"/>
        </w:numPr>
      </w:pPr>
      <w:r w:rsidRPr="001A0EAE">
        <w:t>Do all the items the team indicated as part of What works, in your estimate work according to the project guide?</w:t>
      </w:r>
    </w:p>
    <w:p w14:paraId="1CDBDC2B" w14:textId="77777777" w:rsidR="006A686B" w:rsidRDefault="006A686B" w:rsidP="006A686B">
      <w:pPr>
        <w:pStyle w:val="Body2"/>
        <w:numPr>
          <w:ilvl w:val="1"/>
          <w:numId w:val="10"/>
        </w:numPr>
      </w:pPr>
      <w:r w:rsidRPr="001A0EAE">
        <w:t>Ian Cairns</w:t>
      </w:r>
      <w:r>
        <w:t xml:space="preserve">: </w:t>
      </w:r>
      <w:r w:rsidRPr="00A41124">
        <w:t xml:space="preserve">Most of the things seem to work. The add for customers works. You may want to add some sort of validation for phone numbers. It is unclear how many characters it uses and it seems to accept a bunch. Also it accepts letters. Adding a car allows you to add when no inputs are filled. Not </w:t>
      </w:r>
      <w:r w:rsidRPr="00A41124">
        <w:lastRenderedPageBreak/>
        <w:t xml:space="preserve">sure if that is desired. You have validation that date a car is received is not null, you may consider adding validation that the completion date is not before the day it was brought in (this doesn’t really matter). Otherwise things look good. You have a lot of functionality and some good error handling.   I like how your search searches everything. </w:t>
      </w:r>
    </w:p>
    <w:p w14:paraId="399A136C" w14:textId="77777777" w:rsidR="006A686B" w:rsidRDefault="006A686B" w:rsidP="006A686B">
      <w:pPr>
        <w:pStyle w:val="Body2"/>
        <w:numPr>
          <w:ilvl w:val="1"/>
          <w:numId w:val="10"/>
        </w:numPr>
      </w:pPr>
      <w:r w:rsidRPr="001A0EAE">
        <w:t>Lucas Moyle</w:t>
      </w:r>
      <w:r>
        <w:t xml:space="preserve">: </w:t>
      </w:r>
      <w:r w:rsidRPr="00A41124">
        <w:t>I got a foreign key constraint error when trying to delete one of the rows in the Cars table, it had all NULL or empty values except model_year which was 0000 so there is probably something fishy going on. Otherwise I was able to add/delete and view all the tables just fine.</w:t>
      </w:r>
    </w:p>
    <w:p w14:paraId="66E7D9BE" w14:textId="77777777" w:rsidR="006A686B" w:rsidRPr="003F0167" w:rsidRDefault="006A686B" w:rsidP="006A686B">
      <w:pPr>
        <w:pStyle w:val="Body2"/>
        <w:numPr>
          <w:ilvl w:val="1"/>
          <w:numId w:val="10"/>
        </w:numPr>
      </w:pPr>
      <w:r w:rsidRPr="001A0EAE">
        <w:t>Robert Sandfield:</w:t>
      </w:r>
      <w:r>
        <w:t xml:space="preserve"> </w:t>
      </w:r>
      <w:r w:rsidRPr="001A0EAE">
        <w:t>Search works for single names, but not full names. Meets project specs.</w:t>
      </w:r>
      <w:r>
        <w:t xml:space="preserve"> </w:t>
      </w:r>
      <w:r w:rsidRPr="003F0167">
        <w:t>Adds all work, including relationships.</w:t>
      </w:r>
      <w:r>
        <w:t xml:space="preserve"> </w:t>
      </w:r>
      <w:r w:rsidRPr="003F0167">
        <w:t>Work orders fulfill need for M:M</w:t>
      </w:r>
      <w:r>
        <w:t xml:space="preserve">. </w:t>
      </w:r>
      <w:r w:rsidRPr="003F0167">
        <w:t>Delete works</w:t>
      </w:r>
    </w:p>
    <w:p w14:paraId="6799411C" w14:textId="77777777" w:rsidR="006A686B" w:rsidRPr="009D7431" w:rsidRDefault="006A686B" w:rsidP="006A686B">
      <w:pPr>
        <w:pStyle w:val="Body2"/>
        <w:numPr>
          <w:ilvl w:val="1"/>
          <w:numId w:val="10"/>
        </w:numPr>
      </w:pPr>
      <w:r w:rsidRPr="001A0EAE">
        <w:t>Kais Saradi</w:t>
      </w:r>
      <w:r>
        <w:t xml:space="preserve">: </w:t>
      </w:r>
      <w:r w:rsidRPr="009D7431">
        <w:t>Yes, everything indicated seems to work up to the reuqiremenrts.</w:t>
      </w:r>
    </w:p>
    <w:p w14:paraId="7D63CF5F" w14:textId="77777777" w:rsidR="006A686B" w:rsidRPr="001A0EAE" w:rsidRDefault="006A686B" w:rsidP="006A686B">
      <w:pPr>
        <w:pStyle w:val="Body2"/>
        <w:numPr>
          <w:ilvl w:val="0"/>
          <w:numId w:val="10"/>
        </w:numPr>
      </w:pPr>
      <w:r w:rsidRPr="001A0EAE">
        <w:t xml:space="preserve">Do you have suggestions to assist on What doesn’t work? or Where/why you are blocked? Exceptional peer reviews would give specific steps to the team to overcome </w:t>
      </w:r>
    </w:p>
    <w:p w14:paraId="7917678B" w14:textId="77777777" w:rsidR="006A686B" w:rsidRDefault="006A686B" w:rsidP="006A686B">
      <w:pPr>
        <w:pStyle w:val="Body2"/>
        <w:numPr>
          <w:ilvl w:val="1"/>
          <w:numId w:val="10"/>
        </w:numPr>
      </w:pPr>
      <w:r w:rsidRPr="001A0EAE">
        <w:t>Ian Cairns</w:t>
      </w:r>
      <w:r>
        <w:t xml:space="preserve">: </w:t>
      </w:r>
      <w:r w:rsidRPr="001A0EAE">
        <w:t xml:space="preserve">Looks good, you could add validation for phone numbers. Also validation that values are entered when creating a car. </w:t>
      </w:r>
    </w:p>
    <w:p w14:paraId="11EC3F67" w14:textId="77777777" w:rsidR="006A686B" w:rsidRPr="00A41124" w:rsidRDefault="006A686B" w:rsidP="006A686B">
      <w:pPr>
        <w:pStyle w:val="Body2"/>
        <w:numPr>
          <w:ilvl w:val="1"/>
          <w:numId w:val="10"/>
        </w:numPr>
      </w:pPr>
      <w:r w:rsidRPr="001A0EAE">
        <w:t>Lucas Moyle</w:t>
      </w:r>
      <w:r>
        <w:t xml:space="preserve">: </w:t>
      </w:r>
      <w:r w:rsidRPr="001A0EAE">
        <w:t>Updates probably shouldn't be a problem since you guys can probably just reuse your "Add" pages and pre-fill all the fields.</w:t>
      </w:r>
      <w:r>
        <w:t xml:space="preserve"> </w:t>
      </w:r>
      <w:r w:rsidRPr="00A41124">
        <w:t>I don't really know if its necessary to tell me what the row IDs are on the "Add" confirmation pages. Suggestion for "end_date" and "date_completed", maybe make it so it says "Uncompleted" when the value is NULL on the frontend?</w:t>
      </w:r>
    </w:p>
    <w:p w14:paraId="2F49084B" w14:textId="77777777" w:rsidR="006A686B" w:rsidRPr="003F0167" w:rsidRDefault="006A686B" w:rsidP="006A686B">
      <w:pPr>
        <w:pStyle w:val="Body2"/>
        <w:numPr>
          <w:ilvl w:val="1"/>
          <w:numId w:val="10"/>
        </w:numPr>
      </w:pPr>
      <w:r w:rsidRPr="001A0EAE">
        <w:t>Robert Sandfield:</w:t>
      </w:r>
      <w:r>
        <w:t xml:space="preserve"> </w:t>
      </w:r>
      <w:r w:rsidRPr="001A0EAE">
        <w:t>You have a very solid site here. Easy to read, follow what's going on, and clear UI elements.</w:t>
      </w:r>
      <w:r>
        <w:t xml:space="preserve"> </w:t>
      </w:r>
      <w:r w:rsidRPr="003F0167">
        <w:t>Love the headers explaining the functionality and relationships. Might need to yoink.</w:t>
      </w:r>
      <w:r>
        <w:t xml:space="preserve"> </w:t>
      </w:r>
      <w:r w:rsidRPr="003F0167">
        <w:t>Speaking of yoinking good design ideas, the other project I reviewed broke all the routes out of their app.js into a collection of .js files in a routes folder. Your app.js looks to be even bigger than my groups, and might benefit from the same.</w:t>
      </w:r>
      <w:r>
        <w:t xml:space="preserve"> </w:t>
      </w:r>
      <w:r w:rsidRPr="003F0167">
        <w:t>You reviewed ours, the DnD beastidex: we had tested before submitting and then had a commit conflict undo a bunch of changes, would have been less bad if we had the broken out routes.</w:t>
      </w:r>
    </w:p>
    <w:p w14:paraId="1FCFEFBA" w14:textId="77777777" w:rsidR="006A686B" w:rsidRPr="001A0EAE" w:rsidRDefault="006A686B" w:rsidP="006A686B">
      <w:pPr>
        <w:pStyle w:val="Body2"/>
        <w:numPr>
          <w:ilvl w:val="1"/>
          <w:numId w:val="10"/>
        </w:numPr>
      </w:pPr>
      <w:r w:rsidRPr="001A0EAE">
        <w:t>Kais Saradi</w:t>
      </w:r>
      <w:r>
        <w:t xml:space="preserve">: </w:t>
      </w:r>
      <w:r w:rsidRPr="001A0EAE">
        <w:t>Nope, really high quality project. Only suggestion would be that implementing AJAX on searches would allow you to search without refreshing. This would be going the extra mile I think</w:t>
      </w:r>
    </w:p>
    <w:p w14:paraId="072C7B2E" w14:textId="77777777" w:rsidR="006A686B" w:rsidRPr="001A0EAE" w:rsidRDefault="006A686B" w:rsidP="006A686B">
      <w:pPr>
        <w:pStyle w:val="Body2"/>
        <w:numPr>
          <w:ilvl w:val="0"/>
          <w:numId w:val="10"/>
        </w:numPr>
      </w:pPr>
      <w:r w:rsidRPr="001A0EAE">
        <w:t>Do the READ functionalities allow user to display data from the database?</w:t>
      </w:r>
    </w:p>
    <w:p w14:paraId="507E4790" w14:textId="77777777" w:rsidR="006A686B" w:rsidRDefault="006A686B" w:rsidP="006A686B">
      <w:pPr>
        <w:pStyle w:val="Body2"/>
        <w:numPr>
          <w:ilvl w:val="1"/>
          <w:numId w:val="10"/>
        </w:numPr>
      </w:pPr>
      <w:r w:rsidRPr="001A0EAE">
        <w:t>Ian Cairns</w:t>
      </w:r>
      <w:r>
        <w:t xml:space="preserve">: </w:t>
      </w:r>
      <w:r w:rsidRPr="001A0EAE">
        <w:t xml:space="preserve">Yes. </w:t>
      </w:r>
    </w:p>
    <w:p w14:paraId="178C2D77" w14:textId="77777777" w:rsidR="006A686B" w:rsidRPr="001A0EAE" w:rsidRDefault="006A686B" w:rsidP="006A686B">
      <w:pPr>
        <w:pStyle w:val="Body2"/>
        <w:numPr>
          <w:ilvl w:val="1"/>
          <w:numId w:val="10"/>
        </w:numPr>
      </w:pPr>
      <w:r w:rsidRPr="001A0EAE">
        <w:t>Lucas Moyle</w:t>
      </w:r>
      <w:r>
        <w:t xml:space="preserve">: </w:t>
      </w:r>
      <w:r w:rsidRPr="001A0EAE">
        <w:t>Yes all data is visible, although I, the user, don't care about ID numbers</w:t>
      </w:r>
    </w:p>
    <w:p w14:paraId="77B8F303" w14:textId="77777777" w:rsidR="006A686B" w:rsidRDefault="006A686B" w:rsidP="006A686B">
      <w:pPr>
        <w:pStyle w:val="Body2"/>
        <w:numPr>
          <w:ilvl w:val="1"/>
          <w:numId w:val="10"/>
        </w:numPr>
      </w:pPr>
      <w:r w:rsidRPr="001A0EAE">
        <w:t>Robert Sandfield:</w:t>
      </w:r>
      <w:r>
        <w:t xml:space="preserve"> </w:t>
      </w:r>
      <w:r w:rsidRPr="001A0EAE">
        <w:t>Yes</w:t>
      </w:r>
    </w:p>
    <w:p w14:paraId="0D4FB08E" w14:textId="77777777" w:rsidR="006A686B" w:rsidRPr="009D7431" w:rsidRDefault="006A686B" w:rsidP="006A686B">
      <w:pPr>
        <w:pStyle w:val="Body2"/>
        <w:numPr>
          <w:ilvl w:val="1"/>
          <w:numId w:val="10"/>
        </w:numPr>
      </w:pPr>
      <w:r w:rsidRPr="001A0EAE">
        <w:t>Kais Saradi</w:t>
      </w:r>
      <w:r>
        <w:t xml:space="preserve">: </w:t>
      </w:r>
      <w:r w:rsidRPr="001A0EAE">
        <w:t>Yes, tables in the database have been displayed.</w:t>
      </w:r>
    </w:p>
    <w:p w14:paraId="4534F1CE" w14:textId="77777777" w:rsidR="006A686B" w:rsidRPr="001A0EAE" w:rsidRDefault="006A686B" w:rsidP="006A686B">
      <w:pPr>
        <w:pStyle w:val="Body2"/>
        <w:numPr>
          <w:ilvl w:val="0"/>
          <w:numId w:val="10"/>
        </w:numPr>
      </w:pPr>
      <w:r w:rsidRPr="001A0EAE">
        <w:t>Do the CREATE functionalities allow users to add new entries to the entities and relationships?</w:t>
      </w:r>
    </w:p>
    <w:p w14:paraId="1B2D4AD9" w14:textId="77777777" w:rsidR="006A686B" w:rsidRDefault="006A686B" w:rsidP="006A686B">
      <w:pPr>
        <w:pStyle w:val="Body2"/>
        <w:numPr>
          <w:ilvl w:val="1"/>
          <w:numId w:val="10"/>
        </w:numPr>
      </w:pPr>
      <w:r w:rsidRPr="001A0EAE">
        <w:t>Ian Cairns</w:t>
      </w:r>
      <w:r>
        <w:t xml:space="preserve">: </w:t>
      </w:r>
      <w:r w:rsidRPr="001A0EAE">
        <w:t>Yes</w:t>
      </w:r>
    </w:p>
    <w:p w14:paraId="339D2699" w14:textId="77777777" w:rsidR="006A686B" w:rsidRDefault="006A686B" w:rsidP="006A686B">
      <w:pPr>
        <w:pStyle w:val="Body2"/>
        <w:numPr>
          <w:ilvl w:val="1"/>
          <w:numId w:val="10"/>
        </w:numPr>
      </w:pPr>
      <w:r w:rsidRPr="001A0EAE">
        <w:lastRenderedPageBreak/>
        <w:t>Lucas Moyle</w:t>
      </w:r>
      <w:r>
        <w:t xml:space="preserve">: </w:t>
      </w:r>
      <w:r w:rsidRPr="001A0EAE">
        <w:t>Yes I was able to add to all the entity tables and all the foreign keys worked in when adding to the M:M relationship table.</w:t>
      </w:r>
    </w:p>
    <w:p w14:paraId="2EDE852A" w14:textId="77777777" w:rsidR="006A686B" w:rsidRDefault="006A686B" w:rsidP="006A686B">
      <w:pPr>
        <w:pStyle w:val="Body2"/>
        <w:numPr>
          <w:ilvl w:val="1"/>
          <w:numId w:val="10"/>
        </w:numPr>
      </w:pPr>
      <w:r w:rsidRPr="001A0EAE">
        <w:t>Robert Sandfield:</w:t>
      </w:r>
      <w:r>
        <w:t xml:space="preserve"> </w:t>
      </w:r>
      <w:r w:rsidRPr="001A0EAE">
        <w:t>Yes</w:t>
      </w:r>
    </w:p>
    <w:p w14:paraId="29A75DF9" w14:textId="77777777" w:rsidR="006A686B" w:rsidRPr="009D7431" w:rsidRDefault="006A686B" w:rsidP="006A686B">
      <w:pPr>
        <w:pStyle w:val="Body2"/>
        <w:numPr>
          <w:ilvl w:val="1"/>
          <w:numId w:val="10"/>
        </w:numPr>
      </w:pPr>
      <w:r w:rsidRPr="001A0EAE">
        <w:t>Kais Saradi</w:t>
      </w:r>
      <w:r>
        <w:t xml:space="preserve">: </w:t>
      </w:r>
      <w:r w:rsidRPr="001A0EAE">
        <w:t>Yes, Successfully added a car to the database and was able to delete it as well!</w:t>
      </w:r>
    </w:p>
    <w:p w14:paraId="14CCD866" w14:textId="77777777" w:rsidR="006A686B" w:rsidRPr="001A0EAE" w:rsidRDefault="006A686B" w:rsidP="006A686B">
      <w:pPr>
        <w:pStyle w:val="Body2"/>
        <w:numPr>
          <w:ilvl w:val="0"/>
          <w:numId w:val="10"/>
        </w:numPr>
      </w:pPr>
      <w:r w:rsidRPr="001A0EAE">
        <w:t>Does server side code use the DML queries and store the data in the database?</w:t>
      </w:r>
    </w:p>
    <w:p w14:paraId="11968AB6" w14:textId="77777777" w:rsidR="006A686B" w:rsidRDefault="006A686B" w:rsidP="006A686B">
      <w:pPr>
        <w:pStyle w:val="Body2"/>
        <w:numPr>
          <w:ilvl w:val="1"/>
          <w:numId w:val="10"/>
        </w:numPr>
      </w:pPr>
      <w:r w:rsidRPr="001A0EAE">
        <w:t>Ian Cairns</w:t>
      </w:r>
      <w:r>
        <w:t xml:space="preserve">: </w:t>
      </w:r>
      <w:r w:rsidRPr="001A0EAE">
        <w:t>Yes</w:t>
      </w:r>
      <w:r>
        <w:t>, i</w:t>
      </w:r>
      <w:r w:rsidRPr="00A41124">
        <w:t xml:space="preserve">n all it’s looking really good and you have some functionality that is not required yet. It also looks good. </w:t>
      </w:r>
    </w:p>
    <w:p w14:paraId="575430CC" w14:textId="77777777" w:rsidR="006A686B" w:rsidRDefault="006A686B" w:rsidP="006A686B">
      <w:pPr>
        <w:pStyle w:val="Body2"/>
        <w:numPr>
          <w:ilvl w:val="1"/>
          <w:numId w:val="10"/>
        </w:numPr>
      </w:pPr>
      <w:r w:rsidRPr="001A0EAE">
        <w:t>Lucas Moyle</w:t>
      </w:r>
      <w:r>
        <w:t xml:space="preserve">: </w:t>
      </w:r>
      <w:r w:rsidRPr="001A0EAE">
        <w:t>Yes the server code uses the queries and the site connects to the database</w:t>
      </w:r>
    </w:p>
    <w:p w14:paraId="53E0E34A" w14:textId="77777777" w:rsidR="006A686B" w:rsidRDefault="006A686B" w:rsidP="006A686B">
      <w:pPr>
        <w:pStyle w:val="Body2"/>
        <w:numPr>
          <w:ilvl w:val="1"/>
          <w:numId w:val="10"/>
        </w:numPr>
      </w:pPr>
      <w:r w:rsidRPr="001A0EAE">
        <w:t>Robert Sandfield:</w:t>
      </w:r>
      <w:r>
        <w:t xml:space="preserve"> Very </w:t>
      </w:r>
      <w:r w:rsidRPr="001A0EAE">
        <w:t>Yes</w:t>
      </w:r>
    </w:p>
    <w:p w14:paraId="1B6579E2" w14:textId="5F6C0912" w:rsidR="006A686B" w:rsidRDefault="006A686B" w:rsidP="006A686B">
      <w:pPr>
        <w:pStyle w:val="Body2"/>
        <w:numPr>
          <w:ilvl w:val="1"/>
          <w:numId w:val="10"/>
        </w:numPr>
      </w:pPr>
      <w:r w:rsidRPr="001A0EAE">
        <w:t>Kais Saradi</w:t>
      </w:r>
      <w:r>
        <w:t xml:space="preserve">: </w:t>
      </w:r>
      <w:r w:rsidRPr="001A0EAE">
        <w:t>Yes! Adding and removing is happening through the actual database</w:t>
      </w:r>
    </w:p>
    <w:p w14:paraId="786DF5E2" w14:textId="0C0AF4FE" w:rsidR="00135843" w:rsidRPr="004A2851" w:rsidRDefault="00135843" w:rsidP="00851391">
      <w:pPr>
        <w:pStyle w:val="Body2"/>
        <w:numPr>
          <w:ilvl w:val="0"/>
          <w:numId w:val="10"/>
        </w:numPr>
      </w:pPr>
      <w:r w:rsidRPr="004A2851">
        <w:t>Are the queries syntactically correct? Disregard the part where input will be substituted as shown in the sample_data_manipulation_queries.sql</w:t>
      </w:r>
    </w:p>
    <w:p w14:paraId="2D7ED7E3" w14:textId="65A9C8BC" w:rsidR="00135843" w:rsidRPr="004A2851" w:rsidRDefault="00135843" w:rsidP="00851391">
      <w:pPr>
        <w:pStyle w:val="Body2"/>
        <w:numPr>
          <w:ilvl w:val="1"/>
          <w:numId w:val="10"/>
        </w:numPr>
      </w:pPr>
      <w:r w:rsidRPr="004A2851">
        <w:t>Kathleen O'Connor: I just noticed there was a lot of space in the work_tasks table attribute being inserted for 'Contact Customer', which I imagine was a typo. Also in row 9 of insert statement for inserting into cars, the year is out of range. </w:t>
      </w:r>
    </w:p>
    <w:p w14:paraId="3D86D420" w14:textId="5B5DC2F8" w:rsidR="00135843" w:rsidRPr="004A2851" w:rsidRDefault="002D2EBA" w:rsidP="00851391">
      <w:pPr>
        <w:pStyle w:val="Body2"/>
        <w:numPr>
          <w:ilvl w:val="1"/>
          <w:numId w:val="10"/>
        </w:numPr>
      </w:pPr>
      <w:r w:rsidRPr="004A2851">
        <w:t xml:space="preserve">Chalida (Anita) Ruangrotsakun: </w:t>
      </w:r>
      <w:r w:rsidR="00135843" w:rsidRPr="004A2851">
        <w:t>They appear to be correct</w:t>
      </w:r>
    </w:p>
    <w:p w14:paraId="370D7A69" w14:textId="797A1B3F" w:rsidR="00AD5285" w:rsidRPr="004A2851" w:rsidRDefault="00AD5285" w:rsidP="00851391">
      <w:pPr>
        <w:pStyle w:val="Body2"/>
        <w:numPr>
          <w:ilvl w:val="1"/>
          <w:numId w:val="10"/>
        </w:numPr>
      </w:pPr>
      <w:r w:rsidRPr="004A2851">
        <w:t>David Eaton: They appear correct.</w:t>
      </w:r>
    </w:p>
    <w:p w14:paraId="5C743FA3" w14:textId="48F6B33C" w:rsidR="00104031" w:rsidRPr="004A2851" w:rsidRDefault="00104031" w:rsidP="00851391">
      <w:pPr>
        <w:pStyle w:val="Body2"/>
        <w:numPr>
          <w:ilvl w:val="1"/>
          <w:numId w:val="10"/>
        </w:numPr>
      </w:pPr>
      <w:r w:rsidRPr="004A2851">
        <w:t>Ignacio Procel: Yes, they appear to be correct. I was wondering what the purpose of the nested SELECT statements were, such as the one in the Cars INSERT statement. Is it to intentionally cause an error if the id is not found?</w:t>
      </w:r>
    </w:p>
    <w:p w14:paraId="762CF1CF" w14:textId="36C39906" w:rsidR="00135843" w:rsidRPr="004A2851" w:rsidRDefault="00135843" w:rsidP="00851391">
      <w:pPr>
        <w:pStyle w:val="Body2"/>
        <w:numPr>
          <w:ilvl w:val="0"/>
          <w:numId w:val="10"/>
        </w:numPr>
      </w:pPr>
      <w:r w:rsidRPr="004A2851">
        <w:t>Are there queries providing all functionalities as required by the CS340 Project Guide ? What query is missing? What needs to be fixed?</w:t>
      </w:r>
    </w:p>
    <w:p w14:paraId="354583F1" w14:textId="5E590478" w:rsidR="00135843" w:rsidRPr="004A2851" w:rsidRDefault="00135843" w:rsidP="00851391">
      <w:pPr>
        <w:pStyle w:val="Body2"/>
        <w:numPr>
          <w:ilvl w:val="1"/>
          <w:numId w:val="10"/>
        </w:numPr>
      </w:pPr>
      <w:r w:rsidRPr="004A2851">
        <w:t>Kathleen O'Connor: Yes, it provides queries for insert, delete, select, and update. </w:t>
      </w:r>
    </w:p>
    <w:p w14:paraId="180D6B3A" w14:textId="5AFDE0D8" w:rsidR="00135843" w:rsidRPr="004A2851" w:rsidRDefault="002D2EBA" w:rsidP="00851391">
      <w:pPr>
        <w:pStyle w:val="Body2"/>
        <w:numPr>
          <w:ilvl w:val="1"/>
          <w:numId w:val="10"/>
        </w:numPr>
      </w:pPr>
      <w:r w:rsidRPr="004A2851">
        <w:t xml:space="preserve">Chalida (Anita) Ruangrotsakun: </w:t>
      </w:r>
      <w:r w:rsidR="00135843" w:rsidRPr="004A2851">
        <w:t>Yes. All necessary queries are present</w:t>
      </w:r>
    </w:p>
    <w:p w14:paraId="58A793BC" w14:textId="49FAE0B8" w:rsidR="00AD5285" w:rsidRPr="004A2851" w:rsidRDefault="00AD5285" w:rsidP="00851391">
      <w:pPr>
        <w:pStyle w:val="Body2"/>
        <w:numPr>
          <w:ilvl w:val="1"/>
          <w:numId w:val="10"/>
        </w:numPr>
      </w:pPr>
      <w:r w:rsidRPr="004A2851">
        <w:t>David Eaton: Yes</w:t>
      </w:r>
    </w:p>
    <w:p w14:paraId="388BDBE5" w14:textId="5D91138C" w:rsidR="00104031" w:rsidRPr="004A2851" w:rsidRDefault="00104031" w:rsidP="00851391">
      <w:pPr>
        <w:pStyle w:val="Body2"/>
        <w:numPr>
          <w:ilvl w:val="1"/>
          <w:numId w:val="10"/>
        </w:numPr>
      </w:pPr>
      <w:r w:rsidRPr="004A2851">
        <w:t>Ignacio Procel: Actually, there is an implied M:M relationship between work_tasks and mechanics via work_orders. Yes, all queries are present</w:t>
      </w:r>
    </w:p>
    <w:p w14:paraId="46E38433" w14:textId="77777777" w:rsidR="00135843" w:rsidRPr="004A2851" w:rsidRDefault="00135843" w:rsidP="00851391">
      <w:pPr>
        <w:pStyle w:val="Body2"/>
        <w:numPr>
          <w:ilvl w:val="0"/>
          <w:numId w:val="10"/>
        </w:numPr>
      </w:pPr>
      <w:r w:rsidRPr="004A2851">
        <w:t>Do the queries cover the relationships as required by the CS340 Project Guide?</w:t>
      </w:r>
    </w:p>
    <w:p w14:paraId="21537597" w14:textId="53362DB5" w:rsidR="00135843" w:rsidRPr="004A2851" w:rsidRDefault="00135843" w:rsidP="00851391">
      <w:pPr>
        <w:pStyle w:val="Body2"/>
        <w:numPr>
          <w:ilvl w:val="1"/>
          <w:numId w:val="10"/>
        </w:numPr>
      </w:pPr>
      <w:r w:rsidRPr="004A2851">
        <w:t>Kathleen O'Connor: Yes, it covers a 1:M and M:M relationship. </w:t>
      </w:r>
    </w:p>
    <w:p w14:paraId="6084519E" w14:textId="6A0F8998" w:rsidR="00135843" w:rsidRPr="004A2851" w:rsidRDefault="002D2EBA" w:rsidP="00851391">
      <w:pPr>
        <w:pStyle w:val="Body2"/>
        <w:numPr>
          <w:ilvl w:val="1"/>
          <w:numId w:val="10"/>
        </w:numPr>
      </w:pPr>
      <w:r w:rsidRPr="004A2851">
        <w:t xml:space="preserve">Chalida (Anita) Ruangrotsakun: </w:t>
      </w:r>
      <w:r w:rsidR="00135843" w:rsidRPr="004A2851">
        <w:t>Yes. There is a specific section for queries for the M:M relationship</w:t>
      </w:r>
    </w:p>
    <w:p w14:paraId="711E7A5C" w14:textId="2890736B" w:rsidR="00AD5285" w:rsidRPr="004A2851" w:rsidRDefault="00AD5285" w:rsidP="00851391">
      <w:pPr>
        <w:pStyle w:val="Body2"/>
        <w:numPr>
          <w:ilvl w:val="1"/>
          <w:numId w:val="10"/>
        </w:numPr>
      </w:pPr>
      <w:r w:rsidRPr="004A2851">
        <w:t>David Eaton: Yes</w:t>
      </w:r>
    </w:p>
    <w:p w14:paraId="48A88D03" w14:textId="21A7D626" w:rsidR="00104031" w:rsidRPr="004A2851" w:rsidRDefault="00104031" w:rsidP="00851391">
      <w:pPr>
        <w:pStyle w:val="Body2"/>
        <w:numPr>
          <w:ilvl w:val="1"/>
          <w:numId w:val="10"/>
        </w:numPr>
      </w:pPr>
      <w:r w:rsidRPr="004A2851">
        <w:lastRenderedPageBreak/>
        <w:t>Ignacio Procel: See above</w:t>
      </w:r>
    </w:p>
    <w:p w14:paraId="19D2EC43" w14:textId="77777777" w:rsidR="00135843" w:rsidRPr="004A2851" w:rsidRDefault="00135843" w:rsidP="00851391">
      <w:pPr>
        <w:pStyle w:val="Body2"/>
        <w:numPr>
          <w:ilvl w:val="0"/>
          <w:numId w:val="10"/>
        </w:numPr>
      </w:pPr>
      <w:r w:rsidRPr="004A2851">
        <w:t>Is the SQL file syntactically correct? This can be easily verified by importing/copy-pasting it in phpmyadmin. (Do not forget to take backup of your own database before you do this!)</w:t>
      </w:r>
    </w:p>
    <w:p w14:paraId="4BBE87FA" w14:textId="59668534" w:rsidR="00135843" w:rsidRPr="004A2851" w:rsidRDefault="00135843" w:rsidP="00851391">
      <w:pPr>
        <w:pStyle w:val="Body2"/>
        <w:numPr>
          <w:ilvl w:val="1"/>
          <w:numId w:val="10"/>
        </w:numPr>
      </w:pPr>
      <w:r w:rsidRPr="004A2851">
        <w:t>Kathleen O'Connor: I noted the syntax that needs to be corrected under the first bullet. </w:t>
      </w:r>
    </w:p>
    <w:p w14:paraId="78943C75" w14:textId="35BA25B8" w:rsidR="00135843" w:rsidRPr="004A2851" w:rsidRDefault="002D2EBA" w:rsidP="00851391">
      <w:pPr>
        <w:pStyle w:val="Body2"/>
        <w:numPr>
          <w:ilvl w:val="1"/>
          <w:numId w:val="10"/>
        </w:numPr>
      </w:pPr>
      <w:r w:rsidRPr="004A2851">
        <w:t xml:space="preserve">Chalida (Anita) Ruangrotsakun: </w:t>
      </w:r>
      <w:r w:rsidR="00135843" w:rsidRPr="004A2851">
        <w:t>I tried importing the DDQ file into phpMyAdmin but it took issue with the very first line and didn't execute any of the queries. Maybe something to do with it not recognizing the comments are just comments? On another note, I really appreciate how nicely organized your DDQ file is.</w:t>
      </w:r>
    </w:p>
    <w:p w14:paraId="63F1A7CC" w14:textId="5FCA2870" w:rsidR="00135843" w:rsidRPr="004A2851" w:rsidRDefault="00AD5285" w:rsidP="00851391">
      <w:pPr>
        <w:pStyle w:val="Body2"/>
        <w:numPr>
          <w:ilvl w:val="1"/>
          <w:numId w:val="10"/>
        </w:numPr>
      </w:pPr>
      <w:r w:rsidRPr="004A2851">
        <w:t>David Eaton: Yes</w:t>
      </w:r>
    </w:p>
    <w:p w14:paraId="697E4367" w14:textId="3ECF460C" w:rsidR="00104031" w:rsidRPr="004A2851" w:rsidRDefault="00104031" w:rsidP="00851391">
      <w:pPr>
        <w:pStyle w:val="Body2"/>
        <w:numPr>
          <w:ilvl w:val="1"/>
          <w:numId w:val="10"/>
        </w:numPr>
      </w:pPr>
      <w:r w:rsidRPr="004A2851">
        <w:t>Ignacio Procel: Yes, I was able to import it into my database</w:t>
      </w:r>
    </w:p>
    <w:p w14:paraId="67736027" w14:textId="77777777" w:rsidR="00135843" w:rsidRPr="004A2851" w:rsidRDefault="00135843" w:rsidP="00851391">
      <w:pPr>
        <w:pStyle w:val="Body2"/>
        <w:numPr>
          <w:ilvl w:val="0"/>
          <w:numId w:val="10"/>
        </w:numPr>
      </w:pPr>
      <w:r w:rsidRPr="004A2851">
        <w:t>Are the data types appropriate considering the description of the attribute in the database outline?</w:t>
      </w:r>
    </w:p>
    <w:p w14:paraId="503CAC4E" w14:textId="1B7ABAD1" w:rsidR="00135843" w:rsidRPr="004A2851" w:rsidRDefault="00135843" w:rsidP="00851391">
      <w:pPr>
        <w:pStyle w:val="Body2"/>
        <w:numPr>
          <w:ilvl w:val="1"/>
          <w:numId w:val="10"/>
        </w:numPr>
      </w:pPr>
      <w:r w:rsidRPr="004A2851">
        <w:t>Kathleen O'Connor: Yes, they are. The only confusion for me is the use of the unique constraint. In the mechanics table, the unique constraint is used for the first name and last name of the mechanic. This would I guess mean that 2 mechanics cannot have the same name. However, there are some common names that many people could have, so I think it makes more sense for the id to be the sole unique identifier for the mechanics. </w:t>
      </w:r>
    </w:p>
    <w:p w14:paraId="069B8274" w14:textId="6B9A3397" w:rsidR="00AD5285" w:rsidRPr="004A2851" w:rsidRDefault="002D2EBA" w:rsidP="00851391">
      <w:pPr>
        <w:pStyle w:val="Body2"/>
        <w:numPr>
          <w:ilvl w:val="1"/>
          <w:numId w:val="10"/>
        </w:numPr>
      </w:pPr>
      <w:r w:rsidRPr="004A2851">
        <w:t xml:space="preserve">Chalida (Anita) Ruangrotsakun: </w:t>
      </w:r>
      <w:r w:rsidR="00135843" w:rsidRPr="004A2851">
        <w:t>Yes, they are appropriate and match the database outline</w:t>
      </w:r>
    </w:p>
    <w:p w14:paraId="15BA0884" w14:textId="634B54AE" w:rsidR="00AD5285" w:rsidRPr="004A2851" w:rsidRDefault="00AD5285" w:rsidP="00851391">
      <w:pPr>
        <w:pStyle w:val="Body2"/>
        <w:numPr>
          <w:ilvl w:val="1"/>
          <w:numId w:val="10"/>
        </w:numPr>
      </w:pPr>
      <w:r w:rsidRPr="004A2851">
        <w:t>David Eaton: I believe they are, the only thing that may be useful is to apply the suggestion Chalida stated about the mechanic names</w:t>
      </w:r>
    </w:p>
    <w:p w14:paraId="5BFC710C" w14:textId="30BF16D2" w:rsidR="00104031" w:rsidRPr="00AD5285" w:rsidRDefault="00104031" w:rsidP="00104031">
      <w:pPr>
        <w:pStyle w:val="Body2"/>
        <w:numPr>
          <w:ilvl w:val="1"/>
          <w:numId w:val="10"/>
        </w:numPr>
      </w:pPr>
      <w:r w:rsidRPr="00104031">
        <w:t>Ignacio Procel</w:t>
      </w:r>
      <w:r>
        <w:t>:</w:t>
      </w:r>
      <w:r w:rsidRPr="00104031">
        <w:t xml:space="preserve"> </w:t>
      </w:r>
      <w:r>
        <w:t xml:space="preserve">There is one optimization you might explore:  your outline implies that the 'name' field of the 'work_tasks' entity has a closed set of possible values. In this case, an ENUM data type (see link) might save space and offer some useful functionality. </w:t>
      </w:r>
      <w:hyperlink r:id="rId7" w:history="1">
        <w:r w:rsidRPr="00147F68">
          <w:rPr>
            <w:rStyle w:val="Hyperlink"/>
          </w:rPr>
          <w:t>https://dev.mysql.com/doc/refman/8.0/en/enum.html</w:t>
        </w:r>
      </w:hyperlink>
      <w:r>
        <w:t>. As an example from my own project, a web app for a tutoring service, I have an 'education level' field with only 4 possible values ('elementary', 'middle', 'high', 'AP') that I keep track of with an ENUM</w:t>
      </w:r>
    </w:p>
    <w:p w14:paraId="42AB1B01" w14:textId="77777777" w:rsidR="00135843" w:rsidRPr="00135843" w:rsidRDefault="00135843" w:rsidP="00851391">
      <w:pPr>
        <w:pStyle w:val="Body2"/>
        <w:numPr>
          <w:ilvl w:val="0"/>
          <w:numId w:val="10"/>
        </w:numPr>
      </w:pPr>
      <w:r w:rsidRPr="00135843">
        <w:t>Are the foreign keys correctly defined when compared to the Schema?</w:t>
      </w:r>
    </w:p>
    <w:p w14:paraId="3937DA11" w14:textId="1AFD4387" w:rsidR="00135843" w:rsidRDefault="00135843" w:rsidP="00851391">
      <w:pPr>
        <w:pStyle w:val="Body2"/>
        <w:numPr>
          <w:ilvl w:val="1"/>
          <w:numId w:val="10"/>
        </w:numPr>
      </w:pPr>
      <w:r w:rsidRPr="00135843">
        <w:t>Kathleen O'Connor: Yes. </w:t>
      </w:r>
    </w:p>
    <w:p w14:paraId="01144B11" w14:textId="16F208B2" w:rsidR="002D2EBA" w:rsidRDefault="002D2EBA" w:rsidP="00851391">
      <w:pPr>
        <w:pStyle w:val="Body2"/>
        <w:numPr>
          <w:ilvl w:val="1"/>
          <w:numId w:val="10"/>
        </w:numPr>
      </w:pPr>
      <w:r w:rsidRPr="002D2EBA">
        <w:t>Chalida (Anita) Ruangrotsakun</w:t>
      </w:r>
      <w:r>
        <w:t>:</w:t>
      </w:r>
      <w:r w:rsidRPr="002D2EBA">
        <w:t xml:space="preserve"> Yes</w:t>
      </w:r>
    </w:p>
    <w:p w14:paraId="5E4444D7" w14:textId="1553C2C0" w:rsidR="00AD5285" w:rsidRDefault="00AD5285" w:rsidP="00851391">
      <w:pPr>
        <w:pStyle w:val="Body2"/>
        <w:numPr>
          <w:ilvl w:val="1"/>
          <w:numId w:val="10"/>
        </w:numPr>
      </w:pPr>
      <w:r w:rsidRPr="00AD5285">
        <w:t>David Eaton</w:t>
      </w:r>
      <w:r>
        <w:t>: Yes</w:t>
      </w:r>
    </w:p>
    <w:p w14:paraId="4962F300" w14:textId="2DDB55AD" w:rsidR="00104031" w:rsidRPr="00135843" w:rsidRDefault="00104031" w:rsidP="00851391">
      <w:pPr>
        <w:pStyle w:val="Body2"/>
        <w:numPr>
          <w:ilvl w:val="1"/>
          <w:numId w:val="10"/>
        </w:numPr>
      </w:pPr>
      <w:r w:rsidRPr="00104031">
        <w:t>Ignacio Procel</w:t>
      </w:r>
      <w:r>
        <w:t>:</w:t>
      </w:r>
      <w:r w:rsidRPr="00104031">
        <w:t xml:space="preserve"> In your outline, I don't think that the arrow from work_orders to repair_orders starts and ends at the right rows, but I understand what you're trying to say.</w:t>
      </w:r>
    </w:p>
    <w:p w14:paraId="2EB59CD0" w14:textId="1A6CFB76" w:rsidR="00135843" w:rsidRPr="00135843" w:rsidRDefault="00135843" w:rsidP="00851391">
      <w:pPr>
        <w:pStyle w:val="Body2"/>
        <w:numPr>
          <w:ilvl w:val="0"/>
          <w:numId w:val="10"/>
        </w:numPr>
      </w:pPr>
      <w:r w:rsidRPr="00135843">
        <w:t>Are relationship tables present when compared to the ERD/Schema?</w:t>
      </w:r>
    </w:p>
    <w:p w14:paraId="1FA4CF95" w14:textId="0901864D" w:rsidR="00135843" w:rsidRDefault="00135843" w:rsidP="00851391">
      <w:pPr>
        <w:pStyle w:val="Body2"/>
        <w:numPr>
          <w:ilvl w:val="1"/>
          <w:numId w:val="10"/>
        </w:numPr>
      </w:pPr>
      <w:r w:rsidRPr="00135843">
        <w:lastRenderedPageBreak/>
        <w:t>Kathleen O'Connor: Yes, the work_orders table represents the M:M relationships in the schema. Excellent work! It's clear you put a lot of thought into these queries and left no stone unturned. I will use yours as a guide to improve my own. :)</w:t>
      </w:r>
    </w:p>
    <w:p w14:paraId="7BCA4BB5" w14:textId="5CD3069B" w:rsidR="002D2EBA" w:rsidRDefault="002D2EBA" w:rsidP="00851391">
      <w:pPr>
        <w:pStyle w:val="Body2"/>
        <w:numPr>
          <w:ilvl w:val="1"/>
          <w:numId w:val="10"/>
        </w:numPr>
      </w:pPr>
      <w:r w:rsidRPr="002D2EBA">
        <w:t>Chalida (Anita) Ruangrotsakun</w:t>
      </w:r>
      <w:r>
        <w:t>:</w:t>
      </w:r>
      <w:r w:rsidRPr="002D2EBA">
        <w:t xml:space="preserve"> Yes</w:t>
      </w:r>
    </w:p>
    <w:p w14:paraId="26B15D46" w14:textId="6B63769E" w:rsidR="00AD5285" w:rsidRDefault="00AD5285" w:rsidP="00851391">
      <w:pPr>
        <w:pStyle w:val="Body2"/>
        <w:numPr>
          <w:ilvl w:val="1"/>
          <w:numId w:val="10"/>
        </w:numPr>
      </w:pPr>
      <w:r w:rsidRPr="00AD5285">
        <w:t>David Eaton</w:t>
      </w:r>
      <w:r>
        <w:t xml:space="preserve">: Yes, </w:t>
      </w:r>
      <w:r w:rsidRPr="00AD5285">
        <w:t>Great Work</w:t>
      </w:r>
    </w:p>
    <w:p w14:paraId="61CA884D" w14:textId="52728A17" w:rsidR="00104031" w:rsidRPr="00135843" w:rsidRDefault="00104031" w:rsidP="00851391">
      <w:pPr>
        <w:pStyle w:val="Body2"/>
        <w:numPr>
          <w:ilvl w:val="1"/>
          <w:numId w:val="10"/>
        </w:numPr>
      </w:pPr>
      <w:r w:rsidRPr="00104031">
        <w:t>Ignacio Procel</w:t>
      </w:r>
      <w:r>
        <w:t>:</w:t>
      </w:r>
      <w:r w:rsidRPr="00104031">
        <w:t xml:space="preserve"> Yes, all tables in the schema are accounted for.</w:t>
      </w:r>
    </w:p>
    <w:p w14:paraId="01D7AAAC" w14:textId="50E5EC3D" w:rsidR="00E23C5B" w:rsidRDefault="00E23C5B" w:rsidP="00E23C5B">
      <w:pPr>
        <w:pStyle w:val="Body2"/>
        <w:numPr>
          <w:ilvl w:val="0"/>
          <w:numId w:val="10"/>
        </w:numPr>
      </w:pPr>
      <w:r>
        <w:t>Does the UI utilize a SELECT for every table in the schema? In other words, data from each table in the schema should be displayed on the UI. Note: it is generally not acceptable for just a single query to join all tables and displays them.</w:t>
      </w:r>
    </w:p>
    <w:p w14:paraId="49BB446D" w14:textId="77777777" w:rsidR="00E23C5B" w:rsidRDefault="00E23C5B" w:rsidP="00E23C5B">
      <w:pPr>
        <w:pStyle w:val="Body2"/>
        <w:numPr>
          <w:ilvl w:val="1"/>
          <w:numId w:val="10"/>
        </w:numPr>
      </w:pPr>
      <w:r>
        <w:t>Honghao Li : Yes, I could find all of table inside of UI. But it is a little mess up of structure. I think it will be a good project if you finish all of the features. For now, you already contain all of the tables you have.</w:t>
      </w:r>
    </w:p>
    <w:p w14:paraId="303CEF6E" w14:textId="77777777" w:rsidR="00E23C5B" w:rsidRDefault="00E23C5B" w:rsidP="00E23C5B">
      <w:pPr>
        <w:pStyle w:val="Body2"/>
        <w:numPr>
          <w:ilvl w:val="1"/>
          <w:numId w:val="10"/>
        </w:numPr>
      </w:pPr>
      <w:r>
        <w:t>Paul Newling: Yes, although some of the tables are a bit buried</w:t>
      </w:r>
    </w:p>
    <w:p w14:paraId="2CBA13AC" w14:textId="77777777" w:rsidR="00E23C5B" w:rsidRDefault="00E23C5B" w:rsidP="00E23C5B">
      <w:pPr>
        <w:pStyle w:val="Body2"/>
        <w:numPr>
          <w:ilvl w:val="1"/>
          <w:numId w:val="10"/>
        </w:numPr>
      </w:pPr>
      <w:r>
        <w:t>David Eaton: Yes</w:t>
      </w:r>
    </w:p>
    <w:p w14:paraId="7991769C" w14:textId="77777777" w:rsidR="00E23C5B" w:rsidRDefault="00E23C5B" w:rsidP="00E23C5B">
      <w:pPr>
        <w:pStyle w:val="Body2"/>
        <w:numPr>
          <w:ilvl w:val="1"/>
          <w:numId w:val="10"/>
        </w:numPr>
      </w:pPr>
      <w:r>
        <w:t>Joshua Sienkiewicz: Yes</w:t>
      </w:r>
    </w:p>
    <w:p w14:paraId="5C8049AA" w14:textId="77777777" w:rsidR="00E23C5B" w:rsidRDefault="00E23C5B" w:rsidP="00E23C5B">
      <w:pPr>
        <w:pStyle w:val="Body2"/>
        <w:numPr>
          <w:ilvl w:val="0"/>
          <w:numId w:val="10"/>
        </w:numPr>
      </w:pPr>
      <w:r>
        <w:t>Does at least one SELECT utilize a search/filter with a dynamically populated list of properties?</w:t>
      </w:r>
    </w:p>
    <w:p w14:paraId="4096D680" w14:textId="77777777" w:rsidR="00E23C5B" w:rsidRDefault="00E23C5B" w:rsidP="00E23C5B">
      <w:pPr>
        <w:pStyle w:val="Body2"/>
        <w:numPr>
          <w:ilvl w:val="1"/>
          <w:numId w:val="10"/>
        </w:numPr>
      </w:pPr>
      <w:r>
        <w:t>Honghao Li: Yes, They have three search features in the part of cars, customers, and repair.</w:t>
      </w:r>
    </w:p>
    <w:p w14:paraId="75AFBADF" w14:textId="77777777" w:rsidR="00E23C5B" w:rsidRDefault="00E23C5B" w:rsidP="00E23C5B">
      <w:pPr>
        <w:pStyle w:val="Body2"/>
        <w:numPr>
          <w:ilvl w:val="1"/>
          <w:numId w:val="10"/>
        </w:numPr>
      </w:pPr>
      <w:r>
        <w:t>Paul Newling: Yes, Customers is searchable</w:t>
      </w:r>
    </w:p>
    <w:p w14:paraId="71A0FD10" w14:textId="77777777" w:rsidR="00E23C5B" w:rsidRDefault="00E23C5B" w:rsidP="00E23C5B">
      <w:pPr>
        <w:pStyle w:val="Body2"/>
        <w:numPr>
          <w:ilvl w:val="1"/>
          <w:numId w:val="10"/>
        </w:numPr>
      </w:pPr>
      <w:r>
        <w:t>David Eaton: Yes</w:t>
      </w:r>
    </w:p>
    <w:p w14:paraId="481938FC" w14:textId="77777777" w:rsidR="00E23C5B" w:rsidRDefault="00E23C5B" w:rsidP="00E23C5B">
      <w:pPr>
        <w:pStyle w:val="Body2"/>
        <w:numPr>
          <w:ilvl w:val="1"/>
          <w:numId w:val="10"/>
        </w:numPr>
      </w:pPr>
      <w:r>
        <w:t>Joshua Sienkiewicz: Yes</w:t>
      </w:r>
    </w:p>
    <w:p w14:paraId="0AAC043A" w14:textId="77777777" w:rsidR="00E23C5B" w:rsidRDefault="00E23C5B" w:rsidP="00E23C5B">
      <w:pPr>
        <w:pStyle w:val="Body2"/>
        <w:numPr>
          <w:ilvl w:val="0"/>
          <w:numId w:val="10"/>
        </w:numPr>
      </w:pPr>
      <w:r>
        <w:t>Does the UI implement an INSERT for every table in the schema? In other words, there should be UI input fields that correspond to each table and attribute in that table.</w:t>
      </w:r>
    </w:p>
    <w:p w14:paraId="042ACF09" w14:textId="77777777" w:rsidR="00E23C5B" w:rsidRDefault="00E23C5B" w:rsidP="00E23C5B">
      <w:pPr>
        <w:pStyle w:val="Body2"/>
        <w:numPr>
          <w:ilvl w:val="1"/>
          <w:numId w:val="10"/>
        </w:numPr>
      </w:pPr>
      <w:r>
        <w:t>Honghao Li: Yes, all three parts have the part of Add/Insert but placing in the individual model.</w:t>
      </w:r>
    </w:p>
    <w:p w14:paraId="795534F4" w14:textId="77777777" w:rsidR="00E23C5B" w:rsidRDefault="00E23C5B" w:rsidP="00E23C5B">
      <w:pPr>
        <w:pStyle w:val="Body2"/>
        <w:numPr>
          <w:ilvl w:val="1"/>
          <w:numId w:val="10"/>
        </w:numPr>
      </w:pPr>
      <w:r>
        <w:t>Paul Newling: Yes, I believe so</w:t>
      </w:r>
    </w:p>
    <w:p w14:paraId="54DD66AE" w14:textId="77777777" w:rsidR="00E23C5B" w:rsidRDefault="00E23C5B" w:rsidP="00E23C5B">
      <w:pPr>
        <w:pStyle w:val="Body2"/>
        <w:numPr>
          <w:ilvl w:val="1"/>
          <w:numId w:val="10"/>
        </w:numPr>
      </w:pPr>
      <w:r>
        <w:t>David Eaton: Not clear but can be assumed.</w:t>
      </w:r>
    </w:p>
    <w:p w14:paraId="4CB90CBC" w14:textId="03776D28" w:rsidR="00E23C5B" w:rsidRDefault="00E23C5B" w:rsidP="00E23C5B">
      <w:pPr>
        <w:pStyle w:val="Body2"/>
        <w:numPr>
          <w:ilvl w:val="1"/>
          <w:numId w:val="10"/>
        </w:numPr>
      </w:pPr>
      <w:r>
        <w:t>Joshua Sienkiewicz: Yes, the current page allows the user to add new Cars, Customers, and Repair orders, which all imply that an INSERT statement would be needed for each table.</w:t>
      </w:r>
    </w:p>
    <w:p w14:paraId="722A54DF" w14:textId="77777777" w:rsidR="00E23C5B" w:rsidRDefault="00E23C5B" w:rsidP="00E23C5B">
      <w:pPr>
        <w:pStyle w:val="Body2"/>
        <w:numPr>
          <w:ilvl w:val="0"/>
          <w:numId w:val="10"/>
        </w:numPr>
      </w:pPr>
      <w:r>
        <w:t>Does each INSERT also add the corresponding FK attributes, including at least one M:M relationship? In other words if there is a M:M relationship between Orders and Products, INSERTing a new Order (e.g. orderID, customerID, date, total), should also INSERT row(s) in the intersection table, e.g. OrderDetails (orderID, productID, qty, price and line_total).</w:t>
      </w:r>
    </w:p>
    <w:p w14:paraId="5D06E147" w14:textId="77777777" w:rsidR="00E23C5B" w:rsidRDefault="00E23C5B" w:rsidP="00E23C5B">
      <w:pPr>
        <w:pStyle w:val="Body2"/>
        <w:numPr>
          <w:ilvl w:val="1"/>
          <w:numId w:val="10"/>
        </w:numPr>
      </w:pPr>
      <w:r>
        <w:lastRenderedPageBreak/>
        <w:t>Honghao Li: I guess yes. Because there is only one table graph. So whenever something changed, the row of the table will be changed as well. And your M: M relationship is repair_order and work_tasks, I am a little confused probably for you haven't finished yet.</w:t>
      </w:r>
    </w:p>
    <w:p w14:paraId="6BFD3AC8" w14:textId="77777777" w:rsidR="00E23C5B" w:rsidRDefault="00E23C5B" w:rsidP="00E23C5B">
      <w:pPr>
        <w:pStyle w:val="Body2"/>
        <w:numPr>
          <w:ilvl w:val="1"/>
          <w:numId w:val="10"/>
        </w:numPr>
      </w:pPr>
      <w:r>
        <w:t>Paul Newling: This isn't made very clear, but it could be assumed so? Hopefully when the full site is up and running it will be a bit more clear that the insert will effect the M:M as well</w:t>
      </w:r>
    </w:p>
    <w:p w14:paraId="6CC4EA43" w14:textId="77777777" w:rsidR="00E23C5B" w:rsidRDefault="00E23C5B" w:rsidP="00E23C5B">
      <w:pPr>
        <w:pStyle w:val="Body2"/>
        <w:numPr>
          <w:ilvl w:val="1"/>
          <w:numId w:val="10"/>
        </w:numPr>
      </w:pPr>
      <w:r>
        <w:t>David Eaton: Yes</w:t>
      </w:r>
    </w:p>
    <w:p w14:paraId="595C03D9" w14:textId="77777777" w:rsidR="00E23C5B" w:rsidRDefault="00E23C5B" w:rsidP="00E23C5B">
      <w:pPr>
        <w:pStyle w:val="Body2"/>
        <w:numPr>
          <w:ilvl w:val="1"/>
          <w:numId w:val="10"/>
        </w:numPr>
      </w:pPr>
      <w:r>
        <w:t>Joshua Sienkiewicz: Yes</w:t>
      </w:r>
    </w:p>
    <w:p w14:paraId="3A0C913F" w14:textId="77777777" w:rsidR="00E23C5B" w:rsidRDefault="00E23C5B" w:rsidP="00E23C5B">
      <w:pPr>
        <w:pStyle w:val="Body2"/>
        <w:numPr>
          <w:ilvl w:val="0"/>
          <w:numId w:val="10"/>
        </w:numPr>
      </w:pPr>
      <w:r>
        <w:t>Is there at least one DELETE and does at least one DELETE remove things from a M:M relationship? In other words, if an order is deleted from the Orders table, it should also delete the corresponding rows from the OrderDetails table, BUT it should not delete any Products or Customers.</w:t>
      </w:r>
    </w:p>
    <w:p w14:paraId="0F2CE991" w14:textId="77777777" w:rsidR="00E23C5B" w:rsidRDefault="00E23C5B" w:rsidP="00E23C5B">
      <w:pPr>
        <w:pStyle w:val="Body2"/>
        <w:numPr>
          <w:ilvl w:val="1"/>
          <w:numId w:val="10"/>
        </w:numPr>
      </w:pPr>
      <w:r>
        <w:t>Honghao Li: Yes, each row has a delete button so that it's really clear to modify the table.</w:t>
      </w:r>
    </w:p>
    <w:p w14:paraId="490924AF" w14:textId="77777777" w:rsidR="00E23C5B" w:rsidRDefault="00E23C5B" w:rsidP="00E23C5B">
      <w:pPr>
        <w:pStyle w:val="Body2"/>
        <w:numPr>
          <w:ilvl w:val="1"/>
          <w:numId w:val="10"/>
        </w:numPr>
      </w:pPr>
      <w:r>
        <w:t>Paul Newling: Yes</w:t>
      </w:r>
    </w:p>
    <w:p w14:paraId="7ED13293" w14:textId="77777777" w:rsidR="00E23C5B" w:rsidRDefault="00E23C5B" w:rsidP="00E23C5B">
      <w:pPr>
        <w:pStyle w:val="Body2"/>
        <w:numPr>
          <w:ilvl w:val="1"/>
          <w:numId w:val="10"/>
        </w:numPr>
      </w:pPr>
      <w:r>
        <w:t>David Eaton: Yes</w:t>
      </w:r>
    </w:p>
    <w:p w14:paraId="3A8E2BE9" w14:textId="77777777" w:rsidR="00E23C5B" w:rsidRDefault="00E23C5B" w:rsidP="00E23C5B">
      <w:pPr>
        <w:pStyle w:val="Body2"/>
        <w:numPr>
          <w:ilvl w:val="1"/>
          <w:numId w:val="10"/>
        </w:numPr>
      </w:pPr>
      <w:r>
        <w:t>Joshua Sienkiewicz: Yes - delete implemented for the "Work Order" item</w:t>
      </w:r>
    </w:p>
    <w:p w14:paraId="7B3762E1" w14:textId="77777777" w:rsidR="00E23C5B" w:rsidRDefault="00E23C5B" w:rsidP="00E23C5B">
      <w:pPr>
        <w:pStyle w:val="Body2"/>
        <w:numPr>
          <w:ilvl w:val="0"/>
          <w:numId w:val="10"/>
        </w:numPr>
      </w:pPr>
      <w:r>
        <w:t>Is there at least one UPDATE for any one entity? In other words, in the case of Products, can productName, listPrice, qtyOnHand, e.g. be updated for a single ProductID record?</w:t>
      </w:r>
    </w:p>
    <w:p w14:paraId="16D95EC2" w14:textId="77777777" w:rsidR="00E23C5B" w:rsidRDefault="00E23C5B" w:rsidP="00E23C5B">
      <w:pPr>
        <w:pStyle w:val="Body2"/>
        <w:numPr>
          <w:ilvl w:val="1"/>
          <w:numId w:val="10"/>
        </w:numPr>
      </w:pPr>
      <w:r>
        <w:t>Honghao Li: Yes, each row also has an update button for updating the data. but I think it belongs to the part of the edit.</w:t>
      </w:r>
    </w:p>
    <w:p w14:paraId="2C14E642" w14:textId="77777777" w:rsidR="00E23C5B" w:rsidRDefault="00E23C5B" w:rsidP="00E23C5B">
      <w:pPr>
        <w:pStyle w:val="Body2"/>
        <w:numPr>
          <w:ilvl w:val="1"/>
          <w:numId w:val="10"/>
        </w:numPr>
      </w:pPr>
      <w:r>
        <w:t>Paul Newling: Each section appears to have an update associate with it</w:t>
      </w:r>
    </w:p>
    <w:p w14:paraId="38D24B24" w14:textId="77777777" w:rsidR="00E23C5B" w:rsidRDefault="00E23C5B" w:rsidP="00E23C5B">
      <w:pPr>
        <w:pStyle w:val="Body2"/>
        <w:numPr>
          <w:ilvl w:val="1"/>
          <w:numId w:val="10"/>
        </w:numPr>
      </w:pPr>
      <w:r>
        <w:t>David Eaton: Yes</w:t>
      </w:r>
    </w:p>
    <w:p w14:paraId="769983C2" w14:textId="77777777" w:rsidR="00E23C5B" w:rsidRDefault="00E23C5B" w:rsidP="00E23C5B">
      <w:pPr>
        <w:pStyle w:val="Body2"/>
        <w:numPr>
          <w:ilvl w:val="1"/>
          <w:numId w:val="10"/>
        </w:numPr>
      </w:pPr>
      <w:r>
        <w:t>Joshua Sienkiewicz: Yes, also for work orders.</w:t>
      </w:r>
    </w:p>
    <w:p w14:paraId="7A60A7F4" w14:textId="77777777" w:rsidR="00E23C5B" w:rsidRDefault="00E23C5B" w:rsidP="00E23C5B">
      <w:pPr>
        <w:pStyle w:val="Body2"/>
        <w:numPr>
          <w:ilvl w:val="0"/>
          <w:numId w:val="10"/>
        </w:numPr>
      </w:pPr>
      <w:r>
        <w:t>Is at least one relationship NULLable? In other words, there should be at least one optional relationship, e.g. having an Employee might be optional for any Order. Thus it should be feasible to edit an Order and change the value of Employee to be empty.</w:t>
      </w:r>
    </w:p>
    <w:p w14:paraId="69182CDB" w14:textId="77777777" w:rsidR="00E23C5B" w:rsidRDefault="00E23C5B" w:rsidP="00E23C5B">
      <w:pPr>
        <w:pStyle w:val="Body2"/>
        <w:numPr>
          <w:ilvl w:val="1"/>
          <w:numId w:val="10"/>
        </w:numPr>
      </w:pPr>
      <w:r>
        <w:t>Honghao Li: I don't think so. Because there is only one table to show the data. But probably they could make some features be NULL like "Current task" if the car has not been arranged to someone.</w:t>
      </w:r>
    </w:p>
    <w:p w14:paraId="5F7DB914" w14:textId="77777777" w:rsidR="00E23C5B" w:rsidRDefault="00E23C5B" w:rsidP="00E23C5B">
      <w:pPr>
        <w:pStyle w:val="Body2"/>
        <w:numPr>
          <w:ilvl w:val="1"/>
          <w:numId w:val="10"/>
        </w:numPr>
      </w:pPr>
      <w:r>
        <w:t>Paul Newling: If there is, the distinction isn't made clear that it is possible</w:t>
      </w:r>
    </w:p>
    <w:p w14:paraId="75322734" w14:textId="77777777" w:rsidR="00E23C5B" w:rsidRDefault="00E23C5B" w:rsidP="00E23C5B">
      <w:pPr>
        <w:pStyle w:val="Body2"/>
        <w:numPr>
          <w:ilvl w:val="1"/>
          <w:numId w:val="10"/>
        </w:numPr>
      </w:pPr>
      <w:r>
        <w:t>David Eaton: Yes the instructions on the homepage states a car can be associated with zero or more repairs.</w:t>
      </w:r>
    </w:p>
    <w:p w14:paraId="2016E829" w14:textId="77777777" w:rsidR="00E23C5B" w:rsidRDefault="00E23C5B" w:rsidP="00E23C5B">
      <w:pPr>
        <w:pStyle w:val="Body2"/>
        <w:numPr>
          <w:ilvl w:val="1"/>
          <w:numId w:val="10"/>
        </w:numPr>
      </w:pPr>
      <w:r>
        <w:t>Joshua Sienkiewicz: Yes. - cars have an optional relationship with work orders</w:t>
      </w:r>
    </w:p>
    <w:p w14:paraId="29D52086" w14:textId="77777777" w:rsidR="00E23C5B" w:rsidRDefault="00E23C5B" w:rsidP="00E23C5B">
      <w:pPr>
        <w:pStyle w:val="Body2"/>
        <w:numPr>
          <w:ilvl w:val="0"/>
          <w:numId w:val="10"/>
        </w:numPr>
      </w:pPr>
      <w:r>
        <w:t>Do you have any other suggestions for the team to help with their HTML UI?</w:t>
      </w:r>
    </w:p>
    <w:p w14:paraId="704D6DEC" w14:textId="77777777" w:rsidR="00E23C5B" w:rsidRDefault="00E23C5B" w:rsidP="00E23C5B">
      <w:pPr>
        <w:pStyle w:val="Body2"/>
        <w:numPr>
          <w:ilvl w:val="1"/>
          <w:numId w:val="10"/>
        </w:numPr>
      </w:pPr>
      <w:r>
        <w:lastRenderedPageBreak/>
        <w:t>Honghao Li: Yes, besides I said above about its structure, you could make clear building customers. I only see your "customer id" inside of the Update part.</w:t>
      </w:r>
    </w:p>
    <w:p w14:paraId="657EEE3E" w14:textId="77777777" w:rsidR="00E23C5B" w:rsidRDefault="00E23C5B" w:rsidP="00E23C5B">
      <w:pPr>
        <w:pStyle w:val="Body2"/>
        <w:numPr>
          <w:ilvl w:val="1"/>
          <w:numId w:val="10"/>
        </w:numPr>
      </w:pPr>
      <w:r>
        <w:t>And also, you should make your table clear or create more so that we could understand the relationship that you have</w:t>
      </w:r>
    </w:p>
    <w:p w14:paraId="5186B5EF" w14:textId="77777777" w:rsidR="00E23C5B" w:rsidRDefault="00E23C5B" w:rsidP="00E23C5B">
      <w:pPr>
        <w:pStyle w:val="Body2"/>
        <w:numPr>
          <w:ilvl w:val="1"/>
          <w:numId w:val="10"/>
        </w:numPr>
      </w:pPr>
      <w:r>
        <w:t>Paul Newling: Overall a good clean site, it might be beneficial to point to where the M:M and NULL-able sections of the project are with a note or something on the page. Overall though I think the work looks good</w:t>
      </w:r>
    </w:p>
    <w:p w14:paraId="37FE83DE" w14:textId="77777777" w:rsidR="00E23C5B" w:rsidRDefault="00E23C5B" w:rsidP="00E23C5B">
      <w:pPr>
        <w:pStyle w:val="Body2"/>
        <w:numPr>
          <w:ilvl w:val="1"/>
          <w:numId w:val="10"/>
        </w:numPr>
      </w:pPr>
      <w:r>
        <w:t>David Eaton: In my opinion the adaptable navigation menu is not as intuitive to use as a static navigation menu. I believe this is why Paul Newling stated the some of the tables were "buried" and Honghao Li stated the structure was a "mess". I believe making the simple switch from a dynamic menu to a static menu will resolve these types of conceptions about your site overall.  Otherwise your site looked good.</w:t>
      </w:r>
    </w:p>
    <w:p w14:paraId="71014348" w14:textId="7B6D3AFE" w:rsidR="00E23C5B" w:rsidRDefault="00E23C5B" w:rsidP="00E23C5B">
      <w:pPr>
        <w:pStyle w:val="Body2"/>
        <w:numPr>
          <w:ilvl w:val="1"/>
          <w:numId w:val="10"/>
        </w:numPr>
      </w:pPr>
      <w:r>
        <w:t>Joshua Sienkiewicz: The navigation bar is not very intuitive. I believe this is due in part to the styling - using "&gt;" in between nav items leads the user to think they are in a "drill down" menu. I think using a "|" (pipe) character to separate nav items would be more intuitive. Also, I think that the nav should be static, and maybe each of the car, customer, and repair order items can utilize a sub-nav, making it easier to get to each page from each other page rather than having to traverse multiple pages to get to other pages.</w:t>
      </w:r>
    </w:p>
    <w:p w14:paraId="62F9BB91" w14:textId="77777777" w:rsidR="00B74F0E" w:rsidRDefault="00B74F0E" w:rsidP="008E5DC2">
      <w:pPr>
        <w:pStyle w:val="Body2"/>
        <w:numPr>
          <w:ilvl w:val="0"/>
          <w:numId w:val="10"/>
        </w:numPr>
      </w:pPr>
      <w:r>
        <w:t xml:space="preserve">Does the overview describe what problem is to be solved by a website with DB back end? </w:t>
      </w:r>
    </w:p>
    <w:p w14:paraId="219D92E1" w14:textId="77777777" w:rsidR="00B74F0E" w:rsidRDefault="00B74F0E" w:rsidP="008E5DC2">
      <w:pPr>
        <w:pStyle w:val="Body2"/>
        <w:numPr>
          <w:ilvl w:val="1"/>
          <w:numId w:val="10"/>
        </w:numPr>
      </w:pPr>
      <w:r w:rsidRPr="008B2A52">
        <w:t>Vinh Tran</w:t>
      </w:r>
      <w:r>
        <w:t>: Yes, the overview describes a problem with pen and paper that needs to be solved by a website with DB back end.</w:t>
      </w:r>
    </w:p>
    <w:p w14:paraId="3518761D" w14:textId="77777777" w:rsidR="00B74F0E" w:rsidRDefault="00B74F0E" w:rsidP="008E5DC2">
      <w:pPr>
        <w:pStyle w:val="Body2"/>
        <w:numPr>
          <w:ilvl w:val="1"/>
          <w:numId w:val="10"/>
        </w:numPr>
      </w:pPr>
      <w:r>
        <w:t>Kelley Neubauer: Yes, the overview describes an auto shop problem that can be solved by a DB back end. Great story and background!</w:t>
      </w:r>
    </w:p>
    <w:p w14:paraId="06780F1B" w14:textId="77777777" w:rsidR="00B74F0E" w:rsidRDefault="00B74F0E" w:rsidP="008E5DC2">
      <w:pPr>
        <w:pStyle w:val="Body2"/>
        <w:numPr>
          <w:ilvl w:val="1"/>
          <w:numId w:val="10"/>
        </w:numPr>
      </w:pPr>
      <w:r>
        <w:t>Benjamin Mayinger: Yes, the idea is very practical and shows a real world problem that could be organized using a database backend. Furthermore, the overview is detailed and well written.</w:t>
      </w:r>
    </w:p>
    <w:p w14:paraId="46E826BF" w14:textId="77777777" w:rsidR="00B74F0E" w:rsidRPr="008B2A52" w:rsidRDefault="00B74F0E" w:rsidP="008E5DC2">
      <w:pPr>
        <w:pStyle w:val="Body2"/>
        <w:numPr>
          <w:ilvl w:val="1"/>
          <w:numId w:val="10"/>
        </w:numPr>
      </w:pPr>
      <w:r>
        <w:t>Sibai Lou: Yes</w:t>
      </w:r>
    </w:p>
    <w:p w14:paraId="5323401B" w14:textId="77777777" w:rsidR="00B74F0E" w:rsidRDefault="00B74F0E" w:rsidP="008E5DC2">
      <w:pPr>
        <w:pStyle w:val="Body2"/>
        <w:numPr>
          <w:ilvl w:val="0"/>
          <w:numId w:val="10"/>
        </w:numPr>
      </w:pPr>
      <w:r>
        <w:t xml:space="preserve">Does the overview list specific facts? </w:t>
      </w:r>
    </w:p>
    <w:p w14:paraId="0A5F3A08" w14:textId="77777777" w:rsidR="00B74F0E" w:rsidRDefault="00B74F0E" w:rsidP="008E5DC2">
      <w:pPr>
        <w:pStyle w:val="Body2"/>
        <w:numPr>
          <w:ilvl w:val="1"/>
          <w:numId w:val="10"/>
        </w:numPr>
      </w:pPr>
      <w:r w:rsidRPr="008B2A52">
        <w:t>Vinh Tran</w:t>
      </w:r>
      <w:r>
        <w:t>: Yes. Some of them are creating a repair order, associating a car and a customer to the repair order.</w:t>
      </w:r>
    </w:p>
    <w:p w14:paraId="0241FFCE" w14:textId="77777777" w:rsidR="00B74F0E" w:rsidRDefault="00B74F0E" w:rsidP="008E5DC2">
      <w:pPr>
        <w:pStyle w:val="Body2"/>
        <w:numPr>
          <w:ilvl w:val="1"/>
          <w:numId w:val="10"/>
        </w:numPr>
      </w:pPr>
      <w:r>
        <w:t>Kelley Neubauer:  The overview has some specifics, but it could be more detailed. How many mechanics will be accessing the system? How long does a car spend under repair? Is there only one location?</w:t>
      </w:r>
    </w:p>
    <w:p w14:paraId="38FF2C79" w14:textId="77777777" w:rsidR="00B74F0E" w:rsidRDefault="00B74F0E" w:rsidP="008E5DC2">
      <w:pPr>
        <w:pStyle w:val="Body2"/>
        <w:numPr>
          <w:ilvl w:val="1"/>
          <w:numId w:val="10"/>
        </w:numPr>
      </w:pPr>
      <w:r>
        <w:t>Benjamin Mayinger: The overview explains the relationships between the entities and the attributes of given entities in a concise way.</w:t>
      </w:r>
    </w:p>
    <w:p w14:paraId="3059DF00" w14:textId="77777777" w:rsidR="00B74F0E" w:rsidRPr="008B2A52" w:rsidRDefault="00B74F0E" w:rsidP="008E5DC2">
      <w:pPr>
        <w:pStyle w:val="Body2"/>
        <w:numPr>
          <w:ilvl w:val="1"/>
          <w:numId w:val="10"/>
        </w:numPr>
      </w:pPr>
      <w:r>
        <w:t>Sibai Lou: Yes</w:t>
      </w:r>
    </w:p>
    <w:p w14:paraId="02CCC098" w14:textId="77777777" w:rsidR="00B74F0E" w:rsidRDefault="00B74F0E" w:rsidP="008E5DC2">
      <w:pPr>
        <w:pStyle w:val="Body2"/>
        <w:numPr>
          <w:ilvl w:val="0"/>
          <w:numId w:val="10"/>
        </w:numPr>
      </w:pPr>
      <w:r>
        <w:lastRenderedPageBreak/>
        <w:t xml:space="preserve">Are at least four entities described and does each one represent a single idea to be stored a s a list? </w:t>
      </w:r>
    </w:p>
    <w:p w14:paraId="0405468A" w14:textId="77777777" w:rsidR="00B74F0E" w:rsidRDefault="00B74F0E" w:rsidP="008E5DC2">
      <w:pPr>
        <w:pStyle w:val="Body2"/>
        <w:numPr>
          <w:ilvl w:val="1"/>
          <w:numId w:val="10"/>
        </w:numPr>
      </w:pPr>
      <w:r w:rsidRPr="008B2A52">
        <w:t>Vinh Tran</w:t>
      </w:r>
      <w:r>
        <w:t xml:space="preserve"> Yes, 4 of them are customers, cars, repairs, and statuses. Each of them represent a single idea.</w:t>
      </w:r>
    </w:p>
    <w:p w14:paraId="596FBBE7" w14:textId="77777777" w:rsidR="00B74F0E" w:rsidRDefault="00B74F0E" w:rsidP="008E5DC2">
      <w:pPr>
        <w:pStyle w:val="Body2"/>
        <w:numPr>
          <w:ilvl w:val="1"/>
          <w:numId w:val="10"/>
        </w:numPr>
      </w:pPr>
      <w:r>
        <w:t xml:space="preserve">Kelley Neubauer: Yes, there are at least four entities described. customers, cars, repairs, statuses, and mechanics all represent unique ideas that could be stored as a list.  </w:t>
      </w:r>
    </w:p>
    <w:p w14:paraId="2E887E5A" w14:textId="77777777" w:rsidR="00B74F0E" w:rsidRDefault="00B74F0E" w:rsidP="008E5DC2">
      <w:pPr>
        <w:pStyle w:val="Body2"/>
        <w:numPr>
          <w:ilvl w:val="1"/>
          <w:numId w:val="10"/>
        </w:numPr>
      </w:pPr>
      <w:r>
        <w:t>Benjamin Mayinger: The draft outlines five entities: customers, cars, repairs, statuses, and mechanics.</w:t>
      </w:r>
    </w:p>
    <w:p w14:paraId="45640D66" w14:textId="77777777" w:rsidR="00B74F0E" w:rsidRPr="008B2A52" w:rsidRDefault="00B74F0E" w:rsidP="008E5DC2">
      <w:pPr>
        <w:pStyle w:val="Body2"/>
        <w:numPr>
          <w:ilvl w:val="1"/>
          <w:numId w:val="10"/>
        </w:numPr>
      </w:pPr>
      <w:r>
        <w:t>Sibai Lou: Yes</w:t>
      </w:r>
    </w:p>
    <w:p w14:paraId="2A62DF91" w14:textId="77777777" w:rsidR="00B74F0E" w:rsidRDefault="00B74F0E" w:rsidP="008E5DC2">
      <w:pPr>
        <w:pStyle w:val="Body2"/>
        <w:numPr>
          <w:ilvl w:val="0"/>
          <w:numId w:val="10"/>
        </w:numPr>
      </w:pPr>
      <w:r>
        <w:t>Does the outline of entity details describe the purpose of each, list attribute datatypes and constraints and describe relationships between entities?  Does the outline clearly indicate which entities (tables) will be implemented and which team member is primarily assigned to the associated page(s)?</w:t>
      </w:r>
    </w:p>
    <w:p w14:paraId="2E278B87" w14:textId="77777777" w:rsidR="00B74F0E" w:rsidRDefault="00B74F0E" w:rsidP="008E5DC2">
      <w:pPr>
        <w:pStyle w:val="Body2"/>
        <w:numPr>
          <w:ilvl w:val="1"/>
          <w:numId w:val="10"/>
        </w:numPr>
      </w:pPr>
      <w:r w:rsidRPr="008B2A52">
        <w:t>Vinh Tran</w:t>
      </w:r>
      <w:r>
        <w:t>: Yes, the outline of entity details describes the purpose of each, list attribute datatypes and constraints and describe relationships between entities. The outline clearly indicates which entities (tables) will be implemented and which team member is primarily assigned to the associated page(s)</w:t>
      </w:r>
    </w:p>
    <w:p w14:paraId="3E208951" w14:textId="77777777" w:rsidR="00B74F0E" w:rsidRDefault="00B74F0E" w:rsidP="008E5DC2">
      <w:pPr>
        <w:pStyle w:val="Body2"/>
        <w:numPr>
          <w:ilvl w:val="1"/>
          <w:numId w:val="10"/>
        </w:numPr>
      </w:pPr>
      <w:r>
        <w:t>Kelley Neubauer:</w:t>
      </w:r>
      <w:r w:rsidRPr="008B2A52">
        <w:t xml:space="preserve"> </w:t>
      </w:r>
      <w:r>
        <w:t>Yes, the outline describes the purpose of each entity and lists datatypes and constraints. The relationships between entities are described.</w:t>
      </w:r>
    </w:p>
    <w:p w14:paraId="0140C903" w14:textId="77777777" w:rsidR="00B74F0E" w:rsidRDefault="00B74F0E" w:rsidP="008E5DC2">
      <w:pPr>
        <w:pStyle w:val="Body2"/>
        <w:numPr>
          <w:ilvl w:val="1"/>
          <w:numId w:val="10"/>
        </w:numPr>
      </w:pPr>
      <w:r>
        <w:t>Benjamin Mayinger: Each entity is well explained and so are the relationships between them. The ERD and Schema diagrams do a good job of showing this. The overview also shows which team members will be implementing which entities.</w:t>
      </w:r>
    </w:p>
    <w:p w14:paraId="2D6C30BD" w14:textId="77777777" w:rsidR="00B74F0E" w:rsidRPr="008B2A52" w:rsidRDefault="00B74F0E" w:rsidP="008E5DC2">
      <w:pPr>
        <w:pStyle w:val="Body2"/>
        <w:numPr>
          <w:ilvl w:val="1"/>
          <w:numId w:val="10"/>
        </w:numPr>
      </w:pPr>
      <w:r>
        <w:t>Sibai Lou: Yes</w:t>
      </w:r>
    </w:p>
    <w:p w14:paraId="2A96826D" w14:textId="77777777" w:rsidR="00B74F0E" w:rsidRDefault="00B74F0E" w:rsidP="008E5DC2">
      <w:pPr>
        <w:pStyle w:val="Body2"/>
        <w:numPr>
          <w:ilvl w:val="0"/>
          <w:numId w:val="10"/>
        </w:numPr>
      </w:pPr>
      <w:r>
        <w:t>Are 1:M relationships correctly formulated? Is there at least  one M:M relationship?</w:t>
      </w:r>
    </w:p>
    <w:p w14:paraId="6B1664AD" w14:textId="77777777" w:rsidR="00B74F0E" w:rsidRDefault="00B74F0E" w:rsidP="008E5DC2">
      <w:pPr>
        <w:pStyle w:val="Body2"/>
        <w:numPr>
          <w:ilvl w:val="1"/>
          <w:numId w:val="10"/>
        </w:numPr>
      </w:pPr>
      <w:r w:rsidRPr="008B2A52">
        <w:t>Vinh Tran</w:t>
      </w:r>
      <w:r>
        <w:t>: Yes, 1:M relationships are correctly formulated and there is at least one M:M relationship.</w:t>
      </w:r>
    </w:p>
    <w:p w14:paraId="55213792" w14:textId="77777777" w:rsidR="00B74F0E" w:rsidRDefault="00B74F0E" w:rsidP="008E5DC2">
      <w:pPr>
        <w:pStyle w:val="Body2"/>
        <w:numPr>
          <w:ilvl w:val="1"/>
          <w:numId w:val="10"/>
        </w:numPr>
      </w:pPr>
      <w:r>
        <w:t>Kelley Neubauer: Yes, the 1:M relationships are correctly formulated. Yes, there is at least one M:M relationship.</w:t>
      </w:r>
    </w:p>
    <w:p w14:paraId="765DC1DD" w14:textId="77777777" w:rsidR="00B74F0E" w:rsidRDefault="00B74F0E" w:rsidP="008E5DC2">
      <w:pPr>
        <w:pStyle w:val="Body2"/>
        <w:numPr>
          <w:ilvl w:val="1"/>
          <w:numId w:val="10"/>
        </w:numPr>
      </w:pPr>
      <w:r>
        <w:t>Benjamin Mayinger: All the relationships seem to be in order.</w:t>
      </w:r>
    </w:p>
    <w:p w14:paraId="05E335B9" w14:textId="77777777" w:rsidR="00B74F0E" w:rsidRDefault="00B74F0E" w:rsidP="008E5DC2">
      <w:pPr>
        <w:pStyle w:val="Body2"/>
        <w:numPr>
          <w:ilvl w:val="1"/>
          <w:numId w:val="10"/>
        </w:numPr>
      </w:pPr>
      <w:r>
        <w:t>Sibai Lou: Yes</w:t>
      </w:r>
    </w:p>
    <w:p w14:paraId="7890A630" w14:textId="77777777" w:rsidR="00B74F0E" w:rsidRDefault="00B74F0E" w:rsidP="008E5DC2">
      <w:pPr>
        <w:pStyle w:val="Body2"/>
        <w:numPr>
          <w:ilvl w:val="0"/>
          <w:numId w:val="10"/>
        </w:numPr>
      </w:pPr>
      <w:r>
        <w:t xml:space="preserve">Is there consistency in a) naming between overview and entity/attributes b) entities plural, attributes singular c) use of capitalization for naming? </w:t>
      </w:r>
    </w:p>
    <w:p w14:paraId="6044712D" w14:textId="77777777" w:rsidR="00B74F0E" w:rsidRDefault="00B74F0E" w:rsidP="008E5DC2">
      <w:pPr>
        <w:pStyle w:val="Body2"/>
        <w:numPr>
          <w:ilvl w:val="1"/>
          <w:numId w:val="10"/>
        </w:numPr>
      </w:pPr>
      <w:r w:rsidRPr="008B2A52">
        <w:t>Vinh Tran</w:t>
      </w:r>
      <w:r>
        <w:t>: Yes, there is consistency in areas as listed above.</w:t>
      </w:r>
    </w:p>
    <w:p w14:paraId="3CB6C15C" w14:textId="77777777" w:rsidR="00B74F0E" w:rsidRDefault="00B74F0E" w:rsidP="008E5DC2">
      <w:pPr>
        <w:pStyle w:val="Body2"/>
        <w:numPr>
          <w:ilvl w:val="1"/>
          <w:numId w:val="10"/>
        </w:numPr>
      </w:pPr>
      <w:r>
        <w:t>Kelley Neubauer:</w:t>
      </w:r>
      <w:r w:rsidRPr="00EC0942">
        <w:t xml:space="preserve"> </w:t>
      </w:r>
      <w:r>
        <w:t>Yes, there is consistency in naming conventions. I’d recommend that you make use of the convention to capitalize entity names.</w:t>
      </w:r>
    </w:p>
    <w:p w14:paraId="4A24C37C" w14:textId="77777777" w:rsidR="00B74F0E" w:rsidRDefault="00B74F0E" w:rsidP="008E5DC2">
      <w:pPr>
        <w:pStyle w:val="Body2"/>
        <w:numPr>
          <w:ilvl w:val="1"/>
          <w:numId w:val="10"/>
        </w:numPr>
      </w:pPr>
      <w:r>
        <w:lastRenderedPageBreak/>
        <w:t>Benjamin Mayinger: The document is actually really well formatted and holds its consistency throughout it.</w:t>
      </w:r>
    </w:p>
    <w:p w14:paraId="7F6C3672" w14:textId="77777777" w:rsidR="00B74F0E" w:rsidRDefault="00B74F0E" w:rsidP="008E5DC2">
      <w:pPr>
        <w:pStyle w:val="Body2"/>
        <w:numPr>
          <w:ilvl w:val="1"/>
          <w:numId w:val="10"/>
        </w:numPr>
      </w:pPr>
      <w:r>
        <w:t>Sibai Lou: Yes</w:t>
      </w:r>
    </w:p>
    <w:p w14:paraId="7571C1C6" w14:textId="77777777" w:rsidR="00B74F0E" w:rsidRDefault="00B74F0E" w:rsidP="008E5DC2">
      <w:pPr>
        <w:pStyle w:val="Body2"/>
        <w:numPr>
          <w:ilvl w:val="0"/>
          <w:numId w:val="10"/>
        </w:numPr>
      </w:pPr>
      <w:r>
        <w:t>Additional notes:</w:t>
      </w:r>
    </w:p>
    <w:p w14:paraId="2823CDA1" w14:textId="77777777" w:rsidR="00B74F0E" w:rsidRDefault="00B74F0E" w:rsidP="008E5DC2">
      <w:pPr>
        <w:pStyle w:val="Body2"/>
        <w:numPr>
          <w:ilvl w:val="1"/>
          <w:numId w:val="10"/>
        </w:numPr>
      </w:pPr>
      <w:r>
        <w:t>Kelley Neubauer:</w:t>
      </w:r>
      <w:r w:rsidRPr="00EC0942">
        <w:t xml:space="preserve"> </w:t>
      </w:r>
      <w:r>
        <w:t>I am a little confused about why the mechanic works on statuses and not repairs. How does a mechanic work on “customer paid” or “customer picked up?” It would seem more natural to me for the relationship to be between mechanics and repairs. Maybe the statuses entity should have a different name? As is, it’s a little confusing and could be clarified.</w:t>
      </w:r>
    </w:p>
    <w:p w14:paraId="00946758" w14:textId="77777777" w:rsidR="00B74F0E" w:rsidRDefault="00B74F0E" w:rsidP="008E5DC2">
      <w:pPr>
        <w:pStyle w:val="Body2"/>
        <w:numPr>
          <w:ilvl w:val="1"/>
          <w:numId w:val="10"/>
        </w:numPr>
      </w:pPr>
      <w:r>
        <w:t>Kelley Neubauer:</w:t>
      </w:r>
      <w:r w:rsidRPr="00EC0942">
        <w:t xml:space="preserve"> </w:t>
      </w:r>
      <w:r>
        <w:t xml:space="preserve"> One little thing, check that the arrow for the repiairs_statuses FK, status_id, points to the correct attribute.</w:t>
      </w:r>
    </w:p>
    <w:p w14:paraId="584D43E1" w14:textId="77777777" w:rsidR="00B74F0E" w:rsidRDefault="00B74F0E" w:rsidP="008E5DC2">
      <w:pPr>
        <w:pStyle w:val="Body2"/>
        <w:numPr>
          <w:ilvl w:val="1"/>
          <w:numId w:val="10"/>
        </w:numPr>
      </w:pPr>
      <w:r>
        <w:t>Benjamin Mayinger: Everything looks good to me! Well done!</w:t>
      </w:r>
    </w:p>
    <w:p w14:paraId="588EF9FB" w14:textId="33088964" w:rsidR="00DF304A" w:rsidRDefault="00B74F0E" w:rsidP="004F69FE">
      <w:pPr>
        <w:pStyle w:val="Body2"/>
        <w:numPr>
          <w:ilvl w:val="1"/>
          <w:numId w:val="10"/>
        </w:numPr>
      </w:pPr>
      <w:r>
        <w:t>Sibai Lou: It is a good project, and I think in statuses, the start and end date can be changed to how many days needed to repair the car. When I go to a auto shop, I perfer they show me how many days they took to repair my car.</w:t>
      </w:r>
    </w:p>
    <w:p w14:paraId="4F0949E4" w14:textId="5E32A91F" w:rsidR="00E23C5B" w:rsidRDefault="00E23C5B" w:rsidP="004F69FE">
      <w:pPr>
        <w:pStyle w:val="Heading2"/>
      </w:pPr>
      <w:r w:rsidRPr="004F69FE">
        <w:t>Actions</w:t>
      </w:r>
      <w:r>
        <w:t xml:space="preserve"> based on the feedback from previous steps</w:t>
      </w:r>
    </w:p>
    <w:p w14:paraId="5748EC42" w14:textId="0DB4CA35" w:rsidR="009D2E7E" w:rsidRDefault="009D2E7E" w:rsidP="00D4233A">
      <w:pPr>
        <w:pStyle w:val="Body2"/>
        <w:numPr>
          <w:ilvl w:val="0"/>
          <w:numId w:val="14"/>
        </w:numPr>
      </w:pPr>
      <w:r>
        <w:t>Plan on leaving IDs visible, as this helps with verifying that IDs are properly being added, removed and updated for grading purposes.</w:t>
      </w:r>
    </w:p>
    <w:p w14:paraId="79801C8B" w14:textId="4B8F6600" w:rsidR="00C75DB3" w:rsidRDefault="00C75DB3" w:rsidP="00D4233A">
      <w:pPr>
        <w:pStyle w:val="Body2"/>
        <w:numPr>
          <w:ilvl w:val="0"/>
          <w:numId w:val="14"/>
        </w:numPr>
      </w:pPr>
      <w:r>
        <w:t>Will consider changing the display value of NULL as time permits</w:t>
      </w:r>
    </w:p>
    <w:p w14:paraId="67B132A3" w14:textId="03E4BF00" w:rsidR="00856184" w:rsidRDefault="00856184" w:rsidP="00D4233A">
      <w:pPr>
        <w:pStyle w:val="Body2"/>
        <w:numPr>
          <w:ilvl w:val="0"/>
          <w:numId w:val="14"/>
        </w:numPr>
      </w:pPr>
      <w:r>
        <w:t>Will consider organizing routes into a routes folder for better code organization</w:t>
      </w:r>
      <w:r w:rsidR="00C75DB3">
        <w:t xml:space="preserve"> as time permits</w:t>
      </w:r>
    </w:p>
    <w:p w14:paraId="31D13CA1" w14:textId="0535001D" w:rsidR="00C75DB3" w:rsidRDefault="00C75DB3" w:rsidP="00D4233A">
      <w:pPr>
        <w:pStyle w:val="Body2"/>
        <w:numPr>
          <w:ilvl w:val="0"/>
          <w:numId w:val="14"/>
        </w:numPr>
      </w:pPr>
      <w:r>
        <w:t>Most likely will not implement AJAX for searches, allow this would not require a refresh, it would require a lot of redesign</w:t>
      </w:r>
    </w:p>
    <w:p w14:paraId="64678343" w14:textId="3879C041" w:rsidR="00933397" w:rsidRDefault="00856184" w:rsidP="00D4233A">
      <w:pPr>
        <w:pStyle w:val="Body2"/>
        <w:numPr>
          <w:ilvl w:val="0"/>
          <w:numId w:val="14"/>
        </w:numPr>
      </w:pPr>
      <w:r>
        <w:t>Foreign key constraint error when deleting a car means the record was being used in another table, most likely in repair_orders</w:t>
      </w:r>
    </w:p>
    <w:p w14:paraId="27B2FD5D" w14:textId="6098E3C9" w:rsidR="006A686B" w:rsidRDefault="006A686B" w:rsidP="00D4233A">
      <w:pPr>
        <w:pStyle w:val="Body2"/>
        <w:numPr>
          <w:ilvl w:val="0"/>
          <w:numId w:val="14"/>
        </w:numPr>
      </w:pPr>
      <w:r>
        <w:t>Empty forms will no longer add empty strings to database</w:t>
      </w:r>
    </w:p>
    <w:p w14:paraId="296B4EA1" w14:textId="4EA4EA07" w:rsidR="004A2851" w:rsidRDefault="004A2851" w:rsidP="00D4233A">
      <w:pPr>
        <w:pStyle w:val="Body2"/>
        <w:numPr>
          <w:ilvl w:val="0"/>
          <w:numId w:val="14"/>
        </w:numPr>
      </w:pPr>
      <w:r>
        <w:t>Contact_no validation, changed the varchar limit to 14, we will do more validation on characters as time permits.</w:t>
      </w:r>
    </w:p>
    <w:p w14:paraId="33F36F8E" w14:textId="0363C726" w:rsidR="009B1189" w:rsidRDefault="00856184" w:rsidP="00D4233A">
      <w:pPr>
        <w:pStyle w:val="Body2"/>
        <w:numPr>
          <w:ilvl w:val="0"/>
          <w:numId w:val="14"/>
        </w:numPr>
      </w:pPr>
      <w:r>
        <w:t>Will not remove</w:t>
      </w:r>
      <w:r w:rsidR="009B1189">
        <w:t xml:space="preserve"> UNIQUE </w:t>
      </w:r>
      <w:r w:rsidR="0020554E">
        <w:t xml:space="preserve"> CONSTRAINT on  </w:t>
      </w:r>
      <w:r w:rsidR="009B1189">
        <w:t>f_name and l_name</w:t>
      </w:r>
      <w:r w:rsidR="00521A8A">
        <w:t>;,</w:t>
      </w:r>
      <w:r w:rsidR="000C68A4">
        <w:t xml:space="preserve"> even with this constraint there could still be a way to </w:t>
      </w:r>
      <w:r w:rsidR="00521A8A">
        <w:t>manage</w:t>
      </w:r>
      <w:r w:rsidR="000C68A4">
        <w:t xml:space="preserve"> people that have the same names, like adding their middle initial to the first</w:t>
      </w:r>
      <w:r w:rsidR="00EF1575">
        <w:t>_</w:t>
      </w:r>
      <w:r w:rsidR="000C68A4">
        <w:t>name</w:t>
      </w:r>
      <w:r w:rsidR="00521A8A">
        <w:t>, or we could add a middle</w:t>
      </w:r>
      <w:r w:rsidR="00EF1575">
        <w:t>_name</w:t>
      </w:r>
      <w:r w:rsidR="00521A8A">
        <w:t xml:space="preserve"> field.</w:t>
      </w:r>
    </w:p>
    <w:p w14:paraId="639B4B95" w14:textId="2FE56B2A" w:rsidR="009B1189" w:rsidRDefault="009B1189" w:rsidP="00D4233A">
      <w:pPr>
        <w:pStyle w:val="Body2"/>
        <w:numPr>
          <w:ilvl w:val="0"/>
          <w:numId w:val="14"/>
        </w:numPr>
      </w:pPr>
      <w:r>
        <w:t xml:space="preserve">Will </w:t>
      </w:r>
      <w:r w:rsidR="00856184">
        <w:t>not</w:t>
      </w:r>
      <w:r>
        <w:t xml:space="preserve"> </w:t>
      </w:r>
      <w:r w:rsidR="00856184">
        <w:t>use</w:t>
      </w:r>
      <w:r>
        <w:t xml:space="preserve"> ENUM data type for work task</w:t>
      </w:r>
      <w:r w:rsidR="000C68A4">
        <w:t>s</w:t>
      </w:r>
      <w:r w:rsidR="00136637">
        <w:t>;</w:t>
      </w:r>
      <w:r w:rsidR="000C68A4">
        <w:t xml:space="preserve"> </w:t>
      </w:r>
      <w:r w:rsidR="00856184">
        <w:t xml:space="preserve">this is a good suggestion </w:t>
      </w:r>
      <w:r w:rsidR="000C68A4">
        <w:t>however</w:t>
      </w:r>
      <w:r w:rsidR="00136637">
        <w:t>,</w:t>
      </w:r>
      <w:r w:rsidR="000C68A4">
        <w:t xml:space="preserve"> </w:t>
      </w:r>
      <w:r w:rsidR="00856184">
        <w:t xml:space="preserve">all of </w:t>
      </w:r>
      <w:r w:rsidR="000C68A4">
        <w:t>our</w:t>
      </w:r>
      <w:r w:rsidR="00856184">
        <w:t xml:space="preserve"> requirements </w:t>
      </w:r>
      <w:r w:rsidR="00136637">
        <w:t xml:space="preserve">for this project </w:t>
      </w:r>
      <w:r w:rsidR="000C68A4">
        <w:t xml:space="preserve">is </w:t>
      </w:r>
      <w:r w:rsidR="00136637">
        <w:t>complete</w:t>
      </w:r>
      <w:r w:rsidR="00856184">
        <w:t xml:space="preserve"> and this would require a redesign.</w:t>
      </w:r>
    </w:p>
    <w:p w14:paraId="28293C32" w14:textId="36CCA323" w:rsidR="008E5DC2" w:rsidRDefault="008E5DC2" w:rsidP="00D4233A">
      <w:pPr>
        <w:pStyle w:val="Body2"/>
        <w:numPr>
          <w:ilvl w:val="0"/>
          <w:numId w:val="14"/>
        </w:numPr>
      </w:pPr>
      <w:r>
        <w:t xml:space="preserve">DML has been updated so it can be imported to myPhpAdmin, the issues </w:t>
      </w:r>
      <w:r w:rsidR="009B1189">
        <w:t>were</w:t>
      </w:r>
      <w:r>
        <w:t xml:space="preserve"> with the comments, the two dashes need to be separated by a space.</w:t>
      </w:r>
    </w:p>
    <w:p w14:paraId="0B021B6F" w14:textId="5DF7A791" w:rsidR="009B1189" w:rsidRDefault="009B1189" w:rsidP="00D4233A">
      <w:pPr>
        <w:pStyle w:val="Body2"/>
        <w:numPr>
          <w:ilvl w:val="0"/>
          <w:numId w:val="14"/>
        </w:numPr>
      </w:pPr>
      <w:r>
        <w:lastRenderedPageBreak/>
        <w:t>Fixed issues with DML INSERT statements that had data out of range</w:t>
      </w:r>
      <w:r w:rsidR="00B37D2F">
        <w:t xml:space="preserve"> and typos</w:t>
      </w:r>
      <w:r>
        <w:t>, also fixed issue with schema arrows.</w:t>
      </w:r>
    </w:p>
    <w:p w14:paraId="3981FE9F" w14:textId="698B82E3" w:rsidR="00DF304A" w:rsidRDefault="00DF304A" w:rsidP="00D4233A">
      <w:pPr>
        <w:pStyle w:val="Body2"/>
        <w:numPr>
          <w:ilvl w:val="0"/>
          <w:numId w:val="14"/>
        </w:numPr>
      </w:pPr>
      <w:r>
        <w:t>We thought we had made the 1:M relationship between customers and cars NULLABLE, however we made the changes to our database outline but forgot to make the changes in the ERD. So, the change has been made to the ERD.</w:t>
      </w:r>
    </w:p>
    <w:p w14:paraId="7ED783CB" w14:textId="545FA23C" w:rsidR="00DF304A" w:rsidRDefault="00DF304A" w:rsidP="00DF304A">
      <w:pPr>
        <w:pStyle w:val="Body2"/>
        <w:numPr>
          <w:ilvl w:val="0"/>
          <w:numId w:val="13"/>
        </w:numPr>
      </w:pPr>
      <w:r>
        <w:t>We will carefully consider the implementation</w:t>
      </w:r>
      <w:r w:rsidR="00824324">
        <w:t xml:space="preserve"> of</w:t>
      </w:r>
      <w:r>
        <w:t xml:space="preserve"> hav</w:t>
      </w:r>
      <w:r w:rsidR="00D4233A">
        <w:t>ing</w:t>
      </w:r>
      <w:r>
        <w:t xml:space="preserve"> a DELETE function for all tables. We plan to have</w:t>
      </w:r>
      <w:r w:rsidR="00737FC2">
        <w:t xml:space="preserve"> </w:t>
      </w:r>
      <w:r w:rsidR="00824324">
        <w:t xml:space="preserve">node </w:t>
      </w:r>
      <w:r w:rsidR="00737FC2">
        <w:t>express</w:t>
      </w:r>
      <w:r>
        <w:t xml:space="preserve"> logic </w:t>
      </w:r>
      <w:r w:rsidR="00737FC2">
        <w:t>to catch any MySQL errors</w:t>
      </w:r>
      <w:r>
        <w:t xml:space="preserve"> </w:t>
      </w:r>
      <w:r w:rsidR="00824324">
        <w:t>and</w:t>
      </w:r>
      <w:r>
        <w:t xml:space="preserve"> notify the user if </w:t>
      </w:r>
      <w:r w:rsidR="00824324">
        <w:t>they cannot delete a record. We are also</w:t>
      </w:r>
      <w:r>
        <w:t xml:space="preserve"> deciding whether to implement ON DELETE CASCADE</w:t>
      </w:r>
    </w:p>
    <w:p w14:paraId="326499B4" w14:textId="66E874D9" w:rsidR="00E23C5B" w:rsidRDefault="00E23C5B" w:rsidP="00DF304A">
      <w:pPr>
        <w:pStyle w:val="Body2"/>
        <w:numPr>
          <w:ilvl w:val="0"/>
          <w:numId w:val="13"/>
        </w:numPr>
      </w:pPr>
      <w:r>
        <w:t>Redesigned navigation bar to include entities, and hovering over each entity provides a dropdown list to navigate to the Add and Update pages</w:t>
      </w:r>
    </w:p>
    <w:p w14:paraId="468C7D93" w14:textId="16110F78" w:rsidR="00E23C5B" w:rsidRDefault="00E23C5B" w:rsidP="00DF304A">
      <w:pPr>
        <w:pStyle w:val="Body2"/>
        <w:numPr>
          <w:ilvl w:val="0"/>
          <w:numId w:val="13"/>
        </w:numPr>
      </w:pPr>
      <w:r>
        <w:t xml:space="preserve">Each entity now has </w:t>
      </w:r>
      <w:r w:rsidR="003D58AB">
        <w:t>its</w:t>
      </w:r>
      <w:r>
        <w:t xml:space="preserve"> own table on their main page that displays current records and</w:t>
      </w:r>
      <w:r w:rsidR="00E656C7">
        <w:t xml:space="preserve"> includes</w:t>
      </w:r>
      <w:r>
        <w:t xml:space="preserve"> buttons to add, update, delete and search.</w:t>
      </w:r>
    </w:p>
    <w:p w14:paraId="49D7A40D" w14:textId="77777777" w:rsidR="00B74F0E" w:rsidRDefault="00383278" w:rsidP="00DF304A">
      <w:pPr>
        <w:pStyle w:val="Body2"/>
        <w:numPr>
          <w:ilvl w:val="0"/>
          <w:numId w:val="13"/>
        </w:numPr>
      </w:pPr>
      <w:r>
        <w:t>Each form for the entities now includes any foreign keys.</w:t>
      </w:r>
    </w:p>
    <w:p w14:paraId="0D1CE82B" w14:textId="77777777" w:rsidR="00B74F0E" w:rsidRDefault="00B74F0E" w:rsidP="00DF304A">
      <w:pPr>
        <w:pStyle w:val="Body2"/>
        <w:numPr>
          <w:ilvl w:val="0"/>
          <w:numId w:val="13"/>
        </w:numPr>
      </w:pPr>
      <w:r>
        <w:t>Added more details to the project overview and better defined what the website will do and what the tracking display will look like.</w:t>
      </w:r>
    </w:p>
    <w:p w14:paraId="1753682C" w14:textId="0B320FF6" w:rsidR="00B74F0E" w:rsidRDefault="00B74F0E" w:rsidP="00DF304A">
      <w:pPr>
        <w:pStyle w:val="Body2"/>
        <w:numPr>
          <w:ilvl w:val="0"/>
          <w:numId w:val="13"/>
        </w:numPr>
      </w:pPr>
      <w:r>
        <w:t xml:space="preserve">We are keeping our tables/entities lowercased, this makes it easier to code and view, especially in keeping with the format that the SQL keywords will be uppercase, having lowercase tables and columns makes it easier to read. </w:t>
      </w:r>
      <w:r w:rsidR="00020C53">
        <w:t>Also,</w:t>
      </w:r>
      <w:r>
        <w:t xml:space="preserve"> we won't have to remember what is uppercase and what isn't.</w:t>
      </w:r>
    </w:p>
    <w:p w14:paraId="0A9FFD80" w14:textId="00575D3A" w:rsidR="00B74F0E" w:rsidRDefault="00B74F0E" w:rsidP="00DF304A">
      <w:pPr>
        <w:pStyle w:val="Body2"/>
        <w:numPr>
          <w:ilvl w:val="0"/>
          <w:numId w:val="13"/>
        </w:numPr>
      </w:pPr>
      <w:r>
        <w:t xml:space="preserve">Kelley was confused by what we were trying to accomplish. A car comes into the shop for a </w:t>
      </w:r>
      <w:r w:rsidR="00020C53">
        <w:t>repair;</w:t>
      </w:r>
      <w:r>
        <w:t xml:space="preserve"> </w:t>
      </w:r>
      <w:r w:rsidR="00020C53">
        <w:t>however,</w:t>
      </w:r>
      <w:r>
        <w:t xml:space="preserve"> a repair goes through various stages\tasks which are assigned to different mechanics and can take varying amounts of time to complete. A repair can have multiple mechanics working on it, e.g. one assigned to diagnose, a different one assigned to get customer approval, etc.  This helped us realize that we needed to update our repairs table to repair_orders, which is the main tracking mechanism for the overall reason the car is in the shop, then we can add work orders (tracked in the composite table work_orders) that records the various tasks being done to the cars, the mechanic assigned to each task and start and end dates of the task.</w:t>
      </w:r>
    </w:p>
    <w:p w14:paraId="4DAE2811" w14:textId="77777777" w:rsidR="00B74F0E" w:rsidRDefault="00B74F0E" w:rsidP="00DF304A">
      <w:pPr>
        <w:pStyle w:val="Body2"/>
        <w:numPr>
          <w:ilvl w:val="0"/>
          <w:numId w:val="13"/>
        </w:numPr>
      </w:pPr>
      <w:r>
        <w:t>Fixed FK arrow pointing to wrong PK in schema</w:t>
      </w:r>
    </w:p>
    <w:p w14:paraId="19FFCA17" w14:textId="60162C4B" w:rsidR="00B74F0E" w:rsidRDefault="00B74F0E" w:rsidP="00DF304A">
      <w:pPr>
        <w:pStyle w:val="Body2"/>
        <w:numPr>
          <w:ilvl w:val="0"/>
          <w:numId w:val="13"/>
        </w:numPr>
      </w:pPr>
      <w:r>
        <w:t>Sibai mentioned tracking days needed to repair the car, we could calculate this based on the time between the repair_orders' start date and end date attributes. However, this would not provide meaningful data because we are not tracking the exact specific type of repair, we are only tracking the mechanic general tasks workflow. E.g. brake repair job is two hours, transmissi</w:t>
      </w:r>
      <w:r>
        <w:rPr>
          <w:rFonts w:hint="eastAsia"/>
        </w:rPr>
        <w:t>on</w:t>
      </w:r>
      <w:r>
        <w:t xml:space="preserve"> replacement could be two weeks, 169 hours would be the average.</w:t>
      </w:r>
    </w:p>
    <w:p w14:paraId="07DC2E42" w14:textId="5E13EE51" w:rsidR="005E0975" w:rsidRDefault="00AC2E9D" w:rsidP="004F69FE">
      <w:pPr>
        <w:pStyle w:val="Heading2"/>
      </w:pPr>
      <w:r>
        <w:t xml:space="preserve">Upgrades to </w:t>
      </w:r>
      <w:r w:rsidRPr="004F69FE">
        <w:t>the</w:t>
      </w:r>
      <w:r>
        <w:t xml:space="preserve"> Draft version</w:t>
      </w:r>
    </w:p>
    <w:p w14:paraId="24E7559F" w14:textId="56E1BBEC" w:rsidR="005E0975" w:rsidRDefault="00AC2E9D" w:rsidP="008059A3">
      <w:pPr>
        <w:pStyle w:val="Body2"/>
        <w:numPr>
          <w:ilvl w:val="0"/>
          <w:numId w:val="15"/>
        </w:numPr>
      </w:pPr>
      <w:r>
        <w:t xml:space="preserve">Removed Parts table since we only </w:t>
      </w:r>
      <w:r w:rsidR="00E656C7">
        <w:t>need</w:t>
      </w:r>
      <w:r>
        <w:t xml:space="preserve"> to implement one M:M relationship</w:t>
      </w:r>
    </w:p>
    <w:p w14:paraId="59CC7EB7" w14:textId="77777777" w:rsidR="005E0975" w:rsidRDefault="00AC2E9D" w:rsidP="008059A3">
      <w:pPr>
        <w:pStyle w:val="Body2"/>
        <w:numPr>
          <w:ilvl w:val="0"/>
          <w:numId w:val="15"/>
        </w:numPr>
      </w:pPr>
      <w:r>
        <w:t>Removed cost, hours and rate attributes to focus on the tasks and mechanics for the repair order</w:t>
      </w:r>
    </w:p>
    <w:p w14:paraId="1526170A" w14:textId="77777777" w:rsidR="005E0975" w:rsidRDefault="00AC2E9D" w:rsidP="008059A3">
      <w:pPr>
        <w:pStyle w:val="Body2"/>
        <w:numPr>
          <w:ilvl w:val="0"/>
          <w:numId w:val="15"/>
        </w:numPr>
      </w:pPr>
      <w:r>
        <w:t>Changed the name of the status table to work_tasks for better clarification</w:t>
      </w:r>
    </w:p>
    <w:p w14:paraId="714E84F7" w14:textId="77777777" w:rsidR="005E0975" w:rsidRDefault="00AC2E9D" w:rsidP="008059A3">
      <w:pPr>
        <w:pStyle w:val="Body2"/>
        <w:numPr>
          <w:ilvl w:val="0"/>
          <w:numId w:val="15"/>
        </w:numPr>
      </w:pPr>
      <w:r>
        <w:lastRenderedPageBreak/>
        <w:t>Changed the name of the repairs table to repair_orders for better clarification</w:t>
      </w:r>
    </w:p>
    <w:p w14:paraId="6C4FE99E" w14:textId="77777777" w:rsidR="005E0975" w:rsidRDefault="00AC2E9D" w:rsidP="008059A3">
      <w:pPr>
        <w:pStyle w:val="Body2"/>
        <w:numPr>
          <w:ilvl w:val="0"/>
          <w:numId w:val="15"/>
        </w:numPr>
      </w:pPr>
      <w:r>
        <w:t>Changed repairs_statuses relationship table to work_orders and added it as a composite table for better clarification</w:t>
      </w:r>
    </w:p>
    <w:p w14:paraId="50C25632" w14:textId="7443A222" w:rsidR="005E0975" w:rsidRDefault="00AC2E9D" w:rsidP="008059A3">
      <w:pPr>
        <w:pStyle w:val="Body2"/>
        <w:numPr>
          <w:ilvl w:val="0"/>
          <w:numId w:val="15"/>
        </w:numPr>
      </w:pPr>
      <w:r>
        <w:t>Made work_orders a composite table with attributes moved from work_tasks (mechanic_id, start_date and end_date). This was to satisfy the requirement that when we delete our M:M task and repair orders relationship record, we cannot delete any record from the repair_orders or work_tasks tables.</w:t>
      </w:r>
      <w:r w:rsidR="00EB7962">
        <w:t xml:space="preserve"> We also gave work_orders a PK of id, instead of using the FKs as the PK.</w:t>
      </w:r>
    </w:p>
    <w:p w14:paraId="4A71A97C" w14:textId="77777777" w:rsidR="005E0975" w:rsidRDefault="00AC2E9D" w:rsidP="008059A3">
      <w:pPr>
        <w:pStyle w:val="Body2"/>
        <w:numPr>
          <w:ilvl w:val="0"/>
          <w:numId w:val="15"/>
        </w:numPr>
      </w:pPr>
      <w:r>
        <w:t>Updated the customers participation with cars, a customer can have 0 or more cars, this will allow a customer to be added to the database without requiring a car_id</w:t>
      </w:r>
    </w:p>
    <w:p w14:paraId="057FD46A" w14:textId="77777777" w:rsidR="005E0975" w:rsidRDefault="00AC2E9D" w:rsidP="008059A3">
      <w:pPr>
        <w:pStyle w:val="Body2"/>
        <w:numPr>
          <w:ilvl w:val="0"/>
          <w:numId w:val="15"/>
        </w:numPr>
      </w:pPr>
      <w:r>
        <w:t>Updated the cars participation with repair orders, a car can have 0 or more repairs, this will allow a car to be added to the database without requiring a repair order</w:t>
      </w:r>
    </w:p>
    <w:p w14:paraId="14049C3C" w14:textId="5741FAC7" w:rsidR="005E0975" w:rsidRDefault="00AC2E9D" w:rsidP="008059A3">
      <w:pPr>
        <w:pStyle w:val="Body2"/>
        <w:numPr>
          <w:ilvl w:val="0"/>
          <w:numId w:val="15"/>
        </w:numPr>
      </w:pPr>
      <w:r>
        <w:t>Changed mechanics relationship with work_tasks (statuses). Mechanics has a M:M relationship with both repair_orders and work_tasks</w:t>
      </w:r>
      <w:r w:rsidR="00D77570">
        <w:t>, which are both nullable.</w:t>
      </w:r>
    </w:p>
    <w:p w14:paraId="0FEA6658" w14:textId="56EED70B" w:rsidR="005E0975" w:rsidRDefault="006E485B" w:rsidP="008059A3">
      <w:pPr>
        <w:pStyle w:val="Body2"/>
        <w:numPr>
          <w:ilvl w:val="0"/>
          <w:numId w:val="15"/>
        </w:numPr>
      </w:pPr>
      <w:r>
        <w:t>Removed</w:t>
      </w:r>
      <w:r w:rsidR="00AC2E9D">
        <w:t xml:space="preserve"> parts_neeeded </w:t>
      </w:r>
      <w:r>
        <w:t>and current_status attributes</w:t>
      </w:r>
      <w:r w:rsidR="00AC2E9D">
        <w:t xml:space="preserve"> </w:t>
      </w:r>
      <w:r>
        <w:t>from</w:t>
      </w:r>
      <w:r w:rsidR="00AC2E9D">
        <w:t xml:space="preserve"> repair_order</w:t>
      </w:r>
      <w:r>
        <w:t>.</w:t>
      </w:r>
    </w:p>
    <w:p w14:paraId="2E64E874" w14:textId="77777777" w:rsidR="005E0975" w:rsidRDefault="00AC2E9D" w:rsidP="008059A3">
      <w:pPr>
        <w:pStyle w:val="Body2"/>
        <w:numPr>
          <w:ilvl w:val="0"/>
          <w:numId w:val="15"/>
        </w:numPr>
      </w:pPr>
      <w:r>
        <w:t>Added pair programming to programming assignments because we want to work on everything together if possible.</w:t>
      </w:r>
    </w:p>
    <w:p w14:paraId="7036839A" w14:textId="77777777" w:rsidR="005E0975" w:rsidRDefault="00AC2E9D" w:rsidP="008059A3">
      <w:pPr>
        <w:pStyle w:val="Body2"/>
        <w:numPr>
          <w:ilvl w:val="0"/>
          <w:numId w:val="15"/>
        </w:numPr>
      </w:pPr>
      <w:r>
        <w:t>Changed year attribute to model_year and model to model_name, since year is an SQL keyword</w:t>
      </w:r>
    </w:p>
    <w:p w14:paraId="7663A680" w14:textId="77777777" w:rsidR="005E0975" w:rsidRDefault="00AC2E9D" w:rsidP="008059A3">
      <w:pPr>
        <w:pStyle w:val="Body2"/>
        <w:numPr>
          <w:ilvl w:val="0"/>
          <w:numId w:val="15"/>
        </w:numPr>
      </w:pPr>
      <w:r>
        <w:t>Removed address fields from customers and description field from cars, it will be concatenated from model_year, make and model_name for simplification</w:t>
      </w:r>
    </w:p>
    <w:p w14:paraId="67F76A91" w14:textId="1378427F" w:rsidR="005E0975" w:rsidRDefault="00AC2E9D">
      <w:pPr>
        <w:pStyle w:val="Heading2"/>
      </w:pPr>
      <w:r>
        <w:t>Project Outline</w:t>
      </w:r>
    </w:p>
    <w:p w14:paraId="19C03670" w14:textId="77777777" w:rsidR="005E0975" w:rsidRDefault="00AC2E9D">
      <w:pPr>
        <w:pStyle w:val="BodyA"/>
      </w:pPr>
      <w:r>
        <w:t>Mahinui auto shop, a single location, has seen record business in the last decade, repairing 50 or more cars on any given day. With more customers coming in by the day, keeping track of records has become a nightmare.  The owner, Brad, has finally decided to upgrade his repair order workflow from pen and paper being passed between his 10 mechanics to a website database. Brad is looking to create a system for his mechanics to track the tasks involved with a car's repair, from diagnosis to customer pick up, and be able to view a display of the progress on the homepage. The website will allow users to:</w:t>
      </w:r>
    </w:p>
    <w:p w14:paraId="78488D22" w14:textId="412A4C7B" w:rsidR="005E0975" w:rsidRDefault="00383278" w:rsidP="00383278">
      <w:pPr>
        <w:pStyle w:val="BodyA"/>
        <w:numPr>
          <w:ilvl w:val="0"/>
          <w:numId w:val="4"/>
        </w:numPr>
      </w:pPr>
      <w:r>
        <w:t>Add Customer</w:t>
      </w:r>
    </w:p>
    <w:p w14:paraId="2773053A" w14:textId="2EB8F61C" w:rsidR="00383278" w:rsidRDefault="00383278" w:rsidP="00383278">
      <w:pPr>
        <w:pStyle w:val="BodyA"/>
        <w:numPr>
          <w:ilvl w:val="0"/>
          <w:numId w:val="4"/>
        </w:numPr>
      </w:pPr>
      <w:r>
        <w:t>Add Car</w:t>
      </w:r>
    </w:p>
    <w:p w14:paraId="125B5AD9" w14:textId="77777777" w:rsidR="005E0975" w:rsidRDefault="00AC2E9D">
      <w:pPr>
        <w:pStyle w:val="BodyA"/>
        <w:numPr>
          <w:ilvl w:val="0"/>
          <w:numId w:val="4"/>
        </w:numPr>
      </w:pPr>
      <w:r>
        <w:t>Add repair order to a car</w:t>
      </w:r>
    </w:p>
    <w:p w14:paraId="55B8F64C" w14:textId="08C662AC" w:rsidR="005E0975" w:rsidRDefault="00AC2E9D">
      <w:pPr>
        <w:pStyle w:val="BodyA"/>
        <w:numPr>
          <w:ilvl w:val="0"/>
          <w:numId w:val="4"/>
        </w:numPr>
      </w:pPr>
      <w:r>
        <w:t>Add work orders to repair order</w:t>
      </w:r>
    </w:p>
    <w:p w14:paraId="33CD95AE" w14:textId="1E279424" w:rsidR="005E0975" w:rsidRDefault="00383278" w:rsidP="00A05CAE">
      <w:pPr>
        <w:pStyle w:val="BodyA"/>
        <w:numPr>
          <w:ilvl w:val="1"/>
          <w:numId w:val="4"/>
        </w:numPr>
      </w:pPr>
      <w:r>
        <w:t>Add work task to work order</w:t>
      </w:r>
    </w:p>
    <w:p w14:paraId="70F40668" w14:textId="4D3D4EF1" w:rsidR="005E0975" w:rsidRDefault="00383278">
      <w:pPr>
        <w:pStyle w:val="BodyA"/>
        <w:numPr>
          <w:ilvl w:val="2"/>
          <w:numId w:val="4"/>
        </w:numPr>
      </w:pPr>
      <w:r>
        <w:t xml:space="preserve">Diagnosis, </w:t>
      </w:r>
      <w:r w:rsidR="00AC2E9D">
        <w:t>customer approval, order parts, repair, test drive and finally contact customer</w:t>
      </w:r>
    </w:p>
    <w:p w14:paraId="5CA6A796" w14:textId="77777777" w:rsidR="005E0975" w:rsidRDefault="00AC2E9D">
      <w:pPr>
        <w:pStyle w:val="BodyA"/>
        <w:numPr>
          <w:ilvl w:val="1"/>
          <w:numId w:val="4"/>
        </w:numPr>
      </w:pPr>
      <w:r>
        <w:t>Add Mechanic to work order</w:t>
      </w:r>
    </w:p>
    <w:p w14:paraId="0077FD3D" w14:textId="4BC2B7ED" w:rsidR="005E0975" w:rsidRDefault="00383278">
      <w:pPr>
        <w:pStyle w:val="BodyA"/>
        <w:numPr>
          <w:ilvl w:val="0"/>
          <w:numId w:val="4"/>
        </w:numPr>
      </w:pPr>
      <w:r>
        <w:t xml:space="preserve">Add end date to </w:t>
      </w:r>
      <w:r w:rsidR="00AC2E9D">
        <w:t xml:space="preserve">work order </w:t>
      </w:r>
      <w:r>
        <w:t>to complete</w:t>
      </w:r>
    </w:p>
    <w:p w14:paraId="0816E946" w14:textId="1DCB8C1D" w:rsidR="00A05CAE" w:rsidRDefault="00A05CAE">
      <w:pPr>
        <w:pStyle w:val="BodyA"/>
        <w:numPr>
          <w:ilvl w:val="0"/>
          <w:numId w:val="4"/>
        </w:numPr>
      </w:pPr>
      <w:r>
        <w:t>Add new work order</w:t>
      </w:r>
    </w:p>
    <w:p w14:paraId="2A01FD6D" w14:textId="15C42590" w:rsidR="003D58AB" w:rsidRDefault="00AC2E9D" w:rsidP="007726B4">
      <w:pPr>
        <w:pStyle w:val="BodyA"/>
        <w:numPr>
          <w:ilvl w:val="0"/>
          <w:numId w:val="4"/>
        </w:numPr>
      </w:pPr>
      <w:r>
        <w:lastRenderedPageBreak/>
        <w:t xml:space="preserve">View on the website homepage the following display of </w:t>
      </w:r>
      <w:r w:rsidR="00854479">
        <w:t>all</w:t>
      </w:r>
      <w:r>
        <w:t xml:space="preserve"> the cars currently being repaired at the shop and the current task being performed</w:t>
      </w:r>
      <w:r w:rsidR="00854479">
        <w:t xml:space="preserve">. </w:t>
      </w:r>
      <w:r w:rsidR="00854479" w:rsidRPr="00450A34">
        <w:rPr>
          <w:b/>
        </w:rPr>
        <w:t>This display is not intended to be part of the grading requirements, but more to show the usefulness of the database.</w:t>
      </w:r>
    </w:p>
    <w:p w14:paraId="5D08167B" w14:textId="77777777" w:rsidR="006F572C" w:rsidRDefault="006F572C">
      <w:pPr>
        <w:pStyle w:val="BodyA"/>
        <w:ind w:left="720"/>
      </w:pPr>
    </w:p>
    <w:tbl>
      <w:tblPr>
        <w:tblW w:w="78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8E6EB"/>
        <w:tblLayout w:type="fixed"/>
        <w:tblLook w:val="04A0" w:firstRow="1" w:lastRow="0" w:firstColumn="1" w:lastColumn="0" w:noHBand="0" w:noVBand="1"/>
      </w:tblPr>
      <w:tblGrid>
        <w:gridCol w:w="1237"/>
        <w:gridCol w:w="1260"/>
        <w:gridCol w:w="1687"/>
        <w:gridCol w:w="1105"/>
        <w:gridCol w:w="2556"/>
      </w:tblGrid>
      <w:tr w:rsidR="004F69FE" w14:paraId="6D61CE69" w14:textId="77777777" w:rsidTr="004F69FE">
        <w:trPr>
          <w:trHeight w:val="360"/>
        </w:trPr>
        <w:tc>
          <w:tcPr>
            <w:tcW w:w="7845"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CBC54" w14:textId="2C5CA8F4" w:rsidR="004F69FE" w:rsidRDefault="004F69FE" w:rsidP="004F69FE">
            <w:pPr>
              <w:pStyle w:val="BodyA"/>
              <w:jc w:val="center"/>
              <w:rPr>
                <w:rFonts w:ascii="Helvetica Neue" w:hAnsi="Helvetica Neue"/>
                <w:b/>
                <w:bCs/>
              </w:rPr>
            </w:pPr>
            <w:r w:rsidRPr="004F69FE">
              <w:rPr>
                <w:rFonts w:ascii="Helvetica Neue" w:hAnsi="Helvetica Neue"/>
                <w:b/>
                <w:bCs/>
              </w:rPr>
              <w:t xml:space="preserve">Mahinui </w:t>
            </w:r>
            <w:r>
              <w:rPr>
                <w:rFonts w:ascii="Helvetica Neue" w:hAnsi="Helvetica Neue"/>
                <w:b/>
                <w:bCs/>
              </w:rPr>
              <w:t>A</w:t>
            </w:r>
            <w:r w:rsidRPr="004F69FE">
              <w:rPr>
                <w:rFonts w:ascii="Helvetica Neue" w:hAnsi="Helvetica Neue"/>
                <w:b/>
                <w:bCs/>
              </w:rPr>
              <w:t xml:space="preserve">uto </w:t>
            </w:r>
            <w:r>
              <w:rPr>
                <w:rFonts w:ascii="Helvetica Neue" w:hAnsi="Helvetica Neue"/>
                <w:b/>
                <w:bCs/>
              </w:rPr>
              <w:t>S</w:t>
            </w:r>
            <w:r w:rsidRPr="004F69FE">
              <w:rPr>
                <w:rFonts w:ascii="Helvetica Neue" w:hAnsi="Helvetica Neue"/>
                <w:b/>
                <w:bCs/>
              </w:rPr>
              <w:t>hop</w:t>
            </w:r>
            <w:r>
              <w:rPr>
                <w:rFonts w:ascii="Helvetica Neue" w:hAnsi="Helvetica Neue"/>
                <w:b/>
                <w:bCs/>
              </w:rPr>
              <w:t xml:space="preserve"> Dashboard</w:t>
            </w:r>
          </w:p>
        </w:tc>
      </w:tr>
      <w:tr w:rsidR="004F69FE" w14:paraId="5F681B35" w14:textId="77777777" w:rsidTr="000830BE">
        <w:trPr>
          <w:trHeight w:val="865"/>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B3220" w14:textId="77777777" w:rsidR="004F69FE" w:rsidRDefault="004F69FE">
            <w:pPr>
              <w:pStyle w:val="BodyA"/>
            </w:pPr>
            <w:r>
              <w:rPr>
                <w:rFonts w:ascii="Helvetica Neue" w:hAnsi="Helvetica Neue"/>
                <w:b/>
                <w:bCs/>
              </w:rPr>
              <w:t>Customer Name</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EC727" w14:textId="77777777" w:rsidR="004F69FE" w:rsidRDefault="004F69FE">
            <w:pPr>
              <w:pStyle w:val="BodyA"/>
            </w:pPr>
            <w:r>
              <w:rPr>
                <w:rFonts w:ascii="Helvetica Neue" w:hAnsi="Helvetica Neue"/>
                <w:b/>
                <w:bCs/>
              </w:rPr>
              <w:t xml:space="preserve">Car Description </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AC841" w14:textId="77777777" w:rsidR="004F69FE" w:rsidRDefault="004F69FE">
            <w:pPr>
              <w:pStyle w:val="BodyA"/>
            </w:pPr>
            <w:r>
              <w:rPr>
                <w:rFonts w:ascii="Helvetica Neue" w:hAnsi="Helvetica Neue"/>
                <w:b/>
                <w:bCs/>
              </w:rPr>
              <w:t>Current Task</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16271" w14:textId="77777777" w:rsidR="004F69FE" w:rsidRDefault="004F69FE">
            <w:pPr>
              <w:pStyle w:val="BodyA"/>
            </w:pPr>
            <w:r>
              <w:rPr>
                <w:rFonts w:ascii="Helvetica Neue" w:hAnsi="Helvetica Neue"/>
                <w:b/>
                <w:bCs/>
              </w:rPr>
              <w:t>Start Date</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CEDB6" w14:textId="77777777" w:rsidR="004F69FE" w:rsidRDefault="004F69FE">
            <w:pPr>
              <w:pStyle w:val="BodyA"/>
            </w:pPr>
            <w:r>
              <w:rPr>
                <w:rFonts w:ascii="Helvetica Neue" w:hAnsi="Helvetica Neue"/>
                <w:b/>
                <w:bCs/>
              </w:rPr>
              <w:t>Mechanic</w:t>
            </w:r>
          </w:p>
        </w:tc>
      </w:tr>
      <w:tr w:rsidR="004F69FE" w14:paraId="18AF1858" w14:textId="77777777" w:rsidTr="000830BE">
        <w:trPr>
          <w:trHeight w:val="554"/>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EEFA4" w14:textId="77777777" w:rsidR="004F69FE" w:rsidRDefault="004F69FE">
            <w:pPr>
              <w:pStyle w:val="BodyA"/>
            </w:pPr>
            <w:r>
              <w:t>Jason Bateman</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C5FE2" w14:textId="77777777" w:rsidR="004F69FE" w:rsidRDefault="004F69FE">
            <w:pPr>
              <w:pStyle w:val="BodyA"/>
            </w:pPr>
            <w:r>
              <w:t>2015 Honda Accord</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7644D" w14:textId="77777777" w:rsidR="004F69FE" w:rsidRDefault="004F69FE">
            <w:pPr>
              <w:pStyle w:val="BodyA"/>
            </w:pPr>
            <w:r>
              <w:t>Diagnosis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B9E8" w14:textId="77777777" w:rsidR="004F69FE" w:rsidRDefault="004F69FE">
            <w:pPr>
              <w:pStyle w:val="BodyA"/>
            </w:pPr>
            <w:r>
              <w:t>03/1/2020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40421" w14:textId="77777777" w:rsidR="004F69FE" w:rsidRDefault="004F69FE">
            <w:pPr>
              <w:pStyle w:val="BodyA"/>
            </w:pPr>
            <w:r>
              <w:t>Johnny</w:t>
            </w:r>
          </w:p>
        </w:tc>
      </w:tr>
      <w:tr w:rsidR="004F69FE" w14:paraId="0793B94D" w14:textId="77777777" w:rsidTr="000830BE">
        <w:trPr>
          <w:trHeight w:val="554"/>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531F2" w14:textId="77777777" w:rsidR="004F69FE" w:rsidRDefault="004F69FE">
            <w:pPr>
              <w:pStyle w:val="BodyA"/>
            </w:pPr>
            <w:r>
              <w:t>Charlize Theron</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9FFE1" w14:textId="77777777" w:rsidR="004F69FE" w:rsidRDefault="004F69FE">
            <w:pPr>
              <w:pStyle w:val="BodyA"/>
            </w:pPr>
            <w:r>
              <w:t>2014 Toyota Civic</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A5B50" w14:textId="77777777" w:rsidR="004F69FE" w:rsidRDefault="004F69FE">
            <w:pPr>
              <w:pStyle w:val="BodyA"/>
            </w:pPr>
            <w:r>
              <w:t>Customer Approval</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E0094" w14:textId="77777777" w:rsidR="004F69FE" w:rsidRDefault="004F69FE">
            <w:pPr>
              <w:pStyle w:val="BodyA"/>
            </w:pPr>
            <w:r>
              <w:t>3/2/2020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BDDB52" w14:textId="77777777" w:rsidR="004F69FE" w:rsidRDefault="004F69FE">
            <w:pPr>
              <w:pStyle w:val="BodyA"/>
            </w:pPr>
            <w:r>
              <w:t>Ben</w:t>
            </w:r>
          </w:p>
        </w:tc>
      </w:tr>
      <w:tr w:rsidR="004F69FE" w14:paraId="61EAD7AF" w14:textId="77777777" w:rsidTr="000830BE">
        <w:trPr>
          <w:trHeight w:val="554"/>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67A8E" w14:textId="77777777" w:rsidR="004F69FE" w:rsidRDefault="004F69FE">
            <w:pPr>
              <w:pStyle w:val="BodyA"/>
            </w:pPr>
            <w:r>
              <w:t>Ryan Reynolds</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862CA" w14:textId="77777777" w:rsidR="004F69FE" w:rsidRDefault="004F69FE">
            <w:pPr>
              <w:pStyle w:val="BodyA"/>
            </w:pPr>
            <w:r>
              <w:t>2011 Honda Ridgeline</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2CAFB" w14:textId="77777777" w:rsidR="004F69FE" w:rsidRDefault="004F69FE">
            <w:pPr>
              <w:pStyle w:val="BodyA"/>
            </w:pPr>
            <w:r>
              <w:t>Order Parts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1D2BA" w14:textId="77777777" w:rsidR="004F69FE" w:rsidRDefault="004F69FE">
            <w:pPr>
              <w:pStyle w:val="BodyA"/>
            </w:pPr>
            <w:r>
              <w:t>3/3/2020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0A1C5" w14:textId="77777777" w:rsidR="004F69FE" w:rsidRDefault="004F69FE">
            <w:pPr>
              <w:pStyle w:val="BodyA"/>
            </w:pPr>
            <w:r>
              <w:t>Cameron</w:t>
            </w:r>
          </w:p>
        </w:tc>
      </w:tr>
      <w:tr w:rsidR="004F69FE" w14:paraId="5E362607" w14:textId="77777777" w:rsidTr="000830BE">
        <w:trPr>
          <w:trHeight w:val="554"/>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8536A" w14:textId="77777777" w:rsidR="004F69FE" w:rsidRDefault="004F69FE">
            <w:pPr>
              <w:pStyle w:val="BodyA"/>
            </w:pPr>
            <w:r>
              <w:t>Scarlet Johansen</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50CDB" w14:textId="77777777" w:rsidR="004F69FE" w:rsidRDefault="004F69FE">
            <w:pPr>
              <w:pStyle w:val="BodyA"/>
            </w:pPr>
            <w:r>
              <w:t>2009 Toyota Front Runner</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B176E" w14:textId="77777777" w:rsidR="004F69FE" w:rsidRDefault="004F69FE">
            <w:pPr>
              <w:pStyle w:val="BodyA"/>
            </w:pPr>
            <w:r>
              <w:t>Repair</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ECA20" w14:textId="77777777" w:rsidR="004F69FE" w:rsidRDefault="004F69FE">
            <w:pPr>
              <w:pStyle w:val="BodyA"/>
            </w:pPr>
            <w:r>
              <w:t>3/4/2020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265BF" w14:textId="77777777" w:rsidR="004F69FE" w:rsidRDefault="004F69FE">
            <w:pPr>
              <w:pStyle w:val="BodyA"/>
            </w:pPr>
            <w:r>
              <w:t>Peter</w:t>
            </w:r>
          </w:p>
        </w:tc>
      </w:tr>
      <w:tr w:rsidR="004F69FE" w14:paraId="4196DE18" w14:textId="77777777" w:rsidTr="000830BE">
        <w:trPr>
          <w:trHeight w:val="554"/>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75C89" w14:textId="77777777" w:rsidR="004F69FE" w:rsidRDefault="004F69FE">
            <w:pPr>
              <w:pStyle w:val="BodyA"/>
            </w:pPr>
            <w:r>
              <w:t>Jeff Bridges</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5D361" w14:textId="77777777" w:rsidR="004F69FE" w:rsidRDefault="004F69FE">
            <w:pPr>
              <w:pStyle w:val="BodyA"/>
            </w:pPr>
            <w:r>
              <w:t>2014 Fiat 500</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B0163" w14:textId="77777777" w:rsidR="004F69FE" w:rsidRDefault="004F69FE">
            <w:pPr>
              <w:pStyle w:val="BodyA"/>
            </w:pPr>
            <w:r>
              <w:t>Test Drive</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101F0" w14:textId="77777777" w:rsidR="004F69FE" w:rsidRDefault="004F69FE">
            <w:pPr>
              <w:pStyle w:val="BodyA"/>
            </w:pPr>
            <w:r>
              <w:t>3/5/2020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FBB68B" w14:textId="77777777" w:rsidR="004F69FE" w:rsidRDefault="004F69FE">
            <w:pPr>
              <w:pStyle w:val="BodyA"/>
            </w:pPr>
            <w:r>
              <w:t>Frank</w:t>
            </w:r>
          </w:p>
        </w:tc>
      </w:tr>
      <w:tr w:rsidR="004F69FE" w14:paraId="6C309498" w14:textId="77777777" w:rsidTr="000830BE">
        <w:trPr>
          <w:trHeight w:val="554"/>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0827C" w14:textId="77777777" w:rsidR="004F69FE" w:rsidRDefault="004F69FE">
            <w:pPr>
              <w:pStyle w:val="BodyA"/>
            </w:pPr>
            <w:r>
              <w:t>Tyler Perry</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AA955" w14:textId="77777777" w:rsidR="004F69FE" w:rsidRDefault="004F69FE">
            <w:pPr>
              <w:pStyle w:val="BodyA"/>
            </w:pPr>
            <w:r>
              <w:t>2017 Kia Soul</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F1D5C" w14:textId="77777777" w:rsidR="004F69FE" w:rsidRDefault="004F69FE">
            <w:pPr>
              <w:pStyle w:val="BodyA"/>
            </w:pPr>
            <w:r>
              <w:t>Contact Customer</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63974" w14:textId="77777777" w:rsidR="004F69FE" w:rsidRDefault="004F69FE">
            <w:pPr>
              <w:pStyle w:val="BodyA"/>
            </w:pPr>
            <w:r>
              <w:t>3/6/2020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0913D" w14:textId="77777777" w:rsidR="004F69FE" w:rsidRDefault="004F69FE">
            <w:pPr>
              <w:pStyle w:val="BodyA"/>
            </w:pPr>
            <w:r>
              <w:t>Brian</w:t>
            </w:r>
          </w:p>
        </w:tc>
      </w:tr>
      <w:tr w:rsidR="004F69FE" w14:paraId="0FC738A4" w14:textId="77777777" w:rsidTr="000830BE">
        <w:trPr>
          <w:trHeight w:val="865"/>
        </w:trPr>
        <w:tc>
          <w:tcPr>
            <w:tcW w:w="1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C22A3" w14:textId="77777777" w:rsidR="004F69FE" w:rsidRDefault="004F69FE">
            <w:pPr>
              <w:pStyle w:val="BodyA"/>
            </w:pPr>
            <w:r>
              <w:t>Brandon Fraser</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9C5D9" w14:textId="77777777" w:rsidR="004F69FE" w:rsidRDefault="004F69FE">
            <w:pPr>
              <w:pStyle w:val="BodyA"/>
            </w:pPr>
            <w:r>
              <w:t>2019 Chevrolet Corvette</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7C869" w14:textId="77777777" w:rsidR="004F69FE" w:rsidRDefault="004F69FE">
            <w:pPr>
              <w:pStyle w:val="BodyA"/>
            </w:pPr>
            <w:r>
              <w:t>Diagnosis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02EEC" w14:textId="77777777" w:rsidR="004F69FE" w:rsidRDefault="004F69FE">
            <w:pPr>
              <w:pStyle w:val="BodyA"/>
            </w:pPr>
            <w:r>
              <w:t>3/6/2020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31FC8" w14:textId="77777777" w:rsidR="004F69FE" w:rsidRDefault="004F69FE">
            <w:pPr>
              <w:pStyle w:val="BodyA"/>
            </w:pPr>
            <w:r>
              <w:t>Ben</w:t>
            </w:r>
          </w:p>
        </w:tc>
      </w:tr>
    </w:tbl>
    <w:p w14:paraId="68D49E27" w14:textId="77777777" w:rsidR="005E0975" w:rsidRDefault="005E0975">
      <w:pPr>
        <w:pStyle w:val="BodyA"/>
        <w:widowControl w:val="0"/>
        <w:spacing w:line="240" w:lineRule="auto"/>
      </w:pPr>
    </w:p>
    <w:p w14:paraId="6457CE2D" w14:textId="77777777" w:rsidR="005E0975" w:rsidRDefault="00AC2E9D">
      <w:pPr>
        <w:pStyle w:val="Heading2"/>
      </w:pPr>
      <w:r>
        <w:t>Programming Implementation and Assignments</w:t>
      </w:r>
    </w:p>
    <w:p w14:paraId="178D8471" w14:textId="77777777" w:rsidR="005E0975" w:rsidRDefault="00AC2E9D">
      <w:pPr>
        <w:pStyle w:val="Body2"/>
      </w:pPr>
      <w:r>
        <w:t xml:space="preserve">For this project we will be implementing pair programming when possible. The goal is for the code in this project to be done together and we will switch back and forth between who is actively programming and who is giving feedback and checking for errors. This will allow us to learn from each other and help ensure that the code is of good quality. </w:t>
      </w:r>
    </w:p>
    <w:p w14:paraId="2B1EB2B3" w14:textId="77777777" w:rsidR="005E0975" w:rsidRDefault="00AC2E9D">
      <w:pPr>
        <w:pStyle w:val="Heading2"/>
      </w:pPr>
      <w:r>
        <w:t>Database Outline</w:t>
      </w:r>
    </w:p>
    <w:p w14:paraId="53BA5A16" w14:textId="77777777" w:rsidR="005E0975" w:rsidRDefault="00AC2E9D">
      <w:pPr>
        <w:pStyle w:val="BodyA"/>
        <w:rPr>
          <w:rFonts w:ascii="Helvetica Neue" w:eastAsia="Helvetica Neue" w:hAnsi="Helvetica Neue" w:cs="Helvetica Neue"/>
        </w:rPr>
      </w:pPr>
      <w:r>
        <w:rPr>
          <w:rFonts w:ascii="Helvetica Neue" w:hAnsi="Helvetica Neue"/>
          <w:b/>
          <w:bCs/>
        </w:rPr>
        <w:t>customers</w:t>
      </w:r>
      <w:r>
        <w:rPr>
          <w:rFonts w:ascii="Helvetica Neue" w:hAnsi="Helvetica Neue"/>
        </w:rPr>
        <w:t>: records details about the customers who own the cars being repaired (Heather)</w:t>
      </w:r>
    </w:p>
    <w:p w14:paraId="2F1EEEC3" w14:textId="77777777" w:rsidR="005E0975" w:rsidRDefault="00AC2E9D">
      <w:pPr>
        <w:pStyle w:val="BodyA"/>
        <w:numPr>
          <w:ilvl w:val="0"/>
          <w:numId w:val="6"/>
        </w:numPr>
      </w:pPr>
      <w:r>
        <w:t xml:space="preserve">id:   </w:t>
      </w:r>
      <w:r>
        <w:rPr>
          <w:lang w:val="fr-FR"/>
        </w:rPr>
        <w:t>INT, AUTO_INCREMENT, UNIQUE, NOT NULL, PK</w:t>
      </w:r>
    </w:p>
    <w:p w14:paraId="50BA707A" w14:textId="77777777" w:rsidR="005E0975" w:rsidRDefault="00AC2E9D">
      <w:pPr>
        <w:pStyle w:val="BodyA"/>
        <w:numPr>
          <w:ilvl w:val="0"/>
          <w:numId w:val="6"/>
        </w:numPr>
      </w:pPr>
      <w:r>
        <w:t>f_name: VARCHAR, NOT NULL</w:t>
      </w:r>
    </w:p>
    <w:p w14:paraId="1B79D6A8" w14:textId="77777777" w:rsidR="005E0975" w:rsidRDefault="00AC2E9D">
      <w:pPr>
        <w:pStyle w:val="BodyA"/>
        <w:numPr>
          <w:ilvl w:val="0"/>
          <w:numId w:val="6"/>
        </w:numPr>
      </w:pPr>
      <w:r>
        <w:t>l_name: VARCHAR, NOT NULL</w:t>
      </w:r>
    </w:p>
    <w:p w14:paraId="2C2CB8CF" w14:textId="77777777" w:rsidR="005E0975" w:rsidRDefault="00AC2E9D">
      <w:pPr>
        <w:pStyle w:val="BodyA"/>
        <w:numPr>
          <w:ilvl w:val="0"/>
          <w:numId w:val="6"/>
        </w:numPr>
      </w:pPr>
      <w:r>
        <w:lastRenderedPageBreak/>
        <w:t>contact_no: VARCHAR, NOT NULL</w:t>
      </w:r>
    </w:p>
    <w:p w14:paraId="09A6C764" w14:textId="56405B69" w:rsidR="005E0975" w:rsidRPr="00CF4DC6" w:rsidRDefault="00AC2E9D" w:rsidP="00CF4DC6">
      <w:pPr>
        <w:pStyle w:val="BodyA"/>
        <w:numPr>
          <w:ilvl w:val="0"/>
          <w:numId w:val="6"/>
        </w:numPr>
      </w:pPr>
      <w:r>
        <w:t>email_address: VARCHAR, NOT NUL</w:t>
      </w:r>
      <w:r w:rsidR="008B5660">
        <w:t>L</w:t>
      </w:r>
    </w:p>
    <w:p w14:paraId="1A7D742F" w14:textId="06A6A67C" w:rsidR="00450A34" w:rsidRPr="00537DA0" w:rsidRDefault="00AC2E9D" w:rsidP="00537DA0">
      <w:pPr>
        <w:pStyle w:val="BodyA"/>
        <w:numPr>
          <w:ilvl w:val="0"/>
          <w:numId w:val="6"/>
        </w:numPr>
      </w:pPr>
      <w:r>
        <w:t>relationship:  a 1:M relationship between customers and cars is implemented with customer_id as a FK inside of cars, where a customer can have 0 to many cars, and a car can only have one customer.</w:t>
      </w:r>
    </w:p>
    <w:p w14:paraId="7F96E25E" w14:textId="2963FFDD" w:rsidR="005E0975" w:rsidRDefault="00AC2E9D">
      <w:pPr>
        <w:pStyle w:val="BodyA"/>
        <w:rPr>
          <w:rFonts w:ascii="Arial Unicode MS" w:hAnsi="Arial Unicode MS"/>
        </w:rPr>
      </w:pPr>
      <w:r>
        <w:rPr>
          <w:rFonts w:ascii="Helvetica Neue" w:hAnsi="Helvetica Neue"/>
          <w:b/>
          <w:bCs/>
        </w:rPr>
        <w:t xml:space="preserve">cars: </w:t>
      </w:r>
      <w:r>
        <w:rPr>
          <w:rFonts w:ascii="Helvetica Neue UltraLight" w:hAnsi="Helvetica Neue UltraLight"/>
        </w:rPr>
        <w:t>records details about the car being repaired (Chris)</w:t>
      </w:r>
    </w:p>
    <w:p w14:paraId="5A772855" w14:textId="77777777" w:rsidR="005E0975" w:rsidRDefault="00AC2E9D">
      <w:pPr>
        <w:pStyle w:val="BodyA"/>
        <w:numPr>
          <w:ilvl w:val="0"/>
          <w:numId w:val="6"/>
        </w:numPr>
      </w:pPr>
      <w:r>
        <w:t xml:space="preserve">id: </w:t>
      </w:r>
      <w:r>
        <w:rPr>
          <w:lang w:val="fr-FR"/>
        </w:rPr>
        <w:t>INT, AUTO_INCREMENT, UNIQUE, NOT NULL, PK</w:t>
      </w:r>
      <w:r>
        <w:t xml:space="preserve"> </w:t>
      </w:r>
    </w:p>
    <w:p w14:paraId="28532C35" w14:textId="17A34C82" w:rsidR="005E0975" w:rsidRDefault="00AC2E9D">
      <w:pPr>
        <w:pStyle w:val="BodyA"/>
        <w:numPr>
          <w:ilvl w:val="0"/>
          <w:numId w:val="6"/>
        </w:numPr>
      </w:pPr>
      <w:r>
        <w:t>customer_id: INT,  FK</w:t>
      </w:r>
    </w:p>
    <w:p w14:paraId="19D3B33D" w14:textId="77777777" w:rsidR="005E0975" w:rsidRDefault="00AC2E9D">
      <w:pPr>
        <w:pStyle w:val="BodyA"/>
        <w:numPr>
          <w:ilvl w:val="0"/>
          <w:numId w:val="6"/>
        </w:numPr>
      </w:pPr>
      <w:r>
        <w:t>license_plate: VARCHAR, NOT NULL</w:t>
      </w:r>
    </w:p>
    <w:p w14:paraId="3DD59082" w14:textId="36FDA714" w:rsidR="005E0975" w:rsidRDefault="00AC2E9D" w:rsidP="00CF4DC6">
      <w:pPr>
        <w:pStyle w:val="BodyA"/>
        <w:numPr>
          <w:ilvl w:val="0"/>
          <w:numId w:val="6"/>
        </w:numPr>
      </w:pPr>
      <w:r>
        <w:t>model_year: YEAR, NOT NULL</w:t>
      </w:r>
    </w:p>
    <w:p w14:paraId="534B1F30" w14:textId="77777777" w:rsidR="005A19B4" w:rsidRDefault="005A19B4" w:rsidP="005A19B4">
      <w:pPr>
        <w:pStyle w:val="BodyA"/>
        <w:numPr>
          <w:ilvl w:val="0"/>
          <w:numId w:val="6"/>
        </w:numPr>
      </w:pPr>
      <w:r>
        <w:t>make: VARCHAR, NOT NULL</w:t>
      </w:r>
    </w:p>
    <w:p w14:paraId="3BFF7C2A" w14:textId="1BB8338B" w:rsidR="005A19B4" w:rsidRPr="00CF4DC6" w:rsidRDefault="005A19B4" w:rsidP="005A19B4">
      <w:pPr>
        <w:pStyle w:val="BodyA"/>
        <w:numPr>
          <w:ilvl w:val="0"/>
          <w:numId w:val="6"/>
        </w:numPr>
      </w:pPr>
      <w:r>
        <w:t>model_name: VARCHAR, NOT NULL</w:t>
      </w:r>
    </w:p>
    <w:p w14:paraId="6A4210A8" w14:textId="6EBC9A00" w:rsidR="005E0975" w:rsidRPr="00143FC3" w:rsidRDefault="00AC2E9D" w:rsidP="00143FC3">
      <w:pPr>
        <w:pStyle w:val="BodyA"/>
        <w:numPr>
          <w:ilvl w:val="0"/>
          <w:numId w:val="6"/>
        </w:numPr>
      </w:pPr>
      <w:r>
        <w:t xml:space="preserve">relationship: a 1:M relationship between cars and repair_orders is implemented with car_id as a FK inside of repair_orders, were a car can have 0 or more repair orders and a repair order can have only one car ; a 1:M relationship between customers and cars is implemented with customer_id as a FK inside of cars, where a car requires </w:t>
      </w:r>
      <w:r w:rsidR="0001702D">
        <w:t>zero or</w:t>
      </w:r>
      <w:r>
        <w:t xml:space="preserve"> one customer and a customer can have 0 or more cars</w:t>
      </w:r>
    </w:p>
    <w:p w14:paraId="0385E9C2" w14:textId="77777777" w:rsidR="005E0975" w:rsidRDefault="00AC2E9D">
      <w:pPr>
        <w:pStyle w:val="BodyA"/>
        <w:rPr>
          <w:rFonts w:ascii="Arial Unicode MS" w:hAnsi="Arial Unicode MS"/>
        </w:rPr>
      </w:pPr>
      <w:r>
        <w:rPr>
          <w:rFonts w:ascii="Helvetica Neue" w:hAnsi="Helvetica Neue"/>
          <w:b/>
          <w:bCs/>
        </w:rPr>
        <w:t xml:space="preserve">repair_orders: </w:t>
      </w:r>
      <w:r>
        <w:rPr>
          <w:rFonts w:ascii="Helvetica Neue UltraLight" w:hAnsi="Helvetica Neue UltraLight"/>
        </w:rPr>
        <w:t>records details about the repair order being done on a car (Heather and Chris)</w:t>
      </w:r>
    </w:p>
    <w:p w14:paraId="43655A18" w14:textId="77777777" w:rsidR="005E0975" w:rsidRDefault="00AC2E9D">
      <w:pPr>
        <w:pStyle w:val="BodyA"/>
        <w:numPr>
          <w:ilvl w:val="0"/>
          <w:numId w:val="6"/>
        </w:numPr>
      </w:pPr>
      <w:r>
        <w:t xml:space="preserve">id: </w:t>
      </w:r>
      <w:r>
        <w:rPr>
          <w:lang w:val="fr-FR"/>
        </w:rPr>
        <w:t>INT, AUTO_INCREMENT, UNIQUE, NOT NULL, PK</w:t>
      </w:r>
    </w:p>
    <w:p w14:paraId="223E216A" w14:textId="020B0CBD" w:rsidR="005E0975" w:rsidRDefault="00AC2E9D">
      <w:pPr>
        <w:pStyle w:val="BodyA"/>
        <w:numPr>
          <w:ilvl w:val="0"/>
          <w:numId w:val="6"/>
        </w:numPr>
      </w:pPr>
      <w:r>
        <w:t>car_id: INT, FK</w:t>
      </w:r>
      <w:r w:rsidR="007726B4">
        <w:t xml:space="preserve"> NOT NULL</w:t>
      </w:r>
    </w:p>
    <w:p w14:paraId="4494990E" w14:textId="5195FF3C" w:rsidR="005E0975" w:rsidRDefault="00AC2E9D">
      <w:pPr>
        <w:pStyle w:val="BodyA"/>
        <w:numPr>
          <w:ilvl w:val="0"/>
          <w:numId w:val="6"/>
        </w:numPr>
      </w:pPr>
      <w:r>
        <w:t>date_received: DATE</w:t>
      </w:r>
      <w:r w:rsidR="001B4CC7">
        <w:t xml:space="preserve"> NOT NULL</w:t>
      </w:r>
    </w:p>
    <w:p w14:paraId="13C074BF" w14:textId="77777777" w:rsidR="005E0975" w:rsidRDefault="00AC2E9D">
      <w:pPr>
        <w:pStyle w:val="BodyA"/>
        <w:numPr>
          <w:ilvl w:val="0"/>
          <w:numId w:val="6"/>
        </w:numPr>
      </w:pPr>
      <w:r>
        <w:t>date_completed: DATE</w:t>
      </w:r>
    </w:p>
    <w:p w14:paraId="427C43B9" w14:textId="795BB0E7" w:rsidR="005E0975" w:rsidRPr="00143FC3" w:rsidRDefault="00AC2E9D" w:rsidP="00143FC3">
      <w:pPr>
        <w:pStyle w:val="BodyA"/>
        <w:numPr>
          <w:ilvl w:val="0"/>
          <w:numId w:val="6"/>
        </w:numPr>
      </w:pPr>
      <w:r>
        <w:t xml:space="preserve">relationship: a M:M relationship between repair_orders and work_tasks and a M:M relationship between repair_orders and mechanics are both implemented with a composite table work_orders; a </w:t>
      </w:r>
      <w:r w:rsidR="00D77570">
        <w:t>1</w:t>
      </w:r>
      <w:r>
        <w:t xml:space="preserve">:M relationship between cars and repair_orders is implemented with car_id as a FK inside of repair_orders, where a repair order </w:t>
      </w:r>
      <w:r w:rsidR="00FF3A9D">
        <w:t>must</w:t>
      </w:r>
      <w:r>
        <w:t xml:space="preserve"> have only 1 car, but a car can have 0 or more repairs</w:t>
      </w:r>
      <w:r w:rsidR="00D77570">
        <w:t>.</w:t>
      </w:r>
    </w:p>
    <w:p w14:paraId="343EEF71" w14:textId="77777777" w:rsidR="005E0975" w:rsidRDefault="00AC2E9D">
      <w:pPr>
        <w:pStyle w:val="BodyA"/>
        <w:rPr>
          <w:rFonts w:ascii="Arial Unicode MS" w:hAnsi="Arial Unicode MS"/>
        </w:rPr>
      </w:pPr>
      <w:r>
        <w:rPr>
          <w:rFonts w:ascii="Helvetica Neue" w:hAnsi="Helvetica Neue"/>
          <w:b/>
          <w:bCs/>
        </w:rPr>
        <w:t xml:space="preserve">work_tasks: </w:t>
      </w:r>
      <w:r>
        <w:rPr>
          <w:rFonts w:ascii="Helvetica Neue UltraLight" w:hAnsi="Helvetica Neue UltraLight"/>
        </w:rPr>
        <w:t>records the types of tasks that can be added to repair orders, these tasks are associated to repair orders through work orders (Heather)</w:t>
      </w:r>
    </w:p>
    <w:p w14:paraId="6D7496B8" w14:textId="77777777" w:rsidR="005E0975" w:rsidRDefault="00AC2E9D">
      <w:pPr>
        <w:pStyle w:val="BodyA"/>
        <w:numPr>
          <w:ilvl w:val="0"/>
          <w:numId w:val="6"/>
        </w:numPr>
      </w:pPr>
      <w:r>
        <w:t xml:space="preserve">id: </w:t>
      </w:r>
      <w:r>
        <w:rPr>
          <w:lang w:val="fr-FR"/>
        </w:rPr>
        <w:t>INT, AUTO_INCREMENT, UNIQUE, NOT NULL, PK</w:t>
      </w:r>
    </w:p>
    <w:p w14:paraId="2CC6F46D" w14:textId="07C352B9" w:rsidR="005E0975" w:rsidRDefault="00AC2E9D">
      <w:pPr>
        <w:pStyle w:val="BodyA"/>
        <w:numPr>
          <w:ilvl w:val="0"/>
          <w:numId w:val="6"/>
        </w:numPr>
      </w:pPr>
      <w:r>
        <w:t>name: VARCHAR, NOT NULL (Diagnosis, Customer Approval, Order Parts, Repair, Test Drive, Contact Customer)</w:t>
      </w:r>
    </w:p>
    <w:p w14:paraId="679BBC82" w14:textId="77777777" w:rsidR="005E0975" w:rsidRDefault="00AC2E9D">
      <w:pPr>
        <w:pStyle w:val="BodyA"/>
        <w:numPr>
          <w:ilvl w:val="0"/>
          <w:numId w:val="6"/>
        </w:numPr>
      </w:pPr>
      <w:r>
        <w:t>relationship: a M:M relationship between repair_orders and work_tasks and a M:M relationship between mechanics and work_tasks are both implemented with a composite table work_orders</w:t>
      </w:r>
    </w:p>
    <w:p w14:paraId="5C9BA8EE" w14:textId="77777777" w:rsidR="005E0975" w:rsidRDefault="005E0975">
      <w:pPr>
        <w:pStyle w:val="BodyA"/>
        <w:ind w:left="360"/>
      </w:pPr>
    </w:p>
    <w:p w14:paraId="5AACAD44" w14:textId="77777777" w:rsidR="005E0975" w:rsidRDefault="00AC2E9D">
      <w:pPr>
        <w:pStyle w:val="BodyA"/>
        <w:rPr>
          <w:rFonts w:ascii="Arial Unicode MS" w:hAnsi="Arial Unicode MS"/>
        </w:rPr>
      </w:pPr>
      <w:r>
        <w:rPr>
          <w:rFonts w:ascii="Helvetica Neue" w:hAnsi="Helvetica Neue"/>
          <w:b/>
          <w:bCs/>
        </w:rPr>
        <w:t>work_orders</w:t>
      </w:r>
      <w:r>
        <w:rPr>
          <w:rFonts w:ascii="Helvetica Neue UltraLight" w:hAnsi="Helvetica Neue UltraLight"/>
        </w:rPr>
        <w:t>: composite table that records the tasks that have been added to the repair_orders and also tracks the mechanic responsible for the work order (Heather and Chris)</w:t>
      </w:r>
    </w:p>
    <w:p w14:paraId="0CEA5EE4" w14:textId="0BDCDCE8" w:rsidR="00EB7962" w:rsidRDefault="00EB7962" w:rsidP="00EB7962">
      <w:pPr>
        <w:pStyle w:val="BodyA"/>
        <w:numPr>
          <w:ilvl w:val="0"/>
          <w:numId w:val="6"/>
        </w:numPr>
      </w:pPr>
      <w:r>
        <w:t xml:space="preserve">id: </w:t>
      </w:r>
      <w:r>
        <w:rPr>
          <w:lang w:val="fr-FR"/>
        </w:rPr>
        <w:t>INT, AUTO_INCREMENT, UNIQUE, NOT NULL, PK</w:t>
      </w:r>
    </w:p>
    <w:p w14:paraId="2D7FFEBE" w14:textId="6EBABCD0" w:rsidR="005E0975" w:rsidRDefault="00AC2E9D">
      <w:pPr>
        <w:pStyle w:val="BodyA"/>
        <w:numPr>
          <w:ilvl w:val="0"/>
          <w:numId w:val="6"/>
        </w:numPr>
      </w:pPr>
      <w:r>
        <w:t xml:space="preserve">repair_order_id, NOT NULL </w:t>
      </w:r>
      <w:r w:rsidR="00D77570">
        <w:t>FK</w:t>
      </w:r>
    </w:p>
    <w:p w14:paraId="225C8E3A" w14:textId="745A5392" w:rsidR="005E0975" w:rsidRDefault="00AC2E9D">
      <w:pPr>
        <w:pStyle w:val="BodyA"/>
        <w:numPr>
          <w:ilvl w:val="0"/>
          <w:numId w:val="6"/>
        </w:numPr>
      </w:pPr>
      <w:r>
        <w:t xml:space="preserve">order_task_id, NOT NULL </w:t>
      </w:r>
      <w:r w:rsidR="00D77570">
        <w:t>FK</w:t>
      </w:r>
    </w:p>
    <w:p w14:paraId="53C8FA52" w14:textId="4D7F4AEA" w:rsidR="005E0975" w:rsidRDefault="00AC2E9D">
      <w:pPr>
        <w:pStyle w:val="BodyA"/>
        <w:numPr>
          <w:ilvl w:val="0"/>
          <w:numId w:val="6"/>
        </w:numPr>
      </w:pPr>
      <w:r>
        <w:t xml:space="preserve">mechanic_id: INT, </w:t>
      </w:r>
      <w:r w:rsidR="00EB7962">
        <w:t xml:space="preserve">NOT </w:t>
      </w:r>
      <w:r>
        <w:t>FK</w:t>
      </w:r>
      <w:r>
        <w:tab/>
      </w:r>
    </w:p>
    <w:p w14:paraId="6037FEEB" w14:textId="49B35FB4" w:rsidR="005E0975" w:rsidRDefault="00AC2E9D">
      <w:pPr>
        <w:pStyle w:val="BodyA"/>
        <w:numPr>
          <w:ilvl w:val="0"/>
          <w:numId w:val="6"/>
        </w:numPr>
      </w:pPr>
      <w:r>
        <w:t>start_date: DATE</w:t>
      </w:r>
      <w:r w:rsidR="001B4CC7">
        <w:t xml:space="preserve"> NOT NULL</w:t>
      </w:r>
    </w:p>
    <w:p w14:paraId="7DE8CE03" w14:textId="7AD825B6" w:rsidR="00450A34" w:rsidRDefault="00AC2E9D" w:rsidP="005A19B4">
      <w:pPr>
        <w:pStyle w:val="BodyA"/>
        <w:numPr>
          <w:ilvl w:val="0"/>
          <w:numId w:val="6"/>
        </w:numPr>
      </w:pPr>
      <w:r>
        <w:t>end_date: DAT</w:t>
      </w:r>
      <w:r w:rsidR="00B74F0E">
        <w:t>E</w:t>
      </w:r>
    </w:p>
    <w:p w14:paraId="512B9E98" w14:textId="546CE7B6" w:rsidR="005A19B4" w:rsidRDefault="005A19B4" w:rsidP="00537DA0">
      <w:pPr>
        <w:pStyle w:val="BodyA"/>
        <w:ind w:left="360"/>
      </w:pPr>
    </w:p>
    <w:p w14:paraId="710218BE" w14:textId="77777777" w:rsidR="00143FC3" w:rsidRDefault="00143FC3" w:rsidP="00537DA0">
      <w:pPr>
        <w:pStyle w:val="BodyA"/>
        <w:ind w:left="360"/>
      </w:pPr>
    </w:p>
    <w:p w14:paraId="37CAAAE0" w14:textId="77777777" w:rsidR="00537DA0" w:rsidRPr="005A19B4" w:rsidRDefault="00537DA0" w:rsidP="00537DA0">
      <w:pPr>
        <w:pStyle w:val="BodyA"/>
        <w:ind w:left="360"/>
      </w:pPr>
    </w:p>
    <w:p w14:paraId="07D4A8E4" w14:textId="77777777" w:rsidR="005E0975" w:rsidRDefault="00AC2E9D">
      <w:pPr>
        <w:pStyle w:val="BodyA"/>
        <w:rPr>
          <w:rFonts w:ascii="Helvetica Neue" w:eastAsia="Helvetica Neue" w:hAnsi="Helvetica Neue" w:cs="Helvetica Neue"/>
        </w:rPr>
      </w:pPr>
      <w:r>
        <w:rPr>
          <w:rFonts w:ascii="Helvetica Neue" w:hAnsi="Helvetica Neue"/>
          <w:b/>
          <w:bCs/>
        </w:rPr>
        <w:t xml:space="preserve">mechanics: </w:t>
      </w:r>
      <w:r>
        <w:rPr>
          <w:rFonts w:ascii="Helvetica Neue" w:hAnsi="Helvetica Neue"/>
        </w:rPr>
        <w:t>records details of the mechanic responsible for the work orders (Chris)</w:t>
      </w:r>
    </w:p>
    <w:p w14:paraId="045FEFE6" w14:textId="77777777" w:rsidR="005E0975" w:rsidRDefault="00AC2E9D">
      <w:pPr>
        <w:pStyle w:val="BodyA"/>
        <w:numPr>
          <w:ilvl w:val="0"/>
          <w:numId w:val="6"/>
        </w:numPr>
      </w:pPr>
      <w:r>
        <w:t xml:space="preserve">id: </w:t>
      </w:r>
      <w:r>
        <w:rPr>
          <w:lang w:val="fr-FR"/>
        </w:rPr>
        <w:t>INT, AUTO_INCREMENT, UNIQUE, NOT NULL, PK</w:t>
      </w:r>
      <w:r>
        <w:t xml:space="preserve"> </w:t>
      </w:r>
    </w:p>
    <w:p w14:paraId="6F82FF74" w14:textId="77777777" w:rsidR="005E0975" w:rsidRDefault="00AC2E9D">
      <w:pPr>
        <w:pStyle w:val="BodyA"/>
        <w:numPr>
          <w:ilvl w:val="0"/>
          <w:numId w:val="6"/>
        </w:numPr>
      </w:pPr>
      <w:r>
        <w:t>f_name</w:t>
      </w:r>
      <w:r>
        <w:rPr>
          <w:lang w:val="de-DE"/>
        </w:rPr>
        <w:t>:  VARCHAR, NOT NULL</w:t>
      </w:r>
    </w:p>
    <w:p w14:paraId="0F8EE820" w14:textId="77777777" w:rsidR="005E0975" w:rsidRDefault="00AC2E9D">
      <w:pPr>
        <w:pStyle w:val="BodyA"/>
        <w:numPr>
          <w:ilvl w:val="0"/>
          <w:numId w:val="6"/>
        </w:numPr>
        <w:rPr>
          <w:lang w:val="de-DE"/>
        </w:rPr>
      </w:pPr>
      <w:r>
        <w:rPr>
          <w:lang w:val="de-DE"/>
        </w:rPr>
        <w:t>l_name: VARCHAR, NOT NULL</w:t>
      </w:r>
    </w:p>
    <w:p w14:paraId="786BC526" w14:textId="77777777" w:rsidR="005E0975" w:rsidRDefault="00AC2E9D">
      <w:pPr>
        <w:pStyle w:val="BodyA"/>
        <w:numPr>
          <w:ilvl w:val="0"/>
          <w:numId w:val="6"/>
        </w:numPr>
      </w:pPr>
      <w:r>
        <w:t>relationship: a 1:M relationship between mechanics and work order is implemented with mechanic_id as a FK inside of work_orders, where a mechanic can have 0 or more work_orders but a work order can only have one mechanic; a M:M relationship between repair_orders and mechanics and a M:M relationship between mechanics and work_tasks are both implemented with a composite table work_orders;</w:t>
      </w:r>
    </w:p>
    <w:p w14:paraId="5977457A" w14:textId="77777777" w:rsidR="005E0975" w:rsidRDefault="005E0975">
      <w:pPr>
        <w:pStyle w:val="BodyA"/>
        <w:rPr>
          <w:rFonts w:ascii="Arial Unicode MS" w:hAnsi="Arial Unicode MS"/>
        </w:rPr>
      </w:pPr>
    </w:p>
    <w:p w14:paraId="0024D12F" w14:textId="77777777" w:rsidR="005E0975" w:rsidRDefault="00AC2E9D">
      <w:pPr>
        <w:pStyle w:val="BodyA"/>
        <w:tabs>
          <w:tab w:val="left" w:pos="720"/>
        </w:tabs>
      </w:pPr>
      <w:r>
        <w:rPr>
          <w:rFonts w:ascii="Arial Unicode MS" w:hAnsi="Arial Unicode MS"/>
        </w:rPr>
        <w:br w:type="page"/>
      </w:r>
    </w:p>
    <w:p w14:paraId="1F79B63B" w14:textId="77777777" w:rsidR="005E0975" w:rsidRDefault="00AC2E9D">
      <w:pPr>
        <w:pStyle w:val="Heading2"/>
      </w:pPr>
      <w:r>
        <w:rPr>
          <w:lang w:val="de-DE"/>
        </w:rPr>
        <w:lastRenderedPageBreak/>
        <w:t>Schema</w:t>
      </w:r>
    </w:p>
    <w:p w14:paraId="1B50AF78" w14:textId="77777777" w:rsidR="005E0975" w:rsidRDefault="005E0975">
      <w:pPr>
        <w:pStyle w:val="BodyA"/>
        <w:ind w:left="360"/>
        <w:sectPr w:rsidR="005E0975">
          <w:headerReference w:type="default" r:id="rId8"/>
          <w:footerReference w:type="default" r:id="rId9"/>
          <w:pgSz w:w="12240" w:h="15840"/>
          <w:pgMar w:top="1440" w:right="1080" w:bottom="1440" w:left="1080" w:header="720" w:footer="1037" w:gutter="0"/>
          <w:cols w:space="720"/>
        </w:sectPr>
      </w:pPr>
    </w:p>
    <w:p w14:paraId="01685764" w14:textId="7D3319D3" w:rsidR="005E0975" w:rsidRDefault="008373D2">
      <w:pPr>
        <w:pStyle w:val="BodyA"/>
        <w:ind w:left="360"/>
      </w:pPr>
      <w:r>
        <w:rPr>
          <w:rFonts w:ascii="Helvetica Neue" w:hAnsi="Helvetica Neue"/>
          <w:b/>
          <w:bCs/>
        </w:rPr>
        <w:t>C</w:t>
      </w:r>
      <w:r w:rsidR="00AC2E9D">
        <w:rPr>
          <w:rFonts w:ascii="Helvetica Neue" w:hAnsi="Helvetica Neue"/>
          <w:b/>
          <w:bCs/>
        </w:rPr>
        <w:t>ustomers</w:t>
      </w:r>
      <w:r>
        <w:rPr>
          <w:rFonts w:ascii="Helvetica Neue" w:hAnsi="Helvetica Neue"/>
          <w:b/>
          <w:bCs/>
        </w:rPr>
        <w:t xml:space="preserve"> </w:t>
      </w:r>
      <w:r w:rsidR="00AC2E9D">
        <w:t>(</w:t>
      </w:r>
    </w:p>
    <w:p w14:paraId="1AED496C" w14:textId="06F652F1" w:rsidR="005E0975" w:rsidRDefault="008D612C">
      <w:pPr>
        <w:pStyle w:val="BodyA"/>
        <w:ind w:left="360"/>
      </w:pPr>
      <w:r>
        <w:rPr>
          <w:noProof/>
          <w:u w:val="single"/>
        </w:rPr>
        <mc:AlternateContent>
          <mc:Choice Requires="wps">
            <w:drawing>
              <wp:anchor distT="0" distB="0" distL="0" distR="0" simplePos="0" relativeHeight="251659264" behindDoc="0" locked="0" layoutInCell="1" allowOverlap="1" wp14:anchorId="0D549829" wp14:editId="7724CB79">
                <wp:simplePos x="0" y="0"/>
                <wp:positionH relativeFrom="page">
                  <wp:posOffset>660400</wp:posOffset>
                </wp:positionH>
                <wp:positionV relativeFrom="paragraph">
                  <wp:posOffset>82550</wp:posOffset>
                </wp:positionV>
                <wp:extent cx="335280" cy="1610751"/>
                <wp:effectExtent l="0" t="63500" r="0" b="15240"/>
                <wp:wrapNone/>
                <wp:docPr id="1073741829" name="officeArt object" descr="Connector: Elbow 3"/>
                <wp:cNvGraphicFramePr/>
                <a:graphic xmlns:a="http://schemas.openxmlformats.org/drawingml/2006/main">
                  <a:graphicData uri="http://schemas.microsoft.com/office/word/2010/wordprocessingShape">
                    <wps:wsp>
                      <wps:cNvSpPr/>
                      <wps:spPr>
                        <a:xfrm flipV="1">
                          <a:off x="0" y="0"/>
                          <a:ext cx="335280" cy="1610751"/>
                        </a:xfrm>
                        <a:custGeom>
                          <a:avLst/>
                          <a:gdLst/>
                          <a:ahLst/>
                          <a:cxnLst>
                            <a:cxn ang="0">
                              <a:pos x="wd2" y="hd2"/>
                            </a:cxn>
                            <a:cxn ang="5400000">
                              <a:pos x="wd2" y="hd2"/>
                            </a:cxn>
                            <a:cxn ang="10800000">
                              <a:pos x="wd2" y="hd2"/>
                            </a:cxn>
                            <a:cxn ang="16200000">
                              <a:pos x="wd2" y="hd2"/>
                            </a:cxn>
                          </a:cxnLst>
                          <a:rect l="0" t="0" r="r" b="b"/>
                          <a:pathLst>
                            <a:path w="21600" h="21600" extrusionOk="0">
                              <a:moveTo>
                                <a:pt x="14688"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231ABC3A" id="officeArt object" o:spid="_x0000_s1026" alt="Connector: Elbow 3" style="position:absolute;margin-left:52pt;margin-top:6.5pt;width:26.4pt;height:126.85pt;flip:y;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" path="m14688,l,,,21600r21600,e" filled="f" strokecolor="#367da2" strokeweight="1pt">
                <v:stroke endarrow="block" miterlimit="4" joinstyle="miter"/>
                <v:path arrowok="t" o:extrusionok="f" o:connecttype="custom" o:connectlocs="167640,805376;167640,805376;167640,805376;167640,805376" o:connectangles="0,90,180,270"/>
                <w10:wrap anchorx="page"/>
              </v:shape>
            </w:pict>
          </mc:Fallback>
        </mc:AlternateContent>
      </w:r>
      <w:r w:rsidR="00AC2E9D">
        <w:rPr>
          <w:u w:val="single"/>
        </w:rPr>
        <w:t>id</w:t>
      </w:r>
      <w:r w:rsidR="00AC2E9D">
        <w:t>,</w:t>
      </w:r>
    </w:p>
    <w:p w14:paraId="1C2664E7" w14:textId="15B3576B" w:rsidR="005E0975" w:rsidRDefault="00AC2E9D">
      <w:pPr>
        <w:pStyle w:val="BodyA"/>
        <w:ind w:left="360"/>
      </w:pPr>
      <w:r>
        <w:t>f_name,</w:t>
      </w:r>
    </w:p>
    <w:p w14:paraId="07F9C325" w14:textId="1C2D4E95" w:rsidR="005E0975" w:rsidRDefault="00143FC3">
      <w:pPr>
        <w:pStyle w:val="BodyA"/>
        <w:ind w:left="360"/>
      </w:pPr>
      <w:r>
        <w:rPr>
          <w:noProof/>
          <w:u w:val="single"/>
        </w:rPr>
        <mc:AlternateContent>
          <mc:Choice Requires="wps">
            <w:drawing>
              <wp:anchor distT="0" distB="0" distL="0" distR="0" simplePos="0" relativeHeight="251662336" behindDoc="0" locked="0" layoutInCell="1" allowOverlap="1" wp14:anchorId="3882D6CC" wp14:editId="4306DCB3">
                <wp:simplePos x="0" y="0"/>
                <wp:positionH relativeFrom="column">
                  <wp:posOffset>384175</wp:posOffset>
                </wp:positionH>
                <wp:positionV relativeFrom="paragraph">
                  <wp:posOffset>94615</wp:posOffset>
                </wp:positionV>
                <wp:extent cx="3185160" cy="2672080"/>
                <wp:effectExtent l="25400" t="0" r="15240" b="71120"/>
                <wp:wrapNone/>
                <wp:docPr id="1073741828" name="officeArt object" descr="Connector: Elbow 9"/>
                <wp:cNvGraphicFramePr/>
                <a:graphic xmlns:a="http://schemas.openxmlformats.org/drawingml/2006/main">
                  <a:graphicData uri="http://schemas.microsoft.com/office/word/2010/wordprocessingShape">
                    <wps:wsp>
                      <wps:cNvSpPr/>
                      <wps:spPr>
                        <a:xfrm flipH="1">
                          <a:off x="0" y="0"/>
                          <a:ext cx="3185160" cy="267208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4993" y="0"/>
                              </a:lnTo>
                              <a:lnTo>
                                <a:pt x="4993"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21A0D4ED" id="officeArt object" o:spid="_x0000_s1026" alt="Connector: Elbow 9" style="position:absolute;margin-left:30.25pt;margin-top:7.45pt;width:250.8pt;height:210.4pt;flip:x;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" path="m,l4993,r,21600l21600,21600e" filled="f" strokecolor="#367da2" strokeweight="1pt">
                <v:stroke endarrow="block" miterlimit="4" joinstyle="miter"/>
                <v:path arrowok="t" o:extrusionok="f" o:connecttype="custom" o:connectlocs="1592580,1336040;1592580,1336040;1592580,1336040;1592580,1336040" o:connectangles="0,90,180,270"/>
              </v:shape>
            </w:pict>
          </mc:Fallback>
        </mc:AlternateContent>
      </w:r>
      <w:r w:rsidR="00AC2E9D">
        <w:t>l_name,</w:t>
      </w:r>
    </w:p>
    <w:p w14:paraId="13C01206" w14:textId="0808C634" w:rsidR="005E0975" w:rsidRDefault="00AC2E9D">
      <w:pPr>
        <w:pStyle w:val="BodyA"/>
        <w:ind w:left="360"/>
      </w:pPr>
      <w:r>
        <w:t>contact_no,</w:t>
      </w:r>
    </w:p>
    <w:p w14:paraId="123D3C6E" w14:textId="738D8B70" w:rsidR="005E0975" w:rsidRDefault="00AC2E9D">
      <w:pPr>
        <w:pStyle w:val="BodyA"/>
        <w:ind w:left="360"/>
      </w:pPr>
      <w:r>
        <w:t>email_address)</w:t>
      </w:r>
    </w:p>
    <w:p w14:paraId="52441450" w14:textId="77777777" w:rsidR="005E0975" w:rsidRDefault="005E0975">
      <w:pPr>
        <w:pStyle w:val="BodyA"/>
        <w:ind w:left="360"/>
      </w:pPr>
    </w:p>
    <w:p w14:paraId="18CC1E6D" w14:textId="5FD2F72E" w:rsidR="005E0975" w:rsidRDefault="00AC2E9D">
      <w:pPr>
        <w:pStyle w:val="BodyA"/>
        <w:ind w:left="360"/>
      </w:pPr>
      <w:r>
        <w:rPr>
          <w:rFonts w:ascii="Helvetica Neue" w:hAnsi="Helvetica Neue"/>
          <w:b/>
          <w:bCs/>
        </w:rPr>
        <w:t>cars</w:t>
      </w:r>
      <w:r w:rsidR="008373D2">
        <w:rPr>
          <w:rFonts w:ascii="Helvetica Neue" w:hAnsi="Helvetica Neue"/>
          <w:b/>
          <w:bCs/>
        </w:rPr>
        <w:t xml:space="preserve"> </w:t>
      </w:r>
      <w:r>
        <w:t>(</w:t>
      </w:r>
    </w:p>
    <w:p w14:paraId="69B7FB82" w14:textId="77777777" w:rsidR="005E0975" w:rsidRDefault="00AC2E9D">
      <w:pPr>
        <w:pStyle w:val="BodyA"/>
        <w:ind w:left="360"/>
      </w:pPr>
      <w:r>
        <w:rPr>
          <w:noProof/>
          <w:u w:val="single"/>
        </w:rPr>
        <mc:AlternateContent>
          <mc:Choice Requires="wps">
            <w:drawing>
              <wp:anchor distT="0" distB="0" distL="0" distR="0" simplePos="0" relativeHeight="251660288" behindDoc="0" locked="0" layoutInCell="1" allowOverlap="1" wp14:anchorId="0ED53323" wp14:editId="194EAACA">
                <wp:simplePos x="0" y="0"/>
                <wp:positionH relativeFrom="column">
                  <wp:posOffset>384174</wp:posOffset>
                </wp:positionH>
                <wp:positionV relativeFrom="paragraph">
                  <wp:posOffset>82550</wp:posOffset>
                </wp:positionV>
                <wp:extent cx="1223645" cy="1894840"/>
                <wp:effectExtent l="25400" t="63500" r="8255" b="10160"/>
                <wp:wrapNone/>
                <wp:docPr id="1073741830" name="officeArt object" descr="Connector: Elbow 4"/>
                <wp:cNvGraphicFramePr/>
                <a:graphic xmlns:a="http://schemas.openxmlformats.org/drawingml/2006/main">
                  <a:graphicData uri="http://schemas.microsoft.com/office/word/2010/wordprocessingShape">
                    <wps:wsp>
                      <wps:cNvSpPr/>
                      <wps:spPr>
                        <a:xfrm flipH="1" flipV="1">
                          <a:off x="0" y="0"/>
                          <a:ext cx="1223645" cy="1894840"/>
                        </a:xfrm>
                        <a:custGeom>
                          <a:avLst/>
                          <a:gdLst/>
                          <a:ahLst/>
                          <a:cxnLst>
                            <a:cxn ang="0">
                              <a:pos x="wd2" y="hd2"/>
                            </a:cxn>
                            <a:cxn ang="5400000">
                              <a:pos x="wd2" y="hd2"/>
                            </a:cxn>
                            <a:cxn ang="10800000">
                              <a:pos x="wd2" y="hd2"/>
                            </a:cxn>
                            <a:cxn ang="16200000">
                              <a:pos x="wd2" y="hd2"/>
                            </a:cxn>
                          </a:cxnLst>
                          <a:rect l="0" t="0" r="r" b="b"/>
                          <a:pathLst>
                            <a:path w="21600" h="21600" extrusionOk="0">
                              <a:moveTo>
                                <a:pt x="16866"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5FB36387" id="officeArt object" o:spid="_x0000_s1026" alt="Connector: Elbow 4" style="position:absolute;margin-left:30.25pt;margin-top:6.5pt;width:96.35pt;height:149.2pt;flip:x 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" path="m16866,l,,,21600r21600,e" filled="f" strokecolor="#367da2" strokeweight="1pt">
                <v:stroke endarrow="block" miterlimit="4" joinstyle="miter"/>
                <v:path arrowok="t" o:extrusionok="f" o:connecttype="custom" o:connectlocs="611823,947420;611823,947420;611823,947420;611823,947420" o:connectangles="0,90,180,270"/>
              </v:shape>
            </w:pict>
          </mc:Fallback>
        </mc:AlternateContent>
      </w:r>
      <w:r>
        <w:rPr>
          <w:u w:val="single"/>
        </w:rPr>
        <w:t>id</w:t>
      </w:r>
      <w:r>
        <w:t>,</w:t>
      </w:r>
    </w:p>
    <w:p w14:paraId="5238A81B" w14:textId="77777777" w:rsidR="005E0975" w:rsidRDefault="00AC2E9D">
      <w:pPr>
        <w:pStyle w:val="BodyA"/>
        <w:ind w:left="360"/>
      </w:pPr>
      <w:r>
        <w:t>customer_id,</w:t>
      </w:r>
    </w:p>
    <w:p w14:paraId="6295F3A4" w14:textId="77777777" w:rsidR="005E0975" w:rsidRDefault="00AC2E9D">
      <w:pPr>
        <w:pStyle w:val="BodyA"/>
        <w:ind w:left="360"/>
      </w:pPr>
      <w:r>
        <w:t>license_plate,</w:t>
      </w:r>
    </w:p>
    <w:p w14:paraId="2DB0C0A2" w14:textId="1C39F701" w:rsidR="005E0975" w:rsidRDefault="00AC2E9D">
      <w:pPr>
        <w:pStyle w:val="BodyA"/>
        <w:ind w:left="360"/>
      </w:pPr>
      <w:r>
        <w:t>m</w:t>
      </w:r>
      <w:r w:rsidR="008373D2">
        <w:t>odel_year</w:t>
      </w:r>
      <w:r>
        <w:t>,</w:t>
      </w:r>
    </w:p>
    <w:p w14:paraId="70DAC976" w14:textId="5D209781" w:rsidR="005E0975" w:rsidRDefault="00AC2E9D">
      <w:pPr>
        <w:pStyle w:val="BodyA"/>
        <w:ind w:left="360"/>
      </w:pPr>
      <w:r>
        <w:t>m</w:t>
      </w:r>
      <w:r w:rsidR="008373D2">
        <w:t>ake</w:t>
      </w:r>
      <w:r>
        <w:t>,</w:t>
      </w:r>
    </w:p>
    <w:p w14:paraId="195C6ABE" w14:textId="203862B7" w:rsidR="005E0975" w:rsidRDefault="00AC2E9D">
      <w:pPr>
        <w:pStyle w:val="BodyA"/>
        <w:ind w:left="360"/>
      </w:pPr>
      <w:r>
        <w:t>model_</w:t>
      </w:r>
      <w:r w:rsidR="008373D2">
        <w:t>name</w:t>
      </w:r>
      <w:r>
        <w:t>)</w:t>
      </w:r>
    </w:p>
    <w:p w14:paraId="0977C834" w14:textId="77777777" w:rsidR="005E0975" w:rsidRDefault="005E0975">
      <w:pPr>
        <w:pStyle w:val="BodyA"/>
        <w:ind w:left="360"/>
        <w:rPr>
          <w:rFonts w:ascii="Arial Unicode MS" w:hAnsi="Arial Unicode MS"/>
        </w:rPr>
      </w:pPr>
    </w:p>
    <w:p w14:paraId="534829D0" w14:textId="3B617AE6" w:rsidR="005E0975" w:rsidRDefault="00AC2E9D">
      <w:pPr>
        <w:pStyle w:val="BodyA"/>
        <w:ind w:left="360"/>
      </w:pPr>
      <w:r>
        <w:rPr>
          <w:rFonts w:ascii="Helvetica Neue" w:hAnsi="Helvetica Neue"/>
          <w:b/>
          <w:bCs/>
        </w:rPr>
        <w:t>repair_orders</w:t>
      </w:r>
      <w:r w:rsidR="008373D2">
        <w:rPr>
          <w:rFonts w:ascii="Helvetica Neue" w:hAnsi="Helvetica Neue"/>
          <w:b/>
          <w:bCs/>
        </w:rPr>
        <w:t xml:space="preserve"> </w:t>
      </w:r>
      <w:r>
        <w:t>(</w:t>
      </w:r>
    </w:p>
    <w:p w14:paraId="1278EFE0" w14:textId="77777777" w:rsidR="005E0975" w:rsidRDefault="00AC2E9D">
      <w:pPr>
        <w:pStyle w:val="BodyA"/>
        <w:ind w:left="360"/>
      </w:pPr>
      <w:r>
        <w:rPr>
          <w:u w:val="single"/>
        </w:rPr>
        <w:t>id</w:t>
      </w:r>
      <w:r>
        <w:t>,</w:t>
      </w:r>
    </w:p>
    <w:p w14:paraId="449719A6" w14:textId="77777777" w:rsidR="005E0975" w:rsidRDefault="00AC2E9D">
      <w:pPr>
        <w:pStyle w:val="BodyA"/>
        <w:ind w:left="360"/>
      </w:pPr>
      <w:r>
        <w:t>car_id,</w:t>
      </w:r>
    </w:p>
    <w:p w14:paraId="73BFD4C3" w14:textId="77777777" w:rsidR="005E0975" w:rsidRDefault="00AC2E9D">
      <w:pPr>
        <w:pStyle w:val="BodyA"/>
        <w:ind w:left="360"/>
      </w:pPr>
      <w:r>
        <w:t>date_received,</w:t>
      </w:r>
    </w:p>
    <w:p w14:paraId="679887CC" w14:textId="10B8740F" w:rsidR="005E0975" w:rsidRDefault="00AC2E9D" w:rsidP="00A05CAE">
      <w:pPr>
        <w:pStyle w:val="BodyA"/>
        <w:ind w:left="360"/>
      </w:pPr>
      <w:r>
        <w:t>date_completed)</w:t>
      </w:r>
    </w:p>
    <w:p w14:paraId="619E8E66" w14:textId="77777777" w:rsidR="005E0975" w:rsidRDefault="005E0975">
      <w:pPr>
        <w:pStyle w:val="BodyA"/>
        <w:ind w:left="360"/>
        <w:rPr>
          <w:rFonts w:ascii="Arial Unicode MS" w:hAnsi="Arial Unicode MS"/>
        </w:rPr>
      </w:pPr>
    </w:p>
    <w:p w14:paraId="1AC9D179" w14:textId="77777777" w:rsidR="005E0975" w:rsidRDefault="005E0975">
      <w:pPr>
        <w:pStyle w:val="BodyA"/>
        <w:ind w:left="360"/>
        <w:rPr>
          <w:rFonts w:ascii="Arial Unicode MS" w:hAnsi="Arial Unicode MS"/>
        </w:rPr>
      </w:pPr>
    </w:p>
    <w:p w14:paraId="4B75D072" w14:textId="1C7B9C02" w:rsidR="005E0975" w:rsidRDefault="005E0975">
      <w:pPr>
        <w:pStyle w:val="BodyA"/>
        <w:ind w:left="360"/>
      </w:pPr>
    </w:p>
    <w:p w14:paraId="4D1CC36E" w14:textId="63823078" w:rsidR="00D77570" w:rsidRDefault="00D77570">
      <w:pPr>
        <w:pStyle w:val="BodyA"/>
        <w:ind w:left="360"/>
      </w:pPr>
    </w:p>
    <w:p w14:paraId="148A5FCF" w14:textId="77777777" w:rsidR="00D77570" w:rsidRDefault="00D77570">
      <w:pPr>
        <w:pStyle w:val="BodyA"/>
        <w:ind w:left="360"/>
      </w:pPr>
    </w:p>
    <w:p w14:paraId="03E15E2D" w14:textId="77777777" w:rsidR="00A05CAE" w:rsidRDefault="00A05CAE">
      <w:pPr>
        <w:pStyle w:val="BodyA"/>
        <w:ind w:left="360"/>
      </w:pPr>
    </w:p>
    <w:p w14:paraId="01CA75D1" w14:textId="77777777" w:rsidR="005E0975" w:rsidRDefault="00AC2E9D">
      <w:pPr>
        <w:pStyle w:val="BodyA"/>
        <w:ind w:left="360"/>
      </w:pPr>
      <w:r>
        <w:rPr>
          <w:rFonts w:ascii="Helvetica Neue" w:hAnsi="Helvetica Neue"/>
          <w:b/>
          <w:bCs/>
        </w:rPr>
        <w:t>work_orders</w:t>
      </w:r>
      <w:r>
        <w:t xml:space="preserve"> (</w:t>
      </w:r>
    </w:p>
    <w:p w14:paraId="5C714DEB" w14:textId="23D46ED6" w:rsidR="00D77570" w:rsidRDefault="00D77570">
      <w:pPr>
        <w:pStyle w:val="BodyA"/>
        <w:ind w:left="360"/>
        <w:rPr>
          <w:u w:val="single"/>
        </w:rPr>
      </w:pPr>
      <w:r>
        <w:rPr>
          <w:u w:val="single"/>
        </w:rPr>
        <w:t>id,</w:t>
      </w:r>
    </w:p>
    <w:p w14:paraId="4F168294" w14:textId="36B1C221" w:rsidR="005E0975" w:rsidRPr="00FB05A2" w:rsidRDefault="00AC2E9D">
      <w:pPr>
        <w:pStyle w:val="BodyA"/>
        <w:ind w:left="360"/>
        <w:rPr>
          <w:rFonts w:ascii="Arial Unicode MS" w:hAnsi="Arial Unicode MS"/>
        </w:rPr>
      </w:pPr>
      <w:r w:rsidRPr="00FB05A2">
        <w:t>repair_order_id,</w:t>
      </w:r>
    </w:p>
    <w:p w14:paraId="2D9C55B0" w14:textId="77777777" w:rsidR="005E0975" w:rsidRDefault="00AC2E9D">
      <w:pPr>
        <w:pStyle w:val="BodyA"/>
        <w:ind w:left="360"/>
        <w:rPr>
          <w:rFonts w:ascii="Arial Unicode MS" w:hAnsi="Arial Unicode MS"/>
          <w:u w:val="single"/>
        </w:rPr>
      </w:pPr>
      <w:r w:rsidRPr="00FB05A2">
        <w:rPr>
          <w:noProof/>
        </w:rPr>
        <mc:AlternateContent>
          <mc:Choice Requires="wps">
            <w:drawing>
              <wp:anchor distT="0" distB="0" distL="0" distR="0" simplePos="0" relativeHeight="251663360" behindDoc="0" locked="0" layoutInCell="1" allowOverlap="1" wp14:anchorId="35D0101C" wp14:editId="221C7825">
                <wp:simplePos x="0" y="0"/>
                <wp:positionH relativeFrom="column">
                  <wp:posOffset>431799</wp:posOffset>
                </wp:positionH>
                <wp:positionV relativeFrom="line">
                  <wp:posOffset>88265</wp:posOffset>
                </wp:positionV>
                <wp:extent cx="1318895" cy="1270000"/>
                <wp:effectExtent l="25400" t="0" r="14605" b="76200"/>
                <wp:wrapNone/>
                <wp:docPr id="1073741831" name="officeArt object" descr="Connector: Elbow 10"/>
                <wp:cNvGraphicFramePr/>
                <a:graphic xmlns:a="http://schemas.openxmlformats.org/drawingml/2006/main">
                  <a:graphicData uri="http://schemas.microsoft.com/office/word/2010/wordprocessingShape">
                    <wps:wsp>
                      <wps:cNvSpPr/>
                      <wps:spPr>
                        <a:xfrm flipH="1">
                          <a:off x="0" y="0"/>
                          <a:ext cx="1318895" cy="1270000"/>
                        </a:xfrm>
                        <a:custGeom>
                          <a:avLst/>
                          <a:gdLst/>
                          <a:ahLst/>
                          <a:cxnLst>
                            <a:cxn ang="0">
                              <a:pos x="wd2" y="hd2"/>
                            </a:cxn>
                            <a:cxn ang="5400000">
                              <a:pos x="wd2" y="hd2"/>
                            </a:cxn>
                            <a:cxn ang="10800000">
                              <a:pos x="wd2" y="hd2"/>
                            </a:cxn>
                            <a:cxn ang="16200000">
                              <a:pos x="wd2" y="hd2"/>
                            </a:cxn>
                          </a:cxnLst>
                          <a:rect l="0" t="0" r="r" b="b"/>
                          <a:pathLst>
                            <a:path w="21600" h="21600" extrusionOk="0">
                              <a:moveTo>
                                <a:pt x="11237"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41739125" id="officeArt object" o:spid="_x0000_s1026" alt="Connector: Elbow 10" style="position:absolute;margin-left:34pt;margin-top:6.95pt;width:103.85pt;height:100pt;flip:x;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" path="m11237,l,,,21600r21600,e" filled="f" strokecolor="#367da2" strokeweight="1pt">
                <v:stroke endarrow="block" miterlimit="4" joinstyle="miter"/>
                <v:path arrowok="t" o:extrusionok="f" o:connecttype="custom" o:connectlocs="659448,635000;659448,635000;659448,635000;659448,635000" o:connectangles="0,90,180,270"/>
                <w10:wrap anchory="line"/>
              </v:shape>
            </w:pict>
          </mc:Fallback>
        </mc:AlternateContent>
      </w:r>
      <w:r w:rsidRPr="00FB05A2">
        <w:t>work_task_id</w:t>
      </w:r>
      <w:r>
        <w:rPr>
          <w:u w:val="single"/>
        </w:rPr>
        <w:t>,</w:t>
      </w:r>
    </w:p>
    <w:p w14:paraId="61901D53" w14:textId="2C9F6701" w:rsidR="005E0975" w:rsidRPr="00FB05A2" w:rsidRDefault="00AC2E9D">
      <w:pPr>
        <w:pStyle w:val="BodyA"/>
        <w:ind w:left="360"/>
        <w:rPr>
          <w:rFonts w:ascii="Arial Unicode MS" w:hAnsi="Arial Unicode MS"/>
        </w:rPr>
      </w:pPr>
      <w:r w:rsidRPr="00FB05A2">
        <w:rPr>
          <w:noProof/>
        </w:rPr>
        <mc:AlternateContent>
          <mc:Choice Requires="wps">
            <w:drawing>
              <wp:anchor distT="0" distB="0" distL="0" distR="0" simplePos="0" relativeHeight="251661312" behindDoc="0" locked="0" layoutInCell="1" allowOverlap="1" wp14:anchorId="438B085D" wp14:editId="1D121657">
                <wp:simplePos x="0" y="0"/>
                <wp:positionH relativeFrom="column">
                  <wp:posOffset>360680</wp:posOffset>
                </wp:positionH>
                <wp:positionV relativeFrom="line">
                  <wp:posOffset>61595</wp:posOffset>
                </wp:positionV>
                <wp:extent cx="1236980" cy="1899920"/>
                <wp:effectExtent l="25400" t="0" r="7620" b="81280"/>
                <wp:wrapNone/>
                <wp:docPr id="1073741832" name="officeArt object" descr="Connector: Elbow 8"/>
                <wp:cNvGraphicFramePr/>
                <a:graphic xmlns:a="http://schemas.openxmlformats.org/drawingml/2006/main">
                  <a:graphicData uri="http://schemas.microsoft.com/office/word/2010/wordprocessingShape">
                    <wps:wsp>
                      <wps:cNvSpPr/>
                      <wps:spPr>
                        <a:xfrm flipH="1">
                          <a:off x="0" y="0"/>
                          <a:ext cx="1236980" cy="1899920"/>
                        </a:xfrm>
                        <a:custGeom>
                          <a:avLst/>
                          <a:gdLst/>
                          <a:ahLst/>
                          <a:cxnLst>
                            <a:cxn ang="0">
                              <a:pos x="wd2" y="hd2"/>
                            </a:cxn>
                            <a:cxn ang="5400000">
                              <a:pos x="wd2" y="hd2"/>
                            </a:cxn>
                            <a:cxn ang="10800000">
                              <a:pos x="wd2" y="hd2"/>
                            </a:cxn>
                            <a:cxn ang="16200000">
                              <a:pos x="wd2" y="hd2"/>
                            </a:cxn>
                          </a:cxnLst>
                          <a:rect l="0" t="0" r="r" b="b"/>
                          <a:pathLst>
                            <a:path w="21600" h="21600" extrusionOk="0">
                              <a:moveTo>
                                <a:pt x="11252"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3CE09F9B" id="officeArt object" o:spid="_x0000_s1026" alt="Connector: Elbow 8" style="position:absolute;margin-left:28.4pt;margin-top:4.85pt;width:97.4pt;height:149.6pt;flip:x;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" path="m11252,l,,,21600r21600,e" filled="f" strokecolor="#367da2" strokeweight="1pt">
                <v:stroke endarrow="block" miterlimit="4" joinstyle="miter"/>
                <v:path arrowok="t" o:extrusionok="f" o:connecttype="custom" o:connectlocs="618490,949960;618490,949960;618490,949960;618490,949960" o:connectangles="0,90,180,270"/>
                <w10:wrap anchory="line"/>
              </v:shape>
            </w:pict>
          </mc:Fallback>
        </mc:AlternateContent>
      </w:r>
      <w:r w:rsidRPr="00FB05A2">
        <w:t>mechanic_id</w:t>
      </w:r>
      <w:r w:rsidR="008373D2">
        <w:t>,</w:t>
      </w:r>
    </w:p>
    <w:p w14:paraId="70C1D191" w14:textId="77777777" w:rsidR="005E0975" w:rsidRDefault="00AC2E9D">
      <w:pPr>
        <w:pStyle w:val="BodyA"/>
        <w:ind w:left="360"/>
      </w:pPr>
      <w:r>
        <w:t>start_date,</w:t>
      </w:r>
    </w:p>
    <w:p w14:paraId="56918E67" w14:textId="77777777" w:rsidR="005E0975" w:rsidRDefault="00AC2E9D">
      <w:pPr>
        <w:pStyle w:val="BodyA"/>
        <w:ind w:left="360"/>
      </w:pPr>
      <w:r>
        <w:t>end_date)</w:t>
      </w:r>
    </w:p>
    <w:p w14:paraId="2910E075" w14:textId="77777777" w:rsidR="005E0975" w:rsidRDefault="005E0975">
      <w:pPr>
        <w:pStyle w:val="BodyA"/>
        <w:ind w:left="360"/>
        <w:rPr>
          <w:rFonts w:ascii="Arial Unicode MS" w:hAnsi="Arial Unicode MS"/>
          <w:u w:val="single"/>
        </w:rPr>
      </w:pPr>
    </w:p>
    <w:p w14:paraId="077FB695" w14:textId="25B4A592" w:rsidR="005E0975" w:rsidRDefault="00AC2E9D">
      <w:pPr>
        <w:pStyle w:val="BodyA"/>
        <w:ind w:left="360"/>
      </w:pPr>
      <w:r>
        <w:rPr>
          <w:rFonts w:ascii="Helvetica Neue" w:hAnsi="Helvetica Neue"/>
          <w:b/>
          <w:bCs/>
        </w:rPr>
        <w:t>work_tasks</w:t>
      </w:r>
      <w:r w:rsidR="008373D2">
        <w:rPr>
          <w:rFonts w:ascii="Helvetica Neue" w:hAnsi="Helvetica Neue"/>
          <w:b/>
          <w:bCs/>
        </w:rPr>
        <w:t xml:space="preserve"> </w:t>
      </w:r>
      <w:r>
        <w:t>(</w:t>
      </w:r>
    </w:p>
    <w:p w14:paraId="498C2FF2" w14:textId="77777777" w:rsidR="005E0975" w:rsidRDefault="00AC2E9D">
      <w:pPr>
        <w:pStyle w:val="BodyA"/>
        <w:ind w:left="360"/>
      </w:pPr>
      <w:r>
        <w:rPr>
          <w:u w:val="single"/>
        </w:rPr>
        <w:t>id</w:t>
      </w:r>
      <w:r>
        <w:t>,</w:t>
      </w:r>
    </w:p>
    <w:p w14:paraId="22182B23" w14:textId="6B869DA6" w:rsidR="005E0975" w:rsidRDefault="00AC2E9D">
      <w:pPr>
        <w:pStyle w:val="BodyA"/>
        <w:ind w:left="360"/>
      </w:pPr>
      <w:r>
        <w:t>name)</w:t>
      </w:r>
    </w:p>
    <w:p w14:paraId="143B977D" w14:textId="77777777" w:rsidR="005E0975" w:rsidRDefault="005E0975">
      <w:pPr>
        <w:pStyle w:val="BodyA"/>
        <w:ind w:left="360"/>
      </w:pPr>
    </w:p>
    <w:p w14:paraId="4D2F4B9C" w14:textId="1E40879D" w:rsidR="005E0975" w:rsidRDefault="00AC2E9D">
      <w:pPr>
        <w:pStyle w:val="BodyA"/>
        <w:ind w:left="360"/>
      </w:pPr>
      <w:r>
        <w:rPr>
          <w:rFonts w:ascii="Helvetica Neue" w:hAnsi="Helvetica Neue"/>
          <w:b/>
          <w:bCs/>
        </w:rPr>
        <w:t>mechanics</w:t>
      </w:r>
      <w:r w:rsidR="008373D2">
        <w:rPr>
          <w:rFonts w:ascii="Helvetica Neue" w:hAnsi="Helvetica Neue"/>
          <w:b/>
          <w:bCs/>
        </w:rPr>
        <w:t xml:space="preserve"> </w:t>
      </w:r>
      <w:r>
        <w:t>(</w:t>
      </w:r>
    </w:p>
    <w:p w14:paraId="2A74782A" w14:textId="77777777" w:rsidR="005E0975" w:rsidRDefault="00AC2E9D">
      <w:pPr>
        <w:pStyle w:val="BodyA"/>
        <w:ind w:left="360"/>
      </w:pPr>
      <w:r>
        <w:rPr>
          <w:u w:val="single"/>
        </w:rPr>
        <w:t>id</w:t>
      </w:r>
      <w:r>
        <w:t>,</w:t>
      </w:r>
    </w:p>
    <w:p w14:paraId="5132AA97" w14:textId="77777777" w:rsidR="005E0975" w:rsidRDefault="00AC2E9D">
      <w:pPr>
        <w:pStyle w:val="BodyA"/>
        <w:ind w:left="360"/>
      </w:pPr>
      <w:r>
        <w:t>f_name,</w:t>
      </w:r>
    </w:p>
    <w:p w14:paraId="38FD4F82" w14:textId="189B3231" w:rsidR="005E0975" w:rsidRDefault="00AC2E9D">
      <w:pPr>
        <w:pStyle w:val="BodyA"/>
        <w:ind w:left="360"/>
      </w:pPr>
      <w:r>
        <w:t>l_name)</w:t>
      </w:r>
    </w:p>
    <w:p w14:paraId="68E01301" w14:textId="77777777" w:rsidR="005E0975" w:rsidRDefault="005E0975">
      <w:pPr>
        <w:pStyle w:val="BodyA"/>
        <w:ind w:left="360"/>
      </w:pPr>
    </w:p>
    <w:p w14:paraId="7745F2F7" w14:textId="77777777" w:rsidR="005E0975" w:rsidRDefault="005E0975">
      <w:pPr>
        <w:pStyle w:val="BodyA"/>
        <w:ind w:left="360"/>
      </w:pPr>
    </w:p>
    <w:p w14:paraId="5186D342" w14:textId="77777777" w:rsidR="005E0975" w:rsidRDefault="005E0975">
      <w:pPr>
        <w:pStyle w:val="BodyA"/>
        <w:ind w:left="360"/>
      </w:pPr>
    </w:p>
    <w:p w14:paraId="3C63699D" w14:textId="77777777" w:rsidR="005E0975" w:rsidRDefault="005E0975">
      <w:pPr>
        <w:pStyle w:val="BodyA"/>
        <w:ind w:left="360"/>
      </w:pPr>
    </w:p>
    <w:p w14:paraId="4CD76F52" w14:textId="77777777" w:rsidR="005E0975" w:rsidRDefault="005E0975">
      <w:pPr>
        <w:pStyle w:val="BodyA"/>
        <w:ind w:left="360"/>
      </w:pPr>
    </w:p>
    <w:p w14:paraId="7FD67AF8" w14:textId="77777777" w:rsidR="005E0975" w:rsidRDefault="005E0975">
      <w:pPr>
        <w:pStyle w:val="BodyA"/>
        <w:ind w:left="360"/>
        <w:rPr>
          <w:rFonts w:ascii="Arial Unicode MS" w:hAnsi="Arial Unicode MS"/>
        </w:rPr>
      </w:pPr>
    </w:p>
    <w:p w14:paraId="623888A8" w14:textId="77777777" w:rsidR="005E0975" w:rsidRDefault="005E0975">
      <w:pPr>
        <w:pStyle w:val="BodyA"/>
      </w:pPr>
    </w:p>
    <w:p w14:paraId="2DDF8BF2" w14:textId="77777777" w:rsidR="005E0975" w:rsidRDefault="005E0975">
      <w:pPr>
        <w:pStyle w:val="BodyA"/>
      </w:pPr>
    </w:p>
    <w:p w14:paraId="74088081" w14:textId="77777777" w:rsidR="005E0975" w:rsidRDefault="005E0975">
      <w:pPr>
        <w:pStyle w:val="BodyA"/>
      </w:pPr>
    </w:p>
    <w:p w14:paraId="0536BA8B" w14:textId="77777777" w:rsidR="005E0975" w:rsidRDefault="005E0975">
      <w:pPr>
        <w:pStyle w:val="BodyA"/>
        <w:sectPr w:rsidR="005E0975">
          <w:type w:val="continuous"/>
          <w:pgSz w:w="12240" w:h="15840"/>
          <w:pgMar w:top="1440" w:right="1195" w:bottom="1440" w:left="1195" w:header="720" w:footer="1037" w:gutter="0"/>
          <w:cols w:num="2" w:space="737"/>
        </w:sectPr>
      </w:pPr>
    </w:p>
    <w:p w14:paraId="1F9F2CB5" w14:textId="77777777" w:rsidR="005E0975" w:rsidRDefault="005E0975">
      <w:pPr>
        <w:pStyle w:val="Body2"/>
        <w:ind w:left="360"/>
      </w:pPr>
    </w:p>
    <w:sectPr w:rsidR="005E0975">
      <w:type w:val="continuous"/>
      <w:pgSz w:w="12240" w:h="15840"/>
      <w:pgMar w:top="1440" w:right="1195" w:bottom="1800" w:left="1195" w:header="720" w:footer="10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89F73" w14:textId="77777777" w:rsidR="0069775D" w:rsidRDefault="0069775D">
      <w:r>
        <w:separator/>
      </w:r>
    </w:p>
  </w:endnote>
  <w:endnote w:type="continuationSeparator" w:id="0">
    <w:p w14:paraId="6F088E67" w14:textId="77777777" w:rsidR="0069775D" w:rsidRDefault="00697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Light">
    <w:panose1 w:val="02000403000000020004"/>
    <w:charset w:val="00"/>
    <w:family w:val="auto"/>
    <w:pitch w:val="variable"/>
    <w:sig w:usb0="A00002FF" w:usb1="5000205B" w:usb2="00000002" w:usb3="00000000" w:csb0="00000007"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Neue UltraLight">
    <w:panose1 w:val="02000206000000020004"/>
    <w:charset w:val="00"/>
    <w:family w:val="auto"/>
    <w:pitch w:val="variable"/>
    <w:sig w:usb0="A00002FF" w:usb1="5000205B" w:usb2="00000002" w:usb3="00000000" w:csb0="0000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49F95" w14:textId="77777777" w:rsidR="005E0975" w:rsidRDefault="00AC2E9D">
    <w:pPr>
      <w:pStyle w:val="Body"/>
    </w:pPr>
    <w:r>
      <w:rPr>
        <w:color w:val="85B9C9"/>
        <w:u w:color="85B9C9"/>
      </w:rPr>
      <w:t xml:space="preserve"> </w:t>
    </w:r>
    <w:r>
      <w:rPr>
        <w:rFonts w:ascii="Helvetica Neue UltraLight" w:hAnsi="Helvetica Neue UltraLight"/>
        <w:color w:val="85B9C9"/>
        <w:sz w:val="20"/>
        <w:szCs w:val="20"/>
        <w:u w:color="85B9C9"/>
      </w:rPr>
      <w:t xml:space="preserve">pg. </w:t>
    </w:r>
    <w:r>
      <w:rPr>
        <w:color w:val="85B9C9"/>
        <w:sz w:val="20"/>
        <w:szCs w:val="20"/>
        <w:u w:color="85B9C9"/>
      </w:rPr>
      <w:fldChar w:fldCharType="begin"/>
    </w:r>
    <w:r>
      <w:rPr>
        <w:color w:val="85B9C9"/>
        <w:sz w:val="20"/>
        <w:szCs w:val="20"/>
        <w:u w:color="85B9C9"/>
      </w:rPr>
      <w:instrText xml:space="preserve"> PAGE </w:instrText>
    </w:r>
    <w:r>
      <w:rPr>
        <w:color w:val="85B9C9"/>
        <w:sz w:val="20"/>
        <w:szCs w:val="20"/>
        <w:u w:color="85B9C9"/>
      </w:rPr>
      <w:fldChar w:fldCharType="separate"/>
    </w:r>
    <w:r w:rsidR="00B92037">
      <w:rPr>
        <w:noProof/>
        <w:color w:val="85B9C9"/>
        <w:sz w:val="20"/>
        <w:szCs w:val="20"/>
        <w:u w:color="85B9C9"/>
      </w:rPr>
      <w:t>1</w:t>
    </w:r>
    <w:r>
      <w:rPr>
        <w:color w:val="85B9C9"/>
        <w:sz w:val="20"/>
        <w:szCs w:val="20"/>
        <w:u w:color="85B9C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5E5C6" w14:textId="77777777" w:rsidR="0069775D" w:rsidRDefault="0069775D">
      <w:r>
        <w:separator/>
      </w:r>
    </w:p>
  </w:footnote>
  <w:footnote w:type="continuationSeparator" w:id="0">
    <w:p w14:paraId="1BEEF804" w14:textId="77777777" w:rsidR="0069775D" w:rsidRDefault="00697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8CAE1" w14:textId="77777777" w:rsidR="005E0975" w:rsidRDefault="00AC2E9D">
    <w:pPr>
      <w:pStyle w:val="Body"/>
    </w:pPr>
    <w:r>
      <w:rPr>
        <w:noProof/>
      </w:rPr>
      <mc:AlternateContent>
        <mc:Choice Requires="wps">
          <w:drawing>
            <wp:anchor distT="152400" distB="152400" distL="152400" distR="152400" simplePos="0" relativeHeight="251658240" behindDoc="1" locked="0" layoutInCell="1" allowOverlap="1" wp14:anchorId="01B34D29" wp14:editId="56A3DEEE">
              <wp:simplePos x="0" y="0"/>
              <wp:positionH relativeFrom="page">
                <wp:posOffset>761999</wp:posOffset>
              </wp:positionH>
              <wp:positionV relativeFrom="page">
                <wp:posOffset>723900</wp:posOffset>
              </wp:positionV>
              <wp:extent cx="6249426" cy="2"/>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flipV="1">
                        <a:off x="0" y="0"/>
                        <a:ext cx="6249426" cy="2"/>
                      </a:xfrm>
                      <a:prstGeom prst="line">
                        <a:avLst/>
                      </a:prstGeom>
                      <a:noFill/>
                      <a:ln w="38100" cap="flat">
                        <a:solidFill>
                          <a:srgbClr val="367DA2"/>
                        </a:solidFill>
                        <a:prstDash val="solid"/>
                        <a:miter lim="400000"/>
                      </a:ln>
                      <a:effectLst/>
                    </wps:spPr>
                    <wps:bodyPr/>
                  </wps:wsp>
                </a:graphicData>
              </a:graphic>
            </wp:anchor>
          </w:drawing>
        </mc:Choice>
        <mc:Fallback>
          <w:pict>
            <v:line id="_x0000_s1031"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67AC43C7" wp14:editId="56B108AD">
              <wp:simplePos x="0" y="0"/>
              <wp:positionH relativeFrom="page">
                <wp:posOffset>761999</wp:posOffset>
              </wp:positionH>
              <wp:positionV relativeFrom="page">
                <wp:posOffset>9169401</wp:posOffset>
              </wp:positionV>
              <wp:extent cx="6248401" cy="4"/>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6248401" cy="4"/>
                      </a:xfrm>
                      <a:prstGeom prst="line">
                        <a:avLst/>
                      </a:prstGeom>
                      <a:noFill/>
                      <a:ln w="12700" cap="flat">
                        <a:solidFill>
                          <a:srgbClr val="367DA2"/>
                        </a:solidFill>
                        <a:prstDash val="solid"/>
                        <a:miter lim="400000"/>
                      </a:ln>
                      <a:effectLst/>
                    </wps:spPr>
                    <wps:bodyPr/>
                  </wps:wsp>
                </a:graphicData>
              </a:graphic>
            </wp:anchor>
          </w:drawing>
        </mc:Choice>
        <mc:Fallback>
          <w:pict>
            <v:line id="_x0000_s1032"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60288" behindDoc="1" locked="0" layoutInCell="1" allowOverlap="1" wp14:anchorId="60A6B774" wp14:editId="76D8B87A">
              <wp:simplePos x="0" y="0"/>
              <wp:positionH relativeFrom="page">
                <wp:posOffset>203835</wp:posOffset>
              </wp:positionH>
              <wp:positionV relativeFrom="page">
                <wp:posOffset>264795</wp:posOffset>
              </wp:positionV>
              <wp:extent cx="7364729" cy="9528810"/>
              <wp:effectExtent l="0" t="0" r="0" b="0"/>
              <wp:wrapNone/>
              <wp:docPr id="1073741827" name="officeArt object" descr="Rectangle 452"/>
              <wp:cNvGraphicFramePr/>
              <a:graphic xmlns:a="http://schemas.openxmlformats.org/drawingml/2006/main">
                <a:graphicData uri="http://schemas.microsoft.com/office/word/2010/wordprocessingShape">
                  <wps:wsp>
                    <wps:cNvSpPr/>
                    <wps:spPr>
                      <a:xfrm>
                        <a:off x="0" y="0"/>
                        <a:ext cx="7364729" cy="9528810"/>
                      </a:xfrm>
                      <a:prstGeom prst="rect">
                        <a:avLst/>
                      </a:prstGeom>
                      <a:noFill/>
                      <a:ln w="15875" cap="flat">
                        <a:solidFill>
                          <a:srgbClr val="8F7D62"/>
                        </a:solidFill>
                        <a:prstDash val="solid"/>
                        <a:round/>
                      </a:ln>
                      <a:effectLst/>
                    </wps:spPr>
                    <wps:bodyPr/>
                  </wps:wsp>
                </a:graphicData>
              </a:graphic>
            </wp:anchor>
          </w:drawing>
        </mc:Choice>
        <mc:Fallback>
          <w:pict>
            <v:rect id="_x0000_s1033" style="visibility:visible;position:absolute;margin-left:16.1pt;margin-top:20.9pt;width:579.9pt;height:750.3pt;z-index:-251656192;mso-position-horizontal:absolute;mso-position-horizontal-relative:page;mso-position-vertical:absolute;mso-position-vertical-relative:page;mso-wrap-distance-left:12.0pt;mso-wrap-distance-top:12.0pt;mso-wrap-distance-right:12.0pt;mso-wrap-distance-bottom:12.0pt;">
              <v:fill on="f"/>
              <v:stroke filltype="solid" color="#8F7D62" opacity="100.0%" weight="1.2pt" dashstyle="solid" endcap="flat" joinstyle="round" linestyle="single" startarrow="none" startarrowwidth="medium" startarrowlength="medium" endarrow="none" endarrowwidth="medium" endarrowlength="medium"/>
              <w10:wrap type="none" side="bothSides"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46F34AE"/>
    <w:multiLevelType w:val="hybridMultilevel"/>
    <w:tmpl w:val="441C5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651670"/>
    <w:multiLevelType w:val="hybridMultilevel"/>
    <w:tmpl w:val="D898FF8E"/>
    <w:styleLink w:val="ImportedStyle3"/>
    <w:lvl w:ilvl="0" w:tplc="77FA0F54">
      <w:start w:val="1"/>
      <w:numFmt w:val="bullet"/>
      <w:lvlText w:val="•"/>
      <w:lvlJc w:val="left"/>
      <w:pPr>
        <w:ind w:left="36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3DC1CB4">
      <w:start w:val="1"/>
      <w:numFmt w:val="bullet"/>
      <w:lvlText w:val="•"/>
      <w:lvlJc w:val="left"/>
      <w:pPr>
        <w:ind w:left="108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AA2E986">
      <w:start w:val="1"/>
      <w:numFmt w:val="bullet"/>
      <w:lvlText w:val="•"/>
      <w:lvlJc w:val="left"/>
      <w:pPr>
        <w:ind w:left="180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EB6A2B6">
      <w:start w:val="1"/>
      <w:numFmt w:val="bullet"/>
      <w:lvlText w:val="•"/>
      <w:lvlJc w:val="left"/>
      <w:pPr>
        <w:ind w:left="252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1BE1452">
      <w:start w:val="1"/>
      <w:numFmt w:val="bullet"/>
      <w:lvlText w:val="•"/>
      <w:lvlJc w:val="left"/>
      <w:pPr>
        <w:ind w:left="324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CACE1C8">
      <w:start w:val="1"/>
      <w:numFmt w:val="bullet"/>
      <w:lvlText w:val="•"/>
      <w:lvlJc w:val="left"/>
      <w:pPr>
        <w:ind w:left="396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ACA7496">
      <w:start w:val="1"/>
      <w:numFmt w:val="bullet"/>
      <w:lvlText w:val="•"/>
      <w:lvlJc w:val="left"/>
      <w:pPr>
        <w:ind w:left="468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E364220">
      <w:start w:val="1"/>
      <w:numFmt w:val="bullet"/>
      <w:lvlText w:val="•"/>
      <w:lvlJc w:val="left"/>
      <w:pPr>
        <w:ind w:left="540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D9C60FC">
      <w:start w:val="1"/>
      <w:numFmt w:val="bullet"/>
      <w:lvlText w:val="•"/>
      <w:lvlJc w:val="left"/>
      <w:pPr>
        <w:ind w:left="612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15:restartNumberingAfterBreak="0">
    <w:nsid w:val="071025D1"/>
    <w:multiLevelType w:val="hybridMultilevel"/>
    <w:tmpl w:val="1E446A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07591DB5"/>
    <w:multiLevelType w:val="hybridMultilevel"/>
    <w:tmpl w:val="A38A7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CF208E"/>
    <w:multiLevelType w:val="hybridMultilevel"/>
    <w:tmpl w:val="3AD08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CF0C50"/>
    <w:multiLevelType w:val="hybridMultilevel"/>
    <w:tmpl w:val="D898FF8E"/>
    <w:numStyleLink w:val="ImportedStyle3"/>
  </w:abstractNum>
  <w:abstractNum w:abstractNumId="14" w15:restartNumberingAfterBreak="0">
    <w:nsid w:val="226F3B91"/>
    <w:multiLevelType w:val="hybridMultilevel"/>
    <w:tmpl w:val="B4083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F01DEE"/>
    <w:multiLevelType w:val="hybridMultilevel"/>
    <w:tmpl w:val="EAB49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5F4C52"/>
    <w:multiLevelType w:val="hybridMultilevel"/>
    <w:tmpl w:val="771C1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AD31A0"/>
    <w:multiLevelType w:val="hybridMultilevel"/>
    <w:tmpl w:val="F5DE0D8E"/>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C010B36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B92C4C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B22FE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8FCE3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962C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65CB1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0EA31C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E4052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5EA04A1"/>
    <w:multiLevelType w:val="hybridMultilevel"/>
    <w:tmpl w:val="6F9AF04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915BDD"/>
    <w:multiLevelType w:val="hybridMultilevel"/>
    <w:tmpl w:val="FF8C32FC"/>
    <w:numStyleLink w:val="ImportedStyle1"/>
  </w:abstractNum>
  <w:abstractNum w:abstractNumId="20" w15:restartNumberingAfterBreak="0">
    <w:nsid w:val="577736DA"/>
    <w:multiLevelType w:val="hybridMultilevel"/>
    <w:tmpl w:val="EC4A59FA"/>
    <w:styleLink w:val="ImportedStyle2"/>
    <w:lvl w:ilvl="0" w:tplc="4760833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E2B9A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AC2082">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73FCE54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C98963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CC14F8">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F556645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7E2B3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CEA4512">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92E7428"/>
    <w:multiLevelType w:val="hybridMultilevel"/>
    <w:tmpl w:val="0BFAD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C635AF"/>
    <w:multiLevelType w:val="hybridMultilevel"/>
    <w:tmpl w:val="EC4A59FA"/>
    <w:numStyleLink w:val="ImportedStyle2"/>
  </w:abstractNum>
  <w:abstractNum w:abstractNumId="23" w15:restartNumberingAfterBreak="0">
    <w:nsid w:val="71E24743"/>
    <w:multiLevelType w:val="hybridMultilevel"/>
    <w:tmpl w:val="4E243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244EBD"/>
    <w:multiLevelType w:val="hybridMultilevel"/>
    <w:tmpl w:val="FF8C32FC"/>
    <w:styleLink w:val="ImportedStyle1"/>
    <w:lvl w:ilvl="0" w:tplc="75D4AAD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264F6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3F2CC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B036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D450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06D2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0461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9243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6844F5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7D1315CC"/>
    <w:multiLevelType w:val="hybridMultilevel"/>
    <w:tmpl w:val="ECA6321C"/>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4A00698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C9273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DBEA05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BBEBB0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E8C04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C02BEA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14C279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24EB27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4"/>
  </w:num>
  <w:num w:numId="2">
    <w:abstractNumId w:val="19"/>
  </w:num>
  <w:num w:numId="3">
    <w:abstractNumId w:val="20"/>
  </w:num>
  <w:num w:numId="4">
    <w:abstractNumId w:val="22"/>
  </w:num>
  <w:num w:numId="5">
    <w:abstractNumId w:val="9"/>
  </w:num>
  <w:num w:numId="6">
    <w:abstractNumId w:val="13"/>
  </w:num>
  <w:num w:numId="7">
    <w:abstractNumId w:val="15"/>
  </w:num>
  <w:num w:numId="8">
    <w:abstractNumId w:val="18"/>
  </w:num>
  <w:num w:numId="9">
    <w:abstractNumId w:val="14"/>
  </w:num>
  <w:num w:numId="10">
    <w:abstractNumId w:val="23"/>
  </w:num>
  <w:num w:numId="11">
    <w:abstractNumId w:val="10"/>
  </w:num>
  <w:num w:numId="12">
    <w:abstractNumId w:val="21"/>
  </w:num>
  <w:num w:numId="13">
    <w:abstractNumId w:val="25"/>
  </w:num>
  <w:num w:numId="14">
    <w:abstractNumId w:val="17"/>
  </w:num>
  <w:num w:numId="15">
    <w:abstractNumId w:val="16"/>
  </w:num>
  <w:num w:numId="16">
    <w:abstractNumId w:val="0"/>
  </w:num>
  <w:num w:numId="17">
    <w:abstractNumId w:val="1"/>
  </w:num>
  <w:num w:numId="18">
    <w:abstractNumId w:val="2"/>
  </w:num>
  <w:num w:numId="19">
    <w:abstractNumId w:val="3"/>
  </w:num>
  <w:num w:numId="20">
    <w:abstractNumId w:val="4"/>
  </w:num>
  <w:num w:numId="21">
    <w:abstractNumId w:val="5"/>
  </w:num>
  <w:num w:numId="22">
    <w:abstractNumId w:val="6"/>
  </w:num>
  <w:num w:numId="23">
    <w:abstractNumId w:val="7"/>
  </w:num>
  <w:num w:numId="24">
    <w:abstractNumId w:val="12"/>
  </w:num>
  <w:num w:numId="25">
    <w:abstractNumId w:val="1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975"/>
    <w:rsid w:val="0001702D"/>
    <w:rsid w:val="00020C53"/>
    <w:rsid w:val="000830BE"/>
    <w:rsid w:val="000C68A4"/>
    <w:rsid w:val="00104031"/>
    <w:rsid w:val="00135843"/>
    <w:rsid w:val="00136637"/>
    <w:rsid w:val="00143FC3"/>
    <w:rsid w:val="0017360C"/>
    <w:rsid w:val="00180236"/>
    <w:rsid w:val="001B4CC7"/>
    <w:rsid w:val="001E02BE"/>
    <w:rsid w:val="0020554E"/>
    <w:rsid w:val="002D2EBA"/>
    <w:rsid w:val="002D518D"/>
    <w:rsid w:val="00383278"/>
    <w:rsid w:val="00384F2F"/>
    <w:rsid w:val="003D58AB"/>
    <w:rsid w:val="003F3E42"/>
    <w:rsid w:val="00450A34"/>
    <w:rsid w:val="004A2851"/>
    <w:rsid w:val="004F69FE"/>
    <w:rsid w:val="00510127"/>
    <w:rsid w:val="00521A8A"/>
    <w:rsid w:val="00536643"/>
    <w:rsid w:val="00537DA0"/>
    <w:rsid w:val="005A19B4"/>
    <w:rsid w:val="005D1533"/>
    <w:rsid w:val="005E0975"/>
    <w:rsid w:val="00694F2D"/>
    <w:rsid w:val="0069775D"/>
    <w:rsid w:val="006A686B"/>
    <w:rsid w:val="006B6060"/>
    <w:rsid w:val="006E485B"/>
    <w:rsid w:val="006F572C"/>
    <w:rsid w:val="00737FC2"/>
    <w:rsid w:val="007726B4"/>
    <w:rsid w:val="00773DE4"/>
    <w:rsid w:val="008059A3"/>
    <w:rsid w:val="00824324"/>
    <w:rsid w:val="008373D2"/>
    <w:rsid w:val="00851391"/>
    <w:rsid w:val="00854479"/>
    <w:rsid w:val="00856184"/>
    <w:rsid w:val="008826F6"/>
    <w:rsid w:val="008A3575"/>
    <w:rsid w:val="008B5660"/>
    <w:rsid w:val="008D47D9"/>
    <w:rsid w:val="008D612C"/>
    <w:rsid w:val="008D7138"/>
    <w:rsid w:val="008E5DC2"/>
    <w:rsid w:val="00920432"/>
    <w:rsid w:val="00933397"/>
    <w:rsid w:val="009B1189"/>
    <w:rsid w:val="009C39BC"/>
    <w:rsid w:val="009D2E7E"/>
    <w:rsid w:val="009F661A"/>
    <w:rsid w:val="00A05CAE"/>
    <w:rsid w:val="00AC2E9D"/>
    <w:rsid w:val="00AD5102"/>
    <w:rsid w:val="00AD5285"/>
    <w:rsid w:val="00B05444"/>
    <w:rsid w:val="00B37D2F"/>
    <w:rsid w:val="00B74F0E"/>
    <w:rsid w:val="00B863BF"/>
    <w:rsid w:val="00B92037"/>
    <w:rsid w:val="00BA1532"/>
    <w:rsid w:val="00C75DB3"/>
    <w:rsid w:val="00C95938"/>
    <w:rsid w:val="00CB31E5"/>
    <w:rsid w:val="00CF4DC6"/>
    <w:rsid w:val="00D35E07"/>
    <w:rsid w:val="00D4233A"/>
    <w:rsid w:val="00D77570"/>
    <w:rsid w:val="00D941C2"/>
    <w:rsid w:val="00DF304A"/>
    <w:rsid w:val="00E23C5B"/>
    <w:rsid w:val="00E32A20"/>
    <w:rsid w:val="00E656C7"/>
    <w:rsid w:val="00EB7962"/>
    <w:rsid w:val="00EC076E"/>
    <w:rsid w:val="00EF1575"/>
    <w:rsid w:val="00EF31A1"/>
    <w:rsid w:val="00F1280B"/>
    <w:rsid w:val="00F507A9"/>
    <w:rsid w:val="00F52E5B"/>
    <w:rsid w:val="00FB05A2"/>
    <w:rsid w:val="00FD2C98"/>
    <w:rsid w:val="00FF3A9D"/>
    <w:rsid w:val="00FF6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CCEA"/>
  <w15:docId w15:val="{A5F4F9C1-03C8-4C63-991E-EF042EC9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2"/>
    <w:uiPriority w:val="9"/>
    <w:unhideWhenUsed/>
    <w:qFormat/>
    <w:pPr>
      <w:spacing w:before="200" w:after="140"/>
      <w:outlineLvl w:val="1"/>
    </w:pPr>
    <w:rPr>
      <w:rFonts w:ascii="Helvetica Neue" w:hAnsi="Helvetica Neue" w:cs="Arial Unicode MS"/>
      <w:b/>
      <w:bCs/>
      <w:color w:val="367DA2"/>
      <w:sz w:val="22"/>
      <w:szCs w:val="22"/>
      <w:u w:color="367DA2"/>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Title">
    <w:name w:val="Title"/>
    <w:next w:val="Body2"/>
    <w:uiPriority w:val="10"/>
    <w:qFormat/>
    <w:pPr>
      <w:keepNext/>
      <w:spacing w:line="288" w:lineRule="auto"/>
    </w:pPr>
    <w:rPr>
      <w:rFonts w:ascii="Helvetica Neue UltraLight" w:hAnsi="Helvetica Neue UltraLight" w:cs="Arial Unicode MS"/>
      <w:color w:val="000000"/>
      <w:spacing w:val="16"/>
      <w:sz w:val="56"/>
      <w:szCs w:val="56"/>
      <w:u w:color="000000"/>
      <w14:textOutline w14:w="12700" w14:cap="flat" w14:cmpd="sng" w14:algn="ctr">
        <w14:noFill/>
        <w14:prstDash w14:val="solid"/>
        <w14:miter w14:lim="400000"/>
      </w14:textOutline>
    </w:rPr>
  </w:style>
  <w:style w:type="paragraph" w:customStyle="1" w:styleId="Body2">
    <w:name w:val="Body 2"/>
    <w:pPr>
      <w:suppressAutoHyphens/>
      <w:spacing w:after="180" w:line="288" w:lineRule="auto"/>
    </w:pPr>
    <w:rPr>
      <w:rFonts w:ascii="Helvetica Neue Light" w:hAnsi="Helvetica Neue Light" w:cs="Arial Unicode MS"/>
      <w:color w:val="000000"/>
      <w:u w:color="000000"/>
      <w14:textOutline w14:w="12700" w14:cap="flat" w14:cmpd="sng" w14:algn="ctr">
        <w14:noFill/>
        <w14:prstDash w14:val="solid"/>
        <w14:miter w14:lim="400000"/>
      </w14:textOutline>
    </w:rPr>
  </w:style>
  <w:style w:type="paragraph" w:customStyle="1" w:styleId="BodyA">
    <w:name w:val="Body A"/>
    <w:pPr>
      <w:spacing w:line="312" w:lineRule="auto"/>
    </w:pPr>
    <w:rPr>
      <w:rFonts w:ascii="Helvetica Neue Light" w:hAnsi="Helvetica Neue Light" w:cs="Arial Unicode MS"/>
      <w:color w:val="000000"/>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styleId="BalloonText">
    <w:name w:val="Balloon Text"/>
    <w:basedOn w:val="Normal"/>
    <w:link w:val="BalloonTextChar"/>
    <w:uiPriority w:val="99"/>
    <w:semiHidden/>
    <w:unhideWhenUsed/>
    <w:rsid w:val="003832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278"/>
    <w:rPr>
      <w:rFonts w:ascii="Segoe UI" w:hAnsi="Segoe UI" w:cs="Segoe UI"/>
      <w:sz w:val="18"/>
      <w:szCs w:val="18"/>
    </w:rPr>
  </w:style>
  <w:style w:type="paragraph" w:styleId="NoSpacing">
    <w:name w:val="No Spacing"/>
    <w:uiPriority w:val="1"/>
    <w:qFormat/>
    <w:rsid w:val="00180236"/>
    <w:rPr>
      <w:sz w:val="24"/>
      <w:szCs w:val="24"/>
    </w:rPr>
  </w:style>
  <w:style w:type="paragraph" w:styleId="ListParagraph">
    <w:name w:val="List Paragraph"/>
    <w:basedOn w:val="Normal"/>
    <w:uiPriority w:val="34"/>
    <w:qFormat/>
    <w:rsid w:val="00135843"/>
    <w:pPr>
      <w:ind w:left="720"/>
      <w:contextualSpacing/>
    </w:pPr>
  </w:style>
  <w:style w:type="character" w:styleId="UnresolvedMention">
    <w:name w:val="Unresolved Mention"/>
    <w:basedOn w:val="DefaultParagraphFont"/>
    <w:uiPriority w:val="99"/>
    <w:semiHidden/>
    <w:unhideWhenUsed/>
    <w:rsid w:val="00104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484595">
      <w:bodyDiv w:val="1"/>
      <w:marLeft w:val="0"/>
      <w:marRight w:val="0"/>
      <w:marTop w:val="0"/>
      <w:marBottom w:val="0"/>
      <w:divBdr>
        <w:top w:val="none" w:sz="0" w:space="0" w:color="auto"/>
        <w:left w:val="none" w:sz="0" w:space="0" w:color="auto"/>
        <w:bottom w:val="none" w:sz="0" w:space="0" w:color="auto"/>
        <w:right w:val="none" w:sz="0" w:space="0" w:color="auto"/>
      </w:divBdr>
    </w:div>
    <w:div w:id="1233733569">
      <w:bodyDiv w:val="1"/>
      <w:marLeft w:val="0"/>
      <w:marRight w:val="0"/>
      <w:marTop w:val="0"/>
      <w:marBottom w:val="0"/>
      <w:divBdr>
        <w:top w:val="none" w:sz="0" w:space="0" w:color="auto"/>
        <w:left w:val="none" w:sz="0" w:space="0" w:color="auto"/>
        <w:bottom w:val="none" w:sz="0" w:space="0" w:color="auto"/>
        <w:right w:val="none" w:sz="0" w:space="0" w:color="auto"/>
      </w:divBdr>
      <w:divsChild>
        <w:div w:id="1115294529">
          <w:marLeft w:val="0"/>
          <w:marRight w:val="0"/>
          <w:marTop w:val="0"/>
          <w:marBottom w:val="0"/>
          <w:divBdr>
            <w:top w:val="none" w:sz="0" w:space="0" w:color="auto"/>
            <w:left w:val="none" w:sz="0" w:space="0" w:color="auto"/>
            <w:bottom w:val="none" w:sz="0" w:space="0" w:color="auto"/>
            <w:right w:val="none" w:sz="0" w:space="0" w:color="auto"/>
          </w:divBdr>
          <w:divsChild>
            <w:div w:id="6016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68957">
      <w:bodyDiv w:val="1"/>
      <w:marLeft w:val="0"/>
      <w:marRight w:val="0"/>
      <w:marTop w:val="0"/>
      <w:marBottom w:val="0"/>
      <w:divBdr>
        <w:top w:val="none" w:sz="0" w:space="0" w:color="auto"/>
        <w:left w:val="none" w:sz="0" w:space="0" w:color="auto"/>
        <w:bottom w:val="none" w:sz="0" w:space="0" w:color="auto"/>
        <w:right w:val="none" w:sz="0" w:space="0" w:color="auto"/>
      </w:divBdr>
    </w:div>
    <w:div w:id="2136411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mysql.com/doc/refman/8.0/en/enu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A7A7A7"/>
      </a:dk2>
      <a:lt2>
        <a:srgbClr val="535353"/>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a:ea typeface="Helvetica Neue"/>
        <a:cs typeface="Helvetica Neue"/>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15</Pages>
  <Words>4523</Words>
  <Characters>25784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Fillerup</dc:creator>
  <cp:lastModifiedBy>Fillerup, Heather</cp:lastModifiedBy>
  <cp:revision>59</cp:revision>
  <cp:lastPrinted>2020-05-25T17:38:00Z</cp:lastPrinted>
  <dcterms:created xsi:type="dcterms:W3CDTF">2020-05-06T23:09:00Z</dcterms:created>
  <dcterms:modified xsi:type="dcterms:W3CDTF">2020-05-31T18:47:00Z</dcterms:modified>
</cp:coreProperties>
</file>