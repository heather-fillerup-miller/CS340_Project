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75D17" w14:textId="77777777" w:rsidR="005E0975" w:rsidRDefault="00AC2E9D">
      <w:pPr>
        <w:pStyle w:val="Title"/>
        <w:rPr>
          <w:rFonts w:hint="eastAsia"/>
        </w:rPr>
      </w:pPr>
      <w:r>
        <w:t>mechanics need databases too</w:t>
      </w:r>
    </w:p>
    <w:p w14:paraId="0A8B321F" w14:textId="77777777" w:rsidR="005E0975" w:rsidRDefault="00AC2E9D">
      <w:pPr>
        <w:pStyle w:val="BodyA"/>
        <w:rPr>
          <w:rFonts w:hint="eastAsia"/>
        </w:rPr>
      </w:pPr>
      <w:r>
        <w:t>Prepared by Group 14: Heather Fillerup- Software Developer, Chris Nelson- Software Developer</w:t>
      </w:r>
    </w:p>
    <w:p w14:paraId="190E7EEB" w14:textId="77777777" w:rsidR="005E0975" w:rsidRDefault="00AC2E9D">
      <w:pPr>
        <w:pStyle w:val="BodyA"/>
        <w:rPr>
          <w:rFonts w:hint="eastAsia"/>
        </w:rPr>
      </w:pPr>
      <w:r>
        <w:t xml:space="preserve">CS 340-400: </w:t>
      </w:r>
      <w:proofErr w:type="spellStart"/>
      <w:r>
        <w:t>Spr</w:t>
      </w:r>
      <w:proofErr w:type="spellEnd"/>
      <w:r>
        <w:t xml:space="preserve"> 2020</w:t>
      </w:r>
    </w:p>
    <w:p w14:paraId="5C27C4ED" w14:textId="3ACC4CC2" w:rsidR="005E0975" w:rsidRDefault="00AC2E9D">
      <w:pPr>
        <w:pStyle w:val="BodyA"/>
        <w:rPr>
          <w:rFonts w:hint="eastAsia"/>
        </w:rPr>
      </w:pPr>
      <w:r>
        <w:t xml:space="preserve">Project- Step </w:t>
      </w:r>
      <w:r w:rsidR="001E02BE">
        <w:t>4 Draft</w:t>
      </w:r>
    </w:p>
    <w:p w14:paraId="7CBAA3D7" w14:textId="4FF2B6E8" w:rsidR="005E0975" w:rsidRDefault="00AC2E9D">
      <w:pPr>
        <w:pStyle w:val="BodyA"/>
        <w:rPr>
          <w:rFonts w:hint="eastAsia"/>
        </w:rPr>
      </w:pPr>
      <w:r>
        <w:fldChar w:fldCharType="begin"/>
      </w:r>
      <w:r>
        <w:instrText xml:space="preserve"> DATE \@ "MMMM d, y" </w:instrText>
      </w:r>
      <w:r>
        <w:fldChar w:fldCharType="separate"/>
      </w:r>
      <w:r w:rsidR="008059A3">
        <w:rPr>
          <w:rFonts w:hint="eastAsia"/>
          <w:noProof/>
        </w:rPr>
        <w:t>May 15, 20</w:t>
      </w:r>
      <w:r>
        <w:fldChar w:fldCharType="end"/>
      </w:r>
      <w:r w:rsidR="00510127">
        <w:t>20</w:t>
      </w:r>
    </w:p>
    <w:p w14:paraId="1F2C76F4" w14:textId="1B03AF81" w:rsidR="005E0975" w:rsidRDefault="003D58AB">
      <w:pPr>
        <w:pStyle w:val="BodyA"/>
        <w:rPr>
          <w:rFonts w:hint="eastAsia"/>
        </w:rPr>
      </w:pPr>
      <w:r w:rsidRPr="003D58AB">
        <w:t>http://flip3.engr.oregonstate.edu:5455/home</w:t>
      </w:r>
    </w:p>
    <w:p w14:paraId="6B2C5908" w14:textId="548BAD56" w:rsidR="00180236" w:rsidRDefault="00180236" w:rsidP="004F69FE">
      <w:pPr>
        <w:pStyle w:val="Heading2"/>
        <w:rPr>
          <w:rFonts w:hint="eastAsia"/>
        </w:rPr>
      </w:pPr>
      <w:r w:rsidRPr="00E23C5B">
        <w:t xml:space="preserve">Feedback by </w:t>
      </w:r>
      <w:r>
        <w:t>TA</w:t>
      </w:r>
    </w:p>
    <w:p w14:paraId="54317F4D" w14:textId="59CA3223" w:rsidR="00DF304A" w:rsidRDefault="00DF304A" w:rsidP="00180236">
      <w:pPr>
        <w:pStyle w:val="Body2"/>
        <w:numPr>
          <w:ilvl w:val="0"/>
          <w:numId w:val="12"/>
        </w:numPr>
        <w:rPr>
          <w:rFonts w:hint="eastAsia"/>
        </w:rPr>
      </w:pPr>
      <w:r>
        <w:t>Step 3 Final Feedback</w:t>
      </w:r>
    </w:p>
    <w:p w14:paraId="3BF08C75" w14:textId="77777777" w:rsidR="00DF304A" w:rsidRDefault="00180236" w:rsidP="00DF304A">
      <w:pPr>
        <w:pStyle w:val="Body2"/>
        <w:numPr>
          <w:ilvl w:val="1"/>
          <w:numId w:val="12"/>
        </w:numPr>
        <w:rPr>
          <w:rFonts w:hint="eastAsia"/>
        </w:rPr>
      </w:pPr>
      <w:r>
        <w:t>Great job! Excellent quality so far.</w:t>
      </w:r>
    </w:p>
    <w:p w14:paraId="0EA36F24" w14:textId="77777777" w:rsidR="00DF304A" w:rsidRDefault="00180236" w:rsidP="00180236">
      <w:pPr>
        <w:pStyle w:val="Body2"/>
        <w:numPr>
          <w:ilvl w:val="1"/>
          <w:numId w:val="12"/>
        </w:numPr>
        <w:rPr>
          <w:rFonts w:hint="eastAsia"/>
        </w:rPr>
      </w:pPr>
      <w:r>
        <w:t>Additional comments:</w:t>
      </w:r>
    </w:p>
    <w:p w14:paraId="4523585C" w14:textId="77777777" w:rsidR="00DF304A" w:rsidRDefault="00180236" w:rsidP="00180236">
      <w:pPr>
        <w:pStyle w:val="Body2"/>
        <w:numPr>
          <w:ilvl w:val="2"/>
          <w:numId w:val="12"/>
        </w:numPr>
        <w:rPr>
          <w:rFonts w:hint="eastAsia"/>
        </w:rPr>
      </w:pPr>
      <w:r>
        <w:t xml:space="preserve">To make a 1:M relationship NULLABLE, you should be able to set a </w:t>
      </w:r>
      <w:proofErr w:type="spellStart"/>
      <w:r>
        <w:t>foreign_key</w:t>
      </w:r>
      <w:proofErr w:type="spellEnd"/>
      <w:r>
        <w:t xml:space="preserve"> value (in a 1:M relationship) to NULL at any time.  Currently, this requirement is not met.  </w:t>
      </w:r>
    </w:p>
    <w:p w14:paraId="1F8058F9" w14:textId="77777777" w:rsidR="00DF304A" w:rsidRDefault="00180236" w:rsidP="00180236">
      <w:pPr>
        <w:pStyle w:val="Body2"/>
        <w:numPr>
          <w:ilvl w:val="2"/>
          <w:numId w:val="12"/>
        </w:numPr>
        <w:rPr>
          <w:rFonts w:hint="eastAsia"/>
        </w:rPr>
      </w:pPr>
      <w:r>
        <w:t>(Hint: this requirement is to force you to think about how you would make the proper LEFT JOINS on entities that have optional participation)</w:t>
      </w:r>
    </w:p>
    <w:p w14:paraId="217A3AB0" w14:textId="77777777" w:rsidR="00DF304A" w:rsidRDefault="00180236" w:rsidP="00180236">
      <w:pPr>
        <w:pStyle w:val="Body2"/>
        <w:numPr>
          <w:ilvl w:val="2"/>
          <w:numId w:val="12"/>
        </w:numPr>
        <w:rPr>
          <w:rFonts w:hint="eastAsia"/>
        </w:rPr>
      </w:pPr>
      <w:r>
        <w:t xml:space="preserve">I noticed that you have DELETE buttons for </w:t>
      </w:r>
      <w:proofErr w:type="gramStart"/>
      <w:r>
        <w:t>all of</w:t>
      </w:r>
      <w:proofErr w:type="gramEnd"/>
      <w:r>
        <w:t xml:space="preserve"> your tables. You should take a second and reconsider this. Since some of your </w:t>
      </w:r>
      <w:proofErr w:type="spellStart"/>
      <w:r>
        <w:t>foreign_keys</w:t>
      </w:r>
      <w:proofErr w:type="spellEnd"/>
      <w:r>
        <w:t xml:space="preserve"> are REQUIRED (NOT NULL), what happens when you allow someone using your system to delete an entity that a </w:t>
      </w:r>
      <w:proofErr w:type="spellStart"/>
      <w:r>
        <w:t>foreign_key</w:t>
      </w:r>
      <w:proofErr w:type="spellEnd"/>
      <w:r>
        <w:t xml:space="preserve"> references?</w:t>
      </w:r>
    </w:p>
    <w:p w14:paraId="3D6A19D6" w14:textId="19A9C86A" w:rsidR="00180236" w:rsidRPr="00180236" w:rsidRDefault="00180236" w:rsidP="00DF304A">
      <w:pPr>
        <w:pStyle w:val="Body2"/>
        <w:numPr>
          <w:ilvl w:val="3"/>
          <w:numId w:val="12"/>
        </w:numPr>
        <w:rPr>
          <w:rFonts w:hint="eastAsia"/>
        </w:rPr>
      </w:pPr>
      <w:r>
        <w:t>For example, what would happen if you allowed someone to delete a "</w:t>
      </w:r>
      <w:proofErr w:type="spellStart"/>
      <w:r>
        <w:t>work_task</w:t>
      </w:r>
      <w:proofErr w:type="spellEnd"/>
      <w:r>
        <w:t xml:space="preserve">"?  Since it is required to be "not null" in </w:t>
      </w:r>
      <w:proofErr w:type="spellStart"/>
      <w:r>
        <w:t>work_orders</w:t>
      </w:r>
      <w:proofErr w:type="spellEnd"/>
      <w:r>
        <w:t>, does it delete the whole work order? (Your answer to this question might be "yes", and that is fine. I just wanted you to think more about the implications of allowing certain DELETEs to happen based on your database structure, and future databases you might make.)</w:t>
      </w:r>
    </w:p>
    <w:p w14:paraId="3DED8F76" w14:textId="77777777" w:rsidR="00180236" w:rsidRPr="00180236" w:rsidRDefault="00180236" w:rsidP="00180236">
      <w:pPr>
        <w:pStyle w:val="NoSpacing"/>
      </w:pPr>
    </w:p>
    <w:p w14:paraId="587F0CFA" w14:textId="236B6C74" w:rsidR="00E23C5B" w:rsidRDefault="00E23C5B" w:rsidP="004F69FE">
      <w:pPr>
        <w:pStyle w:val="Heading2"/>
        <w:rPr>
          <w:rFonts w:hint="eastAsia"/>
        </w:rPr>
      </w:pPr>
      <w:r w:rsidRPr="00E23C5B">
        <w:t>Feedback by the peer reviewer</w:t>
      </w:r>
    </w:p>
    <w:p w14:paraId="01D7AAAC" w14:textId="77777777" w:rsidR="00E23C5B" w:rsidRDefault="00E23C5B" w:rsidP="00E23C5B">
      <w:pPr>
        <w:pStyle w:val="Body2"/>
        <w:numPr>
          <w:ilvl w:val="0"/>
          <w:numId w:val="10"/>
        </w:numPr>
        <w:rPr>
          <w:rFonts w:hint="eastAsia"/>
        </w:rPr>
      </w:pPr>
      <w:r>
        <w:t>Does the UI utilize a SELECT for every table in the schema? In other words, data from each table in the schema should be displayed on the UI. Note: it is generally not acceptable for just a single query to join all tables and displays them.</w:t>
      </w:r>
    </w:p>
    <w:p w14:paraId="49BB446D" w14:textId="77777777" w:rsidR="00E23C5B" w:rsidRDefault="00E23C5B" w:rsidP="00E23C5B">
      <w:pPr>
        <w:pStyle w:val="Body2"/>
        <w:numPr>
          <w:ilvl w:val="1"/>
          <w:numId w:val="10"/>
        </w:numPr>
        <w:rPr>
          <w:rFonts w:hint="eastAsia"/>
        </w:rPr>
      </w:pPr>
      <w:proofErr w:type="spellStart"/>
      <w:r>
        <w:t>Honghao</w:t>
      </w:r>
      <w:proofErr w:type="spellEnd"/>
      <w:r>
        <w:t xml:space="preserve"> </w:t>
      </w:r>
      <w:proofErr w:type="gramStart"/>
      <w:r>
        <w:t>Li :</w:t>
      </w:r>
      <w:proofErr w:type="gramEnd"/>
      <w:r>
        <w:t xml:space="preserve"> Yes, I could find all of table inside of UI. But it is a little mess up of structure. I think it will be a good project if you finish </w:t>
      </w:r>
      <w:proofErr w:type="gramStart"/>
      <w:r>
        <w:t>all of</w:t>
      </w:r>
      <w:proofErr w:type="gramEnd"/>
      <w:r>
        <w:t xml:space="preserve"> the features. For now, you already contain </w:t>
      </w:r>
      <w:proofErr w:type="gramStart"/>
      <w:r>
        <w:t>all of</w:t>
      </w:r>
      <w:proofErr w:type="gramEnd"/>
      <w:r>
        <w:t xml:space="preserve"> the tables you have.</w:t>
      </w:r>
    </w:p>
    <w:p w14:paraId="303CEF6E"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 although some of the tables are a bit buried</w:t>
      </w:r>
    </w:p>
    <w:p w14:paraId="2CBA13AC" w14:textId="77777777" w:rsidR="00E23C5B" w:rsidRDefault="00E23C5B" w:rsidP="00E23C5B">
      <w:pPr>
        <w:pStyle w:val="Body2"/>
        <w:numPr>
          <w:ilvl w:val="1"/>
          <w:numId w:val="10"/>
        </w:numPr>
        <w:rPr>
          <w:rFonts w:hint="eastAsia"/>
        </w:rPr>
      </w:pPr>
      <w:r>
        <w:t>David Eaton: Yes</w:t>
      </w:r>
    </w:p>
    <w:p w14:paraId="7991769C" w14:textId="77777777" w:rsidR="00E23C5B" w:rsidRDefault="00E23C5B" w:rsidP="00E23C5B">
      <w:pPr>
        <w:pStyle w:val="Body2"/>
        <w:numPr>
          <w:ilvl w:val="1"/>
          <w:numId w:val="10"/>
        </w:numPr>
        <w:rPr>
          <w:rFonts w:hint="eastAsia"/>
        </w:rPr>
      </w:pPr>
      <w:r>
        <w:t>Joshua Sienkiewicz: Yes</w:t>
      </w:r>
    </w:p>
    <w:p w14:paraId="5C8049AA" w14:textId="77777777" w:rsidR="00E23C5B" w:rsidRDefault="00E23C5B" w:rsidP="00E23C5B">
      <w:pPr>
        <w:pStyle w:val="Body2"/>
        <w:numPr>
          <w:ilvl w:val="0"/>
          <w:numId w:val="10"/>
        </w:numPr>
        <w:rPr>
          <w:rFonts w:hint="eastAsia"/>
        </w:rPr>
      </w:pPr>
      <w:r>
        <w:lastRenderedPageBreak/>
        <w:t>Does at least one SELECT utilize a search/filter with a dynamically populated list of properties?</w:t>
      </w:r>
    </w:p>
    <w:p w14:paraId="4096D680" w14:textId="77777777" w:rsidR="00E23C5B" w:rsidRDefault="00E23C5B" w:rsidP="00E23C5B">
      <w:pPr>
        <w:pStyle w:val="Body2"/>
        <w:numPr>
          <w:ilvl w:val="1"/>
          <w:numId w:val="10"/>
        </w:numPr>
        <w:rPr>
          <w:rFonts w:hint="eastAsia"/>
        </w:rPr>
      </w:pPr>
      <w:proofErr w:type="spellStart"/>
      <w:r>
        <w:t>Honghao</w:t>
      </w:r>
      <w:proofErr w:type="spellEnd"/>
      <w:r>
        <w:t xml:space="preserve"> Li: Yes, </w:t>
      </w:r>
      <w:proofErr w:type="gramStart"/>
      <w:r>
        <w:t>They</w:t>
      </w:r>
      <w:proofErr w:type="gramEnd"/>
      <w:r>
        <w:t xml:space="preserve"> have three search features in the part of cars, customers, and repair.</w:t>
      </w:r>
    </w:p>
    <w:p w14:paraId="75AFBADF"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 Customers is searchable</w:t>
      </w:r>
    </w:p>
    <w:p w14:paraId="71A0FD10" w14:textId="77777777" w:rsidR="00E23C5B" w:rsidRDefault="00E23C5B" w:rsidP="00E23C5B">
      <w:pPr>
        <w:pStyle w:val="Body2"/>
        <w:numPr>
          <w:ilvl w:val="1"/>
          <w:numId w:val="10"/>
        </w:numPr>
        <w:rPr>
          <w:rFonts w:hint="eastAsia"/>
        </w:rPr>
      </w:pPr>
      <w:r>
        <w:t>David Eaton: Yes</w:t>
      </w:r>
    </w:p>
    <w:p w14:paraId="481938FC" w14:textId="77777777" w:rsidR="00E23C5B" w:rsidRDefault="00E23C5B" w:rsidP="00E23C5B">
      <w:pPr>
        <w:pStyle w:val="Body2"/>
        <w:numPr>
          <w:ilvl w:val="1"/>
          <w:numId w:val="10"/>
        </w:numPr>
        <w:rPr>
          <w:rFonts w:hint="eastAsia"/>
        </w:rPr>
      </w:pPr>
      <w:r>
        <w:t>Joshua Sienkiewicz: Yes</w:t>
      </w:r>
    </w:p>
    <w:p w14:paraId="0AAC043A" w14:textId="77777777" w:rsidR="00E23C5B" w:rsidRDefault="00E23C5B" w:rsidP="00E23C5B">
      <w:pPr>
        <w:pStyle w:val="Body2"/>
        <w:numPr>
          <w:ilvl w:val="0"/>
          <w:numId w:val="10"/>
        </w:numPr>
        <w:rPr>
          <w:rFonts w:hint="eastAsia"/>
        </w:rPr>
      </w:pPr>
      <w:r>
        <w:t>Does the UI implement an INSERT for every table in the schema? In other words, there should be UI input fields that correspond to each table and attribute in that table.</w:t>
      </w:r>
    </w:p>
    <w:p w14:paraId="042ACF09" w14:textId="77777777" w:rsidR="00E23C5B" w:rsidRDefault="00E23C5B" w:rsidP="00E23C5B">
      <w:pPr>
        <w:pStyle w:val="Body2"/>
        <w:numPr>
          <w:ilvl w:val="1"/>
          <w:numId w:val="10"/>
        </w:numPr>
        <w:rPr>
          <w:rFonts w:hint="eastAsia"/>
        </w:rPr>
      </w:pPr>
      <w:proofErr w:type="spellStart"/>
      <w:r>
        <w:t>Honghao</w:t>
      </w:r>
      <w:proofErr w:type="spellEnd"/>
      <w:r>
        <w:t xml:space="preserve"> Li: Yes, all three parts have the part of Add/Insert but placing in the individual model.</w:t>
      </w:r>
    </w:p>
    <w:p w14:paraId="795534F4"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 I believe so</w:t>
      </w:r>
    </w:p>
    <w:p w14:paraId="54DD66AE" w14:textId="77777777" w:rsidR="00E23C5B" w:rsidRDefault="00E23C5B" w:rsidP="00E23C5B">
      <w:pPr>
        <w:pStyle w:val="Body2"/>
        <w:numPr>
          <w:ilvl w:val="1"/>
          <w:numId w:val="10"/>
        </w:numPr>
        <w:rPr>
          <w:rFonts w:hint="eastAsia"/>
        </w:rPr>
      </w:pPr>
      <w:r>
        <w:t>David Eaton: Not clear but can be assumed.</w:t>
      </w:r>
    </w:p>
    <w:p w14:paraId="4CB90CBC" w14:textId="03776D28" w:rsidR="00E23C5B" w:rsidRDefault="00E23C5B" w:rsidP="00E23C5B">
      <w:pPr>
        <w:pStyle w:val="Body2"/>
        <w:numPr>
          <w:ilvl w:val="1"/>
          <w:numId w:val="10"/>
        </w:numPr>
        <w:rPr>
          <w:rFonts w:hint="eastAsia"/>
        </w:rPr>
      </w:pPr>
      <w:r>
        <w:t>Joshua Sienkiewicz: Yes, the current page allows the user to add new Cars, Customers, and Repair orders, which all imply that an INSERT statement would be needed for each table.</w:t>
      </w:r>
    </w:p>
    <w:p w14:paraId="722A54DF" w14:textId="77777777" w:rsidR="00E23C5B" w:rsidRDefault="00E23C5B" w:rsidP="00E23C5B">
      <w:pPr>
        <w:pStyle w:val="Body2"/>
        <w:numPr>
          <w:ilvl w:val="0"/>
          <w:numId w:val="10"/>
        </w:numPr>
        <w:rPr>
          <w:rFonts w:hint="eastAsia"/>
        </w:rPr>
      </w:pPr>
      <w:r>
        <w:t xml:space="preserve">Does each INSERT also add the corresponding FK attributes, including at least one M:M relationship? In other </w:t>
      </w:r>
      <w:proofErr w:type="gramStart"/>
      <w:r>
        <w:t>words</w:t>
      </w:r>
      <w:proofErr w:type="gramEnd"/>
      <w:r>
        <w:t xml:space="preserve"> if there is a M:M relationship between Orders and Products, </w:t>
      </w:r>
      <w:proofErr w:type="spellStart"/>
      <w:r>
        <w:t>INSERTing</w:t>
      </w:r>
      <w:proofErr w:type="spellEnd"/>
      <w:r>
        <w:t xml:space="preserve"> a new Order (e.g. </w:t>
      </w:r>
      <w:proofErr w:type="spellStart"/>
      <w:r>
        <w:t>orderID</w:t>
      </w:r>
      <w:proofErr w:type="spellEnd"/>
      <w:r>
        <w:t xml:space="preserve">, </w:t>
      </w:r>
      <w:proofErr w:type="spellStart"/>
      <w:r>
        <w:t>customerID</w:t>
      </w:r>
      <w:proofErr w:type="spellEnd"/>
      <w:r>
        <w:t xml:space="preserve">, date, total), should also INSERT row(s) in the intersection table, e.g. </w:t>
      </w:r>
      <w:proofErr w:type="spellStart"/>
      <w:r>
        <w:t>OrderDetails</w:t>
      </w:r>
      <w:proofErr w:type="spellEnd"/>
      <w:r>
        <w:t xml:space="preserve"> (</w:t>
      </w:r>
      <w:proofErr w:type="spellStart"/>
      <w:r>
        <w:t>orderID</w:t>
      </w:r>
      <w:proofErr w:type="spellEnd"/>
      <w:r>
        <w:t xml:space="preserve">, </w:t>
      </w:r>
      <w:proofErr w:type="spellStart"/>
      <w:r>
        <w:t>productID</w:t>
      </w:r>
      <w:proofErr w:type="spellEnd"/>
      <w:r>
        <w:t xml:space="preserve">, qty, price and </w:t>
      </w:r>
      <w:proofErr w:type="spellStart"/>
      <w:r>
        <w:t>line_total</w:t>
      </w:r>
      <w:proofErr w:type="spellEnd"/>
      <w:r>
        <w:t>).</w:t>
      </w:r>
    </w:p>
    <w:p w14:paraId="5D06E147" w14:textId="77777777" w:rsidR="00E23C5B" w:rsidRDefault="00E23C5B" w:rsidP="00E23C5B">
      <w:pPr>
        <w:pStyle w:val="Body2"/>
        <w:numPr>
          <w:ilvl w:val="1"/>
          <w:numId w:val="10"/>
        </w:numPr>
        <w:rPr>
          <w:rFonts w:hint="eastAsia"/>
        </w:rPr>
      </w:pPr>
      <w:proofErr w:type="spellStart"/>
      <w:r>
        <w:t>Honghao</w:t>
      </w:r>
      <w:proofErr w:type="spellEnd"/>
      <w:r>
        <w:t xml:space="preserve"> Li: I guess yes. Because there is only one table graph. </w:t>
      </w:r>
      <w:proofErr w:type="gramStart"/>
      <w:r>
        <w:t>So</w:t>
      </w:r>
      <w:proofErr w:type="gramEnd"/>
      <w:r>
        <w:t xml:space="preserve"> whenever something changed, the row of the table will be changed as well. And your M: M relationship is </w:t>
      </w:r>
      <w:proofErr w:type="spellStart"/>
      <w:r>
        <w:t>repair_order</w:t>
      </w:r>
      <w:proofErr w:type="spellEnd"/>
      <w:r>
        <w:t xml:space="preserve"> and </w:t>
      </w:r>
      <w:proofErr w:type="spellStart"/>
      <w:r>
        <w:t>work_tasks</w:t>
      </w:r>
      <w:proofErr w:type="spellEnd"/>
      <w:r>
        <w:t>, I am a little confused probably for you haven't finished yet.</w:t>
      </w:r>
    </w:p>
    <w:p w14:paraId="6BFD3AC8" w14:textId="77777777" w:rsidR="00E23C5B" w:rsidRDefault="00E23C5B" w:rsidP="00E23C5B">
      <w:pPr>
        <w:pStyle w:val="Body2"/>
        <w:numPr>
          <w:ilvl w:val="1"/>
          <w:numId w:val="10"/>
        </w:numPr>
        <w:rPr>
          <w:rFonts w:hint="eastAsia"/>
        </w:rPr>
      </w:pPr>
      <w:r>
        <w:t xml:space="preserve">Paul </w:t>
      </w:r>
      <w:proofErr w:type="spellStart"/>
      <w:r>
        <w:t>Newling</w:t>
      </w:r>
      <w:proofErr w:type="spellEnd"/>
      <w:r>
        <w:t xml:space="preserve">: This isn't made very clear, but it could be assumed so? Hopefully when the full site is up and running it will be a bit </w:t>
      </w:r>
      <w:proofErr w:type="gramStart"/>
      <w:r>
        <w:t>more clear</w:t>
      </w:r>
      <w:proofErr w:type="gramEnd"/>
      <w:r>
        <w:t xml:space="preserve"> that the insert will </w:t>
      </w:r>
      <w:proofErr w:type="spellStart"/>
      <w:r>
        <w:t>effect</w:t>
      </w:r>
      <w:proofErr w:type="spellEnd"/>
      <w:r>
        <w:t xml:space="preserve"> the M:M as well</w:t>
      </w:r>
    </w:p>
    <w:p w14:paraId="6CC4EA43" w14:textId="77777777" w:rsidR="00E23C5B" w:rsidRDefault="00E23C5B" w:rsidP="00E23C5B">
      <w:pPr>
        <w:pStyle w:val="Body2"/>
        <w:numPr>
          <w:ilvl w:val="1"/>
          <w:numId w:val="10"/>
        </w:numPr>
        <w:rPr>
          <w:rFonts w:hint="eastAsia"/>
        </w:rPr>
      </w:pPr>
      <w:r>
        <w:t>David Eaton: Yes</w:t>
      </w:r>
    </w:p>
    <w:p w14:paraId="595C03D9" w14:textId="77777777" w:rsidR="00E23C5B" w:rsidRDefault="00E23C5B" w:rsidP="00E23C5B">
      <w:pPr>
        <w:pStyle w:val="Body2"/>
        <w:numPr>
          <w:ilvl w:val="1"/>
          <w:numId w:val="10"/>
        </w:numPr>
        <w:rPr>
          <w:rFonts w:hint="eastAsia"/>
        </w:rPr>
      </w:pPr>
      <w:r>
        <w:t>Joshua Sienkiewicz: Yes</w:t>
      </w:r>
    </w:p>
    <w:p w14:paraId="3A0C913F" w14:textId="77777777" w:rsidR="00E23C5B" w:rsidRDefault="00E23C5B" w:rsidP="00E23C5B">
      <w:pPr>
        <w:pStyle w:val="Body2"/>
        <w:numPr>
          <w:ilvl w:val="0"/>
          <w:numId w:val="10"/>
        </w:numPr>
        <w:rPr>
          <w:rFonts w:hint="eastAsia"/>
        </w:rPr>
      </w:pPr>
      <w:r>
        <w:t xml:space="preserve">Is there at least one </w:t>
      </w:r>
      <w:proofErr w:type="gramStart"/>
      <w:r>
        <w:t>DELETE</w:t>
      </w:r>
      <w:proofErr w:type="gramEnd"/>
      <w:r>
        <w:t xml:space="preserve"> and does at least one DELETE remove things from a M:M relationship? In other words, if an order is deleted from the Orders table, it should also delete the corresponding rows from the </w:t>
      </w:r>
      <w:proofErr w:type="spellStart"/>
      <w:r>
        <w:t>OrderDetails</w:t>
      </w:r>
      <w:proofErr w:type="spellEnd"/>
      <w:r>
        <w:t xml:space="preserve"> table, BUT it should not delete any Products or Customers.</w:t>
      </w:r>
    </w:p>
    <w:p w14:paraId="0F2CE991" w14:textId="77777777" w:rsidR="00E23C5B" w:rsidRDefault="00E23C5B" w:rsidP="00E23C5B">
      <w:pPr>
        <w:pStyle w:val="Body2"/>
        <w:numPr>
          <w:ilvl w:val="1"/>
          <w:numId w:val="10"/>
        </w:numPr>
        <w:rPr>
          <w:rFonts w:hint="eastAsia"/>
        </w:rPr>
      </w:pPr>
      <w:proofErr w:type="spellStart"/>
      <w:r>
        <w:t>Honghao</w:t>
      </w:r>
      <w:proofErr w:type="spellEnd"/>
      <w:r>
        <w:t xml:space="preserve"> Li: Yes, each row has a delete button so that it's </w:t>
      </w:r>
      <w:proofErr w:type="gramStart"/>
      <w:r>
        <w:t>really clear</w:t>
      </w:r>
      <w:proofErr w:type="gramEnd"/>
      <w:r>
        <w:t xml:space="preserve"> to modify the table.</w:t>
      </w:r>
    </w:p>
    <w:p w14:paraId="490924AF" w14:textId="77777777" w:rsidR="00E23C5B" w:rsidRDefault="00E23C5B" w:rsidP="00E23C5B">
      <w:pPr>
        <w:pStyle w:val="Body2"/>
        <w:numPr>
          <w:ilvl w:val="1"/>
          <w:numId w:val="10"/>
        </w:numPr>
        <w:rPr>
          <w:rFonts w:hint="eastAsia"/>
        </w:rPr>
      </w:pPr>
      <w:r>
        <w:t xml:space="preserve">Paul </w:t>
      </w:r>
      <w:proofErr w:type="spellStart"/>
      <w:r>
        <w:t>Newling</w:t>
      </w:r>
      <w:proofErr w:type="spellEnd"/>
      <w:r>
        <w:t>: Yes</w:t>
      </w:r>
    </w:p>
    <w:p w14:paraId="7ED13293" w14:textId="77777777" w:rsidR="00E23C5B" w:rsidRDefault="00E23C5B" w:rsidP="00E23C5B">
      <w:pPr>
        <w:pStyle w:val="Body2"/>
        <w:numPr>
          <w:ilvl w:val="1"/>
          <w:numId w:val="10"/>
        </w:numPr>
        <w:rPr>
          <w:rFonts w:hint="eastAsia"/>
        </w:rPr>
      </w:pPr>
      <w:r>
        <w:t>David Eaton: Yes</w:t>
      </w:r>
    </w:p>
    <w:p w14:paraId="3A8E2BE9" w14:textId="77777777" w:rsidR="00E23C5B" w:rsidRDefault="00E23C5B" w:rsidP="00E23C5B">
      <w:pPr>
        <w:pStyle w:val="Body2"/>
        <w:numPr>
          <w:ilvl w:val="1"/>
          <w:numId w:val="10"/>
        </w:numPr>
        <w:rPr>
          <w:rFonts w:hint="eastAsia"/>
        </w:rPr>
      </w:pPr>
      <w:r>
        <w:t>Joshua Sienkiewicz: Yes - delete implemented for the "Work Order" item</w:t>
      </w:r>
    </w:p>
    <w:p w14:paraId="7B3762E1" w14:textId="77777777" w:rsidR="00E23C5B" w:rsidRDefault="00E23C5B" w:rsidP="00E23C5B">
      <w:pPr>
        <w:pStyle w:val="Body2"/>
        <w:numPr>
          <w:ilvl w:val="0"/>
          <w:numId w:val="10"/>
        </w:numPr>
        <w:rPr>
          <w:rFonts w:hint="eastAsia"/>
        </w:rPr>
      </w:pPr>
      <w:r>
        <w:t xml:space="preserve">Is there at least one UPDATE for any one entity? In other words, in the case of Products, can </w:t>
      </w:r>
      <w:proofErr w:type="spellStart"/>
      <w:r>
        <w:t>productName</w:t>
      </w:r>
      <w:proofErr w:type="spellEnd"/>
      <w:r>
        <w:t xml:space="preserve">, </w:t>
      </w:r>
      <w:proofErr w:type="spellStart"/>
      <w:r>
        <w:t>listPrice</w:t>
      </w:r>
      <w:proofErr w:type="spellEnd"/>
      <w:r>
        <w:t xml:space="preserve">, </w:t>
      </w:r>
      <w:proofErr w:type="spellStart"/>
      <w:r>
        <w:t>qtyOnHand</w:t>
      </w:r>
      <w:proofErr w:type="spellEnd"/>
      <w:r>
        <w:t xml:space="preserve">, e.g. be updated for a single </w:t>
      </w:r>
      <w:proofErr w:type="spellStart"/>
      <w:r>
        <w:t>ProductID</w:t>
      </w:r>
      <w:proofErr w:type="spellEnd"/>
      <w:r>
        <w:t xml:space="preserve"> record?</w:t>
      </w:r>
    </w:p>
    <w:p w14:paraId="16D95EC2" w14:textId="77777777" w:rsidR="00E23C5B" w:rsidRDefault="00E23C5B" w:rsidP="00E23C5B">
      <w:pPr>
        <w:pStyle w:val="Body2"/>
        <w:numPr>
          <w:ilvl w:val="1"/>
          <w:numId w:val="10"/>
        </w:numPr>
        <w:rPr>
          <w:rFonts w:hint="eastAsia"/>
        </w:rPr>
      </w:pPr>
      <w:proofErr w:type="spellStart"/>
      <w:r>
        <w:lastRenderedPageBreak/>
        <w:t>Honghao</w:t>
      </w:r>
      <w:proofErr w:type="spellEnd"/>
      <w:r>
        <w:t xml:space="preserve"> Li: Yes, each row also has an update button for updating the data. but I think it belongs to the part of the edit.</w:t>
      </w:r>
    </w:p>
    <w:p w14:paraId="2C14E642" w14:textId="77777777" w:rsidR="00E23C5B" w:rsidRDefault="00E23C5B" w:rsidP="00E23C5B">
      <w:pPr>
        <w:pStyle w:val="Body2"/>
        <w:numPr>
          <w:ilvl w:val="1"/>
          <w:numId w:val="10"/>
        </w:numPr>
        <w:rPr>
          <w:rFonts w:hint="eastAsia"/>
        </w:rPr>
      </w:pPr>
      <w:r>
        <w:t xml:space="preserve">Paul </w:t>
      </w:r>
      <w:proofErr w:type="spellStart"/>
      <w:r>
        <w:t>Newling</w:t>
      </w:r>
      <w:proofErr w:type="spellEnd"/>
      <w:r>
        <w:t>: Each section appears to have an update associate with it</w:t>
      </w:r>
    </w:p>
    <w:p w14:paraId="38D24B24" w14:textId="77777777" w:rsidR="00E23C5B" w:rsidRDefault="00E23C5B" w:rsidP="00E23C5B">
      <w:pPr>
        <w:pStyle w:val="Body2"/>
        <w:numPr>
          <w:ilvl w:val="1"/>
          <w:numId w:val="10"/>
        </w:numPr>
        <w:rPr>
          <w:rFonts w:hint="eastAsia"/>
        </w:rPr>
      </w:pPr>
      <w:r>
        <w:t>David Eaton: Yes</w:t>
      </w:r>
    </w:p>
    <w:p w14:paraId="769983C2" w14:textId="77777777" w:rsidR="00E23C5B" w:rsidRDefault="00E23C5B" w:rsidP="00E23C5B">
      <w:pPr>
        <w:pStyle w:val="Body2"/>
        <w:numPr>
          <w:ilvl w:val="1"/>
          <w:numId w:val="10"/>
        </w:numPr>
        <w:rPr>
          <w:rFonts w:hint="eastAsia"/>
        </w:rPr>
      </w:pPr>
      <w:r>
        <w:t>Joshua Sienkiewicz: Yes, also for work orders.</w:t>
      </w:r>
    </w:p>
    <w:p w14:paraId="7A60A7F4" w14:textId="77777777" w:rsidR="00E23C5B" w:rsidRDefault="00E23C5B" w:rsidP="00E23C5B">
      <w:pPr>
        <w:pStyle w:val="Body2"/>
        <w:numPr>
          <w:ilvl w:val="0"/>
          <w:numId w:val="10"/>
        </w:numPr>
        <w:rPr>
          <w:rFonts w:hint="eastAsia"/>
        </w:rPr>
      </w:pPr>
      <w:r>
        <w:t xml:space="preserve">Is at least one relationship </w:t>
      </w:r>
      <w:proofErr w:type="spellStart"/>
      <w:r>
        <w:t>NULLable</w:t>
      </w:r>
      <w:proofErr w:type="spellEnd"/>
      <w:r>
        <w:t xml:space="preserve">? In other words, there should be at least one optional relationship, e.g. having an Employee might be optional for any Order. </w:t>
      </w:r>
      <w:proofErr w:type="gramStart"/>
      <w:r>
        <w:t>Thus</w:t>
      </w:r>
      <w:proofErr w:type="gramEnd"/>
      <w:r>
        <w:t xml:space="preserve"> it should be feasible to edit an Order and change the value of Employee to be empty.</w:t>
      </w:r>
    </w:p>
    <w:p w14:paraId="69182CDB" w14:textId="77777777" w:rsidR="00E23C5B" w:rsidRDefault="00E23C5B" w:rsidP="00E23C5B">
      <w:pPr>
        <w:pStyle w:val="Body2"/>
        <w:numPr>
          <w:ilvl w:val="1"/>
          <w:numId w:val="10"/>
        </w:numPr>
        <w:rPr>
          <w:rFonts w:hint="eastAsia"/>
        </w:rPr>
      </w:pPr>
      <w:proofErr w:type="spellStart"/>
      <w:r>
        <w:t>Honghao</w:t>
      </w:r>
      <w:proofErr w:type="spellEnd"/>
      <w:r>
        <w:t xml:space="preserve"> Li: I don't think so. Because there is only one table to show the data. But probably they could make some features be NULL like "Current task" if the car has not been arranged to someone.</w:t>
      </w:r>
    </w:p>
    <w:p w14:paraId="5F7DB914" w14:textId="77777777" w:rsidR="00E23C5B" w:rsidRDefault="00E23C5B" w:rsidP="00E23C5B">
      <w:pPr>
        <w:pStyle w:val="Body2"/>
        <w:numPr>
          <w:ilvl w:val="1"/>
          <w:numId w:val="10"/>
        </w:numPr>
        <w:rPr>
          <w:rFonts w:hint="eastAsia"/>
        </w:rPr>
      </w:pPr>
      <w:r>
        <w:t xml:space="preserve">Paul </w:t>
      </w:r>
      <w:proofErr w:type="spellStart"/>
      <w:r>
        <w:t>Newling</w:t>
      </w:r>
      <w:proofErr w:type="spellEnd"/>
      <w:r>
        <w:t>: If there is, the distinction isn't made clear that it is possible</w:t>
      </w:r>
    </w:p>
    <w:p w14:paraId="75322734" w14:textId="77777777" w:rsidR="00E23C5B" w:rsidRDefault="00E23C5B" w:rsidP="00E23C5B">
      <w:pPr>
        <w:pStyle w:val="Body2"/>
        <w:numPr>
          <w:ilvl w:val="1"/>
          <w:numId w:val="10"/>
        </w:numPr>
        <w:rPr>
          <w:rFonts w:hint="eastAsia"/>
        </w:rPr>
      </w:pPr>
      <w:r>
        <w:t xml:space="preserve">David Eaton: </w:t>
      </w:r>
      <w:proofErr w:type="gramStart"/>
      <w:r>
        <w:t>Yes</w:t>
      </w:r>
      <w:proofErr w:type="gramEnd"/>
      <w:r>
        <w:t xml:space="preserve"> the instructions on the homepage states a car can be associated with zero or more repairs.</w:t>
      </w:r>
    </w:p>
    <w:p w14:paraId="2016E829" w14:textId="77777777" w:rsidR="00E23C5B" w:rsidRDefault="00E23C5B" w:rsidP="00E23C5B">
      <w:pPr>
        <w:pStyle w:val="Body2"/>
        <w:numPr>
          <w:ilvl w:val="1"/>
          <w:numId w:val="10"/>
        </w:numPr>
        <w:rPr>
          <w:rFonts w:hint="eastAsia"/>
        </w:rPr>
      </w:pPr>
      <w:r>
        <w:t>Joshua Sienkiewicz: Yes. - cars have an optional relationship with work orders</w:t>
      </w:r>
    </w:p>
    <w:p w14:paraId="29D52086" w14:textId="77777777" w:rsidR="00E23C5B" w:rsidRDefault="00E23C5B" w:rsidP="00E23C5B">
      <w:pPr>
        <w:pStyle w:val="Body2"/>
        <w:numPr>
          <w:ilvl w:val="0"/>
          <w:numId w:val="10"/>
        </w:numPr>
        <w:rPr>
          <w:rFonts w:hint="eastAsia"/>
        </w:rPr>
      </w:pPr>
      <w:r>
        <w:t>Do you have any other suggestions for the team to help with their HTML UI?</w:t>
      </w:r>
    </w:p>
    <w:p w14:paraId="704D6DEC" w14:textId="77777777" w:rsidR="00E23C5B" w:rsidRDefault="00E23C5B" w:rsidP="00E23C5B">
      <w:pPr>
        <w:pStyle w:val="Body2"/>
        <w:numPr>
          <w:ilvl w:val="1"/>
          <w:numId w:val="10"/>
        </w:numPr>
        <w:rPr>
          <w:rFonts w:hint="eastAsia"/>
        </w:rPr>
      </w:pPr>
      <w:proofErr w:type="spellStart"/>
      <w:r>
        <w:t>Honghao</w:t>
      </w:r>
      <w:proofErr w:type="spellEnd"/>
      <w:r>
        <w:t xml:space="preserve"> Li: Yes, besides I said above about its structure, you could make clear building customers. I only see your "customer id" inside of the Update part.</w:t>
      </w:r>
    </w:p>
    <w:p w14:paraId="657EEE3E" w14:textId="77777777" w:rsidR="00E23C5B" w:rsidRDefault="00E23C5B" w:rsidP="00E23C5B">
      <w:pPr>
        <w:pStyle w:val="Body2"/>
        <w:numPr>
          <w:ilvl w:val="1"/>
          <w:numId w:val="10"/>
        </w:numPr>
        <w:rPr>
          <w:rFonts w:hint="eastAsia"/>
        </w:rPr>
      </w:pPr>
      <w:proofErr w:type="gramStart"/>
      <w:r>
        <w:t>And also</w:t>
      </w:r>
      <w:proofErr w:type="gramEnd"/>
      <w:r>
        <w:t>, you should make your table clear or create more so that we could understand the relationship that you have</w:t>
      </w:r>
    </w:p>
    <w:p w14:paraId="5186B5EF" w14:textId="77777777" w:rsidR="00E23C5B" w:rsidRDefault="00E23C5B" w:rsidP="00E23C5B">
      <w:pPr>
        <w:pStyle w:val="Body2"/>
        <w:numPr>
          <w:ilvl w:val="1"/>
          <w:numId w:val="10"/>
        </w:numPr>
        <w:rPr>
          <w:rFonts w:hint="eastAsia"/>
        </w:rPr>
      </w:pPr>
      <w:r>
        <w:t xml:space="preserve">Paul </w:t>
      </w:r>
      <w:proofErr w:type="spellStart"/>
      <w:r>
        <w:t>Newling</w:t>
      </w:r>
      <w:proofErr w:type="spellEnd"/>
      <w:r>
        <w:t>: Overall a good clean site, it might be beneficial to point to where the M:M and NULL-able sections of the project are with a note or something on the page. Overall though I think the work looks good</w:t>
      </w:r>
    </w:p>
    <w:p w14:paraId="37FE83DE" w14:textId="77777777" w:rsidR="00E23C5B" w:rsidRDefault="00E23C5B" w:rsidP="00E23C5B">
      <w:pPr>
        <w:pStyle w:val="Body2"/>
        <w:numPr>
          <w:ilvl w:val="1"/>
          <w:numId w:val="10"/>
        </w:numPr>
        <w:rPr>
          <w:rFonts w:hint="eastAsia"/>
        </w:rPr>
      </w:pPr>
      <w:r>
        <w:t xml:space="preserve">David Eaton: In my opinion the adaptable navigation menu is not as intuitive to use as a static navigation menu. I believe </w:t>
      </w:r>
      <w:proofErr w:type="gramStart"/>
      <w:r>
        <w:t>this is why</w:t>
      </w:r>
      <w:proofErr w:type="gramEnd"/>
      <w:r>
        <w:t xml:space="preserve"> Paul </w:t>
      </w:r>
      <w:proofErr w:type="spellStart"/>
      <w:r>
        <w:t>Newling</w:t>
      </w:r>
      <w:proofErr w:type="spellEnd"/>
      <w:r>
        <w:t xml:space="preserve"> stated the some of the tables were "buried" and </w:t>
      </w:r>
      <w:proofErr w:type="spellStart"/>
      <w:r>
        <w:t>Honghao</w:t>
      </w:r>
      <w:proofErr w:type="spellEnd"/>
      <w:r>
        <w:t xml:space="preserve"> Li stated the structure was a "mess". I believe making the simple switch from a dynamic menu to a static menu will resolve these types of conceptions about your site overall.  Otherwise your site looked good.</w:t>
      </w:r>
    </w:p>
    <w:p w14:paraId="71014348" w14:textId="7B6D3AFE" w:rsidR="00E23C5B" w:rsidRDefault="00E23C5B" w:rsidP="00E23C5B">
      <w:pPr>
        <w:pStyle w:val="Body2"/>
        <w:numPr>
          <w:ilvl w:val="1"/>
          <w:numId w:val="10"/>
        </w:numPr>
        <w:rPr>
          <w:rFonts w:hint="eastAsia"/>
        </w:rPr>
      </w:pPr>
      <w:r>
        <w:t>Joshua Sienkiewicz: The navigation bar is not very intuitive. I believe this is due in part to the styling - using "&gt;" in between nav items leads the user to think they are in a "drill down" menu. I think using a "|" (pipe) character to separate nav items would be more intuitive. Also, I think that the nav should be static, and maybe each of the car, customer, and repair order items can utilize a sub-nav, making it easier to get to each page from each other page rather than having to traverse multiple pages to get to other pages.</w:t>
      </w:r>
    </w:p>
    <w:p w14:paraId="62F9BB91" w14:textId="77777777" w:rsidR="00B74F0E" w:rsidRDefault="00B74F0E" w:rsidP="00B74F0E">
      <w:pPr>
        <w:pStyle w:val="Body2"/>
        <w:numPr>
          <w:ilvl w:val="1"/>
          <w:numId w:val="10"/>
        </w:numPr>
        <w:rPr>
          <w:rFonts w:hint="eastAsia"/>
        </w:rPr>
      </w:pPr>
      <w:r>
        <w:t xml:space="preserve">Does the overview describe what problem is to be solved by a website with DB back end? </w:t>
      </w:r>
    </w:p>
    <w:p w14:paraId="219D92E1" w14:textId="77777777" w:rsidR="00B74F0E" w:rsidRDefault="00B74F0E" w:rsidP="00B74F0E">
      <w:pPr>
        <w:pStyle w:val="Body2"/>
        <w:numPr>
          <w:ilvl w:val="2"/>
          <w:numId w:val="10"/>
        </w:numPr>
        <w:rPr>
          <w:rFonts w:hint="eastAsia"/>
        </w:rPr>
      </w:pPr>
      <w:r w:rsidRPr="008B2A52">
        <w:lastRenderedPageBreak/>
        <w:t>Vinh Tran</w:t>
      </w:r>
      <w:r>
        <w:t>: Yes, the overview describes a problem with pen and paper that needs to be solved by a website with DB back end.</w:t>
      </w:r>
    </w:p>
    <w:p w14:paraId="3518761D" w14:textId="77777777" w:rsidR="00B74F0E" w:rsidRDefault="00B74F0E" w:rsidP="00B74F0E">
      <w:pPr>
        <w:pStyle w:val="Body2"/>
        <w:numPr>
          <w:ilvl w:val="2"/>
          <w:numId w:val="10"/>
        </w:numPr>
        <w:rPr>
          <w:rFonts w:hint="eastAsia"/>
        </w:rPr>
      </w:pPr>
      <w:r>
        <w:t>Kelley Neubauer: Yes, the overview describes an auto shop problem that can be solved by a DB back end. Great story and background!</w:t>
      </w:r>
    </w:p>
    <w:p w14:paraId="06780F1B" w14:textId="77777777" w:rsidR="00B74F0E" w:rsidRDefault="00B74F0E" w:rsidP="00B74F0E">
      <w:pPr>
        <w:pStyle w:val="Body2"/>
        <w:numPr>
          <w:ilvl w:val="2"/>
          <w:numId w:val="10"/>
        </w:numPr>
        <w:rPr>
          <w:rFonts w:hint="eastAsia"/>
        </w:rPr>
      </w:pPr>
      <w:r>
        <w:t xml:space="preserve">Benjamin </w:t>
      </w:r>
      <w:proofErr w:type="spellStart"/>
      <w:r>
        <w:t>Mayinger</w:t>
      </w:r>
      <w:proofErr w:type="spellEnd"/>
      <w:r>
        <w:t xml:space="preserve">: Yes, the idea is very practical and shows a </w:t>
      </w:r>
      <w:proofErr w:type="gramStart"/>
      <w:r>
        <w:t>real world</w:t>
      </w:r>
      <w:proofErr w:type="gramEnd"/>
      <w:r>
        <w:t xml:space="preserve"> problem that could be organized using a database backend. Furthermore, the overview is detailed and well written.</w:t>
      </w:r>
    </w:p>
    <w:p w14:paraId="46E826BF" w14:textId="77777777" w:rsidR="00B74F0E" w:rsidRPr="008B2A52" w:rsidRDefault="00B74F0E" w:rsidP="00B74F0E">
      <w:pPr>
        <w:pStyle w:val="Body2"/>
        <w:numPr>
          <w:ilvl w:val="2"/>
          <w:numId w:val="10"/>
        </w:numPr>
        <w:rPr>
          <w:rFonts w:hint="eastAsia"/>
        </w:rPr>
      </w:pPr>
      <w:proofErr w:type="spellStart"/>
      <w:r>
        <w:t>Sibai</w:t>
      </w:r>
      <w:proofErr w:type="spellEnd"/>
      <w:r>
        <w:t xml:space="preserve"> Lou: Yes</w:t>
      </w:r>
    </w:p>
    <w:p w14:paraId="5323401B" w14:textId="77777777" w:rsidR="00B74F0E" w:rsidRDefault="00B74F0E" w:rsidP="00B74F0E">
      <w:pPr>
        <w:pStyle w:val="Body2"/>
        <w:numPr>
          <w:ilvl w:val="1"/>
          <w:numId w:val="10"/>
        </w:numPr>
        <w:rPr>
          <w:rFonts w:hint="eastAsia"/>
        </w:rPr>
      </w:pPr>
      <w:r>
        <w:t xml:space="preserve">Does the overview list specific facts? </w:t>
      </w:r>
    </w:p>
    <w:p w14:paraId="0A5F3A08" w14:textId="77777777" w:rsidR="00B74F0E" w:rsidRDefault="00B74F0E" w:rsidP="00B74F0E">
      <w:pPr>
        <w:pStyle w:val="Body2"/>
        <w:numPr>
          <w:ilvl w:val="2"/>
          <w:numId w:val="10"/>
        </w:numPr>
        <w:rPr>
          <w:rFonts w:hint="eastAsia"/>
        </w:rPr>
      </w:pPr>
      <w:r w:rsidRPr="008B2A52">
        <w:t>Vinh Tran</w:t>
      </w:r>
      <w:r>
        <w:t>: Yes. Some of them are creating a repair order, associating a car and a customer to the repair order.</w:t>
      </w:r>
    </w:p>
    <w:p w14:paraId="0241FFCE" w14:textId="77777777" w:rsidR="00B74F0E" w:rsidRDefault="00B74F0E" w:rsidP="00B74F0E">
      <w:pPr>
        <w:pStyle w:val="Body2"/>
        <w:numPr>
          <w:ilvl w:val="2"/>
          <w:numId w:val="10"/>
        </w:numPr>
        <w:rPr>
          <w:rFonts w:hint="eastAsia"/>
        </w:rPr>
      </w:pPr>
      <w:r>
        <w:t>Kelley Neubauer:  The overview has some specifics, but it could be more detailed. How many mechanics will be accessing the system? How long does a car spend under repair? Is there only one location?</w:t>
      </w:r>
    </w:p>
    <w:p w14:paraId="38FF2C79" w14:textId="77777777" w:rsidR="00B74F0E" w:rsidRDefault="00B74F0E" w:rsidP="00B74F0E">
      <w:pPr>
        <w:pStyle w:val="Body2"/>
        <w:numPr>
          <w:ilvl w:val="2"/>
          <w:numId w:val="10"/>
        </w:numPr>
        <w:rPr>
          <w:rFonts w:hint="eastAsia"/>
        </w:rPr>
      </w:pPr>
      <w:r>
        <w:t xml:space="preserve">Benjamin </w:t>
      </w:r>
      <w:proofErr w:type="spellStart"/>
      <w:r>
        <w:t>Mayinger</w:t>
      </w:r>
      <w:proofErr w:type="spellEnd"/>
      <w:r>
        <w:t>: The overview explains the relationships between the entities and the attributes of given entities in a concise way.</w:t>
      </w:r>
    </w:p>
    <w:p w14:paraId="3059DF00" w14:textId="77777777" w:rsidR="00B74F0E" w:rsidRPr="008B2A52" w:rsidRDefault="00B74F0E" w:rsidP="00B74F0E">
      <w:pPr>
        <w:pStyle w:val="Body2"/>
        <w:numPr>
          <w:ilvl w:val="2"/>
          <w:numId w:val="10"/>
        </w:numPr>
        <w:rPr>
          <w:rFonts w:hint="eastAsia"/>
        </w:rPr>
      </w:pPr>
      <w:proofErr w:type="spellStart"/>
      <w:r>
        <w:t>Sibai</w:t>
      </w:r>
      <w:proofErr w:type="spellEnd"/>
      <w:r>
        <w:t xml:space="preserve"> Lou: Yes</w:t>
      </w:r>
    </w:p>
    <w:p w14:paraId="02CCC098" w14:textId="77777777" w:rsidR="00B74F0E" w:rsidRDefault="00B74F0E" w:rsidP="00B74F0E">
      <w:pPr>
        <w:pStyle w:val="Body2"/>
        <w:numPr>
          <w:ilvl w:val="1"/>
          <w:numId w:val="10"/>
        </w:numPr>
        <w:rPr>
          <w:rFonts w:hint="eastAsia"/>
        </w:rPr>
      </w:pPr>
      <w:r>
        <w:t xml:space="preserve">Are at least four entities described and does each one </w:t>
      </w:r>
      <w:proofErr w:type="gramStart"/>
      <w:r>
        <w:t>represent</w:t>
      </w:r>
      <w:proofErr w:type="gramEnd"/>
      <w:r>
        <w:t xml:space="preserve"> a single idea to be stored a s a list? </w:t>
      </w:r>
    </w:p>
    <w:p w14:paraId="0405468A" w14:textId="77777777" w:rsidR="00B74F0E" w:rsidRDefault="00B74F0E" w:rsidP="00B74F0E">
      <w:pPr>
        <w:pStyle w:val="Body2"/>
        <w:numPr>
          <w:ilvl w:val="2"/>
          <w:numId w:val="10"/>
        </w:numPr>
        <w:rPr>
          <w:rFonts w:hint="eastAsia"/>
        </w:rPr>
      </w:pPr>
      <w:r w:rsidRPr="008B2A52">
        <w:t>Vinh Tran</w:t>
      </w:r>
      <w:r>
        <w:t xml:space="preserve"> Yes, 4 of them are customers, cars, repairs, and statuses. Each of them </w:t>
      </w:r>
      <w:proofErr w:type="gramStart"/>
      <w:r>
        <w:t>represent</w:t>
      </w:r>
      <w:proofErr w:type="gramEnd"/>
      <w:r>
        <w:t xml:space="preserve"> a single idea.</w:t>
      </w:r>
    </w:p>
    <w:p w14:paraId="596FBBE7" w14:textId="77777777" w:rsidR="00B74F0E" w:rsidRDefault="00B74F0E" w:rsidP="00B74F0E">
      <w:pPr>
        <w:pStyle w:val="Body2"/>
        <w:numPr>
          <w:ilvl w:val="2"/>
          <w:numId w:val="10"/>
        </w:numPr>
        <w:rPr>
          <w:rFonts w:hint="eastAsia"/>
        </w:rPr>
      </w:pPr>
      <w:r>
        <w:t xml:space="preserve">Kelley Neubauer: Yes, there are at least four entities described. customers, cars, repairs, statuses, and mechanics all represent unique ideas that could be stored as a list.  </w:t>
      </w:r>
    </w:p>
    <w:p w14:paraId="2E887E5A" w14:textId="77777777" w:rsidR="00B74F0E" w:rsidRDefault="00B74F0E" w:rsidP="00B74F0E">
      <w:pPr>
        <w:pStyle w:val="Body2"/>
        <w:numPr>
          <w:ilvl w:val="2"/>
          <w:numId w:val="10"/>
        </w:numPr>
        <w:rPr>
          <w:rFonts w:hint="eastAsia"/>
        </w:rPr>
      </w:pPr>
      <w:r>
        <w:t xml:space="preserve">Benjamin </w:t>
      </w:r>
      <w:proofErr w:type="spellStart"/>
      <w:r>
        <w:t>Mayinger</w:t>
      </w:r>
      <w:proofErr w:type="spellEnd"/>
      <w:r>
        <w:t>: The draft outlines five entities: customers, cars, repairs, statuses, and mechanics.</w:t>
      </w:r>
    </w:p>
    <w:p w14:paraId="45640D66" w14:textId="77777777" w:rsidR="00B74F0E" w:rsidRPr="008B2A52" w:rsidRDefault="00B74F0E" w:rsidP="00B74F0E">
      <w:pPr>
        <w:pStyle w:val="Body2"/>
        <w:numPr>
          <w:ilvl w:val="2"/>
          <w:numId w:val="10"/>
        </w:numPr>
        <w:rPr>
          <w:rFonts w:hint="eastAsia"/>
        </w:rPr>
      </w:pPr>
      <w:proofErr w:type="spellStart"/>
      <w:r>
        <w:t>Sibai</w:t>
      </w:r>
      <w:proofErr w:type="spellEnd"/>
      <w:r>
        <w:t xml:space="preserve"> Lou: Yes</w:t>
      </w:r>
    </w:p>
    <w:p w14:paraId="2A62DF91" w14:textId="77777777" w:rsidR="00B74F0E" w:rsidRDefault="00B74F0E" w:rsidP="00B74F0E">
      <w:pPr>
        <w:pStyle w:val="Body2"/>
        <w:numPr>
          <w:ilvl w:val="1"/>
          <w:numId w:val="10"/>
        </w:numPr>
        <w:rPr>
          <w:rFonts w:hint="eastAsia"/>
        </w:rPr>
      </w:pPr>
      <w:r>
        <w:t>Does the outline of entity details describe the purpose of each, list attribute datatypes and constraints and describe relationships between entities?  Does the outline clearly indicate which entities (tables) will be implemented and which team member is primarily assigned to the associated page(s)?</w:t>
      </w:r>
    </w:p>
    <w:p w14:paraId="2E278B87" w14:textId="77777777" w:rsidR="00B74F0E" w:rsidRDefault="00B74F0E" w:rsidP="00B74F0E">
      <w:pPr>
        <w:pStyle w:val="Body2"/>
        <w:numPr>
          <w:ilvl w:val="2"/>
          <w:numId w:val="10"/>
        </w:numPr>
        <w:rPr>
          <w:rFonts w:hint="eastAsia"/>
        </w:rPr>
      </w:pPr>
      <w:r w:rsidRPr="008B2A52">
        <w:t>Vinh Tran</w:t>
      </w:r>
      <w:r>
        <w:t>: Yes, the outline of entity details describes the purpose of each, list attribute datatypes and constraints and describe relationships between entities. The outline clearly indicates which entities (tables) will be implemented and which team member is primarily assigned to the associated page(s)</w:t>
      </w:r>
    </w:p>
    <w:p w14:paraId="3E208951" w14:textId="77777777" w:rsidR="00B74F0E" w:rsidRDefault="00B74F0E" w:rsidP="00B74F0E">
      <w:pPr>
        <w:pStyle w:val="Body2"/>
        <w:numPr>
          <w:ilvl w:val="2"/>
          <w:numId w:val="10"/>
        </w:numPr>
        <w:rPr>
          <w:rFonts w:hint="eastAsia"/>
        </w:rPr>
      </w:pPr>
      <w:r>
        <w:t>Kelley Neubauer:</w:t>
      </w:r>
      <w:r w:rsidRPr="008B2A52">
        <w:t xml:space="preserve"> </w:t>
      </w:r>
      <w:r>
        <w:t>Yes, the outline describes the purpose of each entity and lists datatypes and constraints. The relationships between entities are described.</w:t>
      </w:r>
    </w:p>
    <w:p w14:paraId="0140C903" w14:textId="77777777" w:rsidR="00B74F0E" w:rsidRDefault="00B74F0E" w:rsidP="00B74F0E">
      <w:pPr>
        <w:pStyle w:val="Body2"/>
        <w:numPr>
          <w:ilvl w:val="2"/>
          <w:numId w:val="10"/>
        </w:numPr>
        <w:rPr>
          <w:rFonts w:hint="eastAsia"/>
        </w:rPr>
      </w:pPr>
      <w:r>
        <w:lastRenderedPageBreak/>
        <w:t xml:space="preserve">Benjamin </w:t>
      </w:r>
      <w:proofErr w:type="spellStart"/>
      <w:r>
        <w:t>Mayinger</w:t>
      </w:r>
      <w:proofErr w:type="spellEnd"/>
      <w:r>
        <w:t>: Each entity is well explained and so are the relationships between them. The ERD and Schema diagrams do a good job of showing this. The overview also shows which team members will be implementing which entities.</w:t>
      </w:r>
    </w:p>
    <w:p w14:paraId="2D6C30BD" w14:textId="77777777" w:rsidR="00B74F0E" w:rsidRPr="008B2A52" w:rsidRDefault="00B74F0E" w:rsidP="00B74F0E">
      <w:pPr>
        <w:pStyle w:val="Body2"/>
        <w:numPr>
          <w:ilvl w:val="2"/>
          <w:numId w:val="10"/>
        </w:numPr>
        <w:rPr>
          <w:rFonts w:hint="eastAsia"/>
        </w:rPr>
      </w:pPr>
      <w:proofErr w:type="spellStart"/>
      <w:r>
        <w:t>Sibai</w:t>
      </w:r>
      <w:proofErr w:type="spellEnd"/>
      <w:r>
        <w:t xml:space="preserve"> Lou: Yes</w:t>
      </w:r>
    </w:p>
    <w:p w14:paraId="2A96826D" w14:textId="77777777" w:rsidR="00B74F0E" w:rsidRDefault="00B74F0E" w:rsidP="00B74F0E">
      <w:pPr>
        <w:pStyle w:val="Body2"/>
        <w:numPr>
          <w:ilvl w:val="1"/>
          <w:numId w:val="10"/>
        </w:numPr>
        <w:rPr>
          <w:rFonts w:hint="eastAsia"/>
        </w:rPr>
      </w:pPr>
      <w:r>
        <w:t xml:space="preserve">Are 1:M relationships correctly formulated? Is there at </w:t>
      </w:r>
      <w:proofErr w:type="gramStart"/>
      <w:r>
        <w:t>least  one</w:t>
      </w:r>
      <w:proofErr w:type="gramEnd"/>
      <w:r>
        <w:t xml:space="preserve"> M:M relationship?</w:t>
      </w:r>
    </w:p>
    <w:p w14:paraId="6B1664AD" w14:textId="77777777" w:rsidR="00B74F0E" w:rsidRDefault="00B74F0E" w:rsidP="00B74F0E">
      <w:pPr>
        <w:pStyle w:val="Body2"/>
        <w:numPr>
          <w:ilvl w:val="2"/>
          <w:numId w:val="10"/>
        </w:numPr>
        <w:rPr>
          <w:rFonts w:hint="eastAsia"/>
        </w:rPr>
      </w:pPr>
      <w:r w:rsidRPr="008B2A52">
        <w:t>Vinh Tran</w:t>
      </w:r>
      <w:r>
        <w:t>: Yes, 1:M relationships are correctly formulated and there is at least one M:M relationship.</w:t>
      </w:r>
    </w:p>
    <w:p w14:paraId="55213792" w14:textId="77777777" w:rsidR="00B74F0E" w:rsidRDefault="00B74F0E" w:rsidP="00B74F0E">
      <w:pPr>
        <w:pStyle w:val="Body2"/>
        <w:numPr>
          <w:ilvl w:val="2"/>
          <w:numId w:val="10"/>
        </w:numPr>
        <w:rPr>
          <w:rFonts w:hint="eastAsia"/>
        </w:rPr>
      </w:pPr>
      <w:r>
        <w:t>Kelley Neubauer: Yes, the 1:M relationships are correctly formulated. Yes, there is at least one M:M relationship.</w:t>
      </w:r>
    </w:p>
    <w:p w14:paraId="765DC1DD" w14:textId="77777777" w:rsidR="00B74F0E" w:rsidRDefault="00B74F0E" w:rsidP="00B74F0E">
      <w:pPr>
        <w:pStyle w:val="Body2"/>
        <w:numPr>
          <w:ilvl w:val="2"/>
          <w:numId w:val="10"/>
        </w:numPr>
        <w:rPr>
          <w:rFonts w:hint="eastAsia"/>
        </w:rPr>
      </w:pPr>
      <w:r>
        <w:t xml:space="preserve">Benjamin </w:t>
      </w:r>
      <w:proofErr w:type="spellStart"/>
      <w:r>
        <w:t>Mayinger</w:t>
      </w:r>
      <w:proofErr w:type="spellEnd"/>
      <w:r>
        <w:t>: All the relationships seem to be in order.</w:t>
      </w:r>
    </w:p>
    <w:p w14:paraId="05E335B9" w14:textId="77777777" w:rsidR="00B74F0E" w:rsidRDefault="00B74F0E" w:rsidP="00B74F0E">
      <w:pPr>
        <w:pStyle w:val="Body2"/>
        <w:numPr>
          <w:ilvl w:val="2"/>
          <w:numId w:val="10"/>
        </w:numPr>
        <w:rPr>
          <w:rFonts w:hint="eastAsia"/>
        </w:rPr>
      </w:pPr>
      <w:proofErr w:type="spellStart"/>
      <w:r>
        <w:t>Sibai</w:t>
      </w:r>
      <w:proofErr w:type="spellEnd"/>
      <w:r>
        <w:t xml:space="preserve"> Lou: Yes</w:t>
      </w:r>
    </w:p>
    <w:p w14:paraId="7890A630" w14:textId="77777777" w:rsidR="00B74F0E" w:rsidRDefault="00B74F0E" w:rsidP="00B74F0E">
      <w:pPr>
        <w:pStyle w:val="Body2"/>
        <w:numPr>
          <w:ilvl w:val="1"/>
          <w:numId w:val="10"/>
        </w:numPr>
        <w:rPr>
          <w:rFonts w:hint="eastAsia"/>
        </w:rPr>
      </w:pPr>
      <w:r>
        <w:t xml:space="preserve">Is there consistency in a) naming between overview and entity/attributes b) entities plural, attributes singular c) use of capitalization for naming? </w:t>
      </w:r>
    </w:p>
    <w:p w14:paraId="6044712D" w14:textId="77777777" w:rsidR="00B74F0E" w:rsidRDefault="00B74F0E" w:rsidP="00B74F0E">
      <w:pPr>
        <w:pStyle w:val="Body2"/>
        <w:numPr>
          <w:ilvl w:val="2"/>
          <w:numId w:val="10"/>
        </w:numPr>
        <w:rPr>
          <w:rFonts w:hint="eastAsia"/>
        </w:rPr>
      </w:pPr>
      <w:r w:rsidRPr="008B2A52">
        <w:t>Vinh Tran</w:t>
      </w:r>
      <w:r>
        <w:t>: Yes, there is consistency in areas as listed above.</w:t>
      </w:r>
    </w:p>
    <w:p w14:paraId="3CB6C15C" w14:textId="77777777" w:rsidR="00B74F0E" w:rsidRDefault="00B74F0E" w:rsidP="00B74F0E">
      <w:pPr>
        <w:pStyle w:val="Body2"/>
        <w:numPr>
          <w:ilvl w:val="2"/>
          <w:numId w:val="10"/>
        </w:numPr>
        <w:rPr>
          <w:rFonts w:hint="eastAsia"/>
        </w:rPr>
      </w:pPr>
      <w:r>
        <w:t>Kelley Neubauer:</w:t>
      </w:r>
      <w:r w:rsidRPr="00EC0942">
        <w:t xml:space="preserve"> </w:t>
      </w:r>
      <w:r>
        <w:t>Yes, there is consistency in naming conventions. I’d recommend that you make use of the convention to capitalize entity names.</w:t>
      </w:r>
    </w:p>
    <w:p w14:paraId="4A24C37C" w14:textId="77777777" w:rsidR="00B74F0E" w:rsidRDefault="00B74F0E" w:rsidP="00B74F0E">
      <w:pPr>
        <w:pStyle w:val="Body2"/>
        <w:numPr>
          <w:ilvl w:val="2"/>
          <w:numId w:val="10"/>
        </w:numPr>
        <w:rPr>
          <w:rFonts w:hint="eastAsia"/>
        </w:rPr>
      </w:pPr>
      <w:r>
        <w:t xml:space="preserve">Benjamin </w:t>
      </w:r>
      <w:proofErr w:type="spellStart"/>
      <w:r>
        <w:t>Mayinger</w:t>
      </w:r>
      <w:proofErr w:type="spellEnd"/>
      <w:r>
        <w:t xml:space="preserve">: The document is </w:t>
      </w:r>
      <w:proofErr w:type="gramStart"/>
      <w:r>
        <w:t>actually really</w:t>
      </w:r>
      <w:proofErr w:type="gramEnd"/>
      <w:r>
        <w:t xml:space="preserve"> well formatted and holds its consistency throughout it.</w:t>
      </w:r>
    </w:p>
    <w:p w14:paraId="7F6C3672" w14:textId="77777777" w:rsidR="00B74F0E" w:rsidRDefault="00B74F0E" w:rsidP="00B74F0E">
      <w:pPr>
        <w:pStyle w:val="Body2"/>
        <w:numPr>
          <w:ilvl w:val="2"/>
          <w:numId w:val="10"/>
        </w:numPr>
        <w:rPr>
          <w:rFonts w:hint="eastAsia"/>
        </w:rPr>
      </w:pPr>
      <w:proofErr w:type="spellStart"/>
      <w:r>
        <w:t>Sibai</w:t>
      </w:r>
      <w:proofErr w:type="spellEnd"/>
      <w:r>
        <w:t xml:space="preserve"> Lou: Yes</w:t>
      </w:r>
    </w:p>
    <w:p w14:paraId="7571C1C6" w14:textId="77777777" w:rsidR="00B74F0E" w:rsidRDefault="00B74F0E" w:rsidP="00B74F0E">
      <w:pPr>
        <w:pStyle w:val="Body2"/>
        <w:numPr>
          <w:ilvl w:val="1"/>
          <w:numId w:val="10"/>
        </w:numPr>
        <w:rPr>
          <w:rFonts w:hint="eastAsia"/>
        </w:rPr>
      </w:pPr>
      <w:r>
        <w:t>Additional notes:</w:t>
      </w:r>
    </w:p>
    <w:p w14:paraId="2823CDA1" w14:textId="77777777" w:rsidR="00B74F0E" w:rsidRDefault="00B74F0E" w:rsidP="00B74F0E">
      <w:pPr>
        <w:pStyle w:val="Body2"/>
        <w:numPr>
          <w:ilvl w:val="2"/>
          <w:numId w:val="10"/>
        </w:numPr>
        <w:rPr>
          <w:rFonts w:hint="eastAsia"/>
        </w:rPr>
      </w:pPr>
      <w:r>
        <w:t>Kelley Neubauer:</w:t>
      </w:r>
      <w:r w:rsidRPr="00EC0942">
        <w:t xml:space="preserve"> </w:t>
      </w:r>
      <w:r>
        <w:t>I am a little confused about why the mechanic works on statuses and not repairs. How does a mechanic work on “customer paid” or “customer picked up?” It would seem more natural to me for the relationship to be between mechanics and repairs. Maybe the statuses entity should have a different name? As is, it’s a little confusing and could be clarified.</w:t>
      </w:r>
    </w:p>
    <w:p w14:paraId="00946758" w14:textId="77777777" w:rsidR="00B74F0E" w:rsidRDefault="00B74F0E" w:rsidP="00B74F0E">
      <w:pPr>
        <w:pStyle w:val="Body2"/>
        <w:numPr>
          <w:ilvl w:val="2"/>
          <w:numId w:val="10"/>
        </w:numPr>
        <w:rPr>
          <w:rFonts w:hint="eastAsia"/>
        </w:rPr>
      </w:pPr>
      <w:r>
        <w:t>Kelley Neubauer:</w:t>
      </w:r>
      <w:r w:rsidRPr="00EC0942">
        <w:t xml:space="preserve"> </w:t>
      </w:r>
      <w:r>
        <w:t xml:space="preserve"> One little thing, check that the arrow for the </w:t>
      </w:r>
      <w:proofErr w:type="spellStart"/>
      <w:r>
        <w:t>repiairs_statuses</w:t>
      </w:r>
      <w:proofErr w:type="spellEnd"/>
      <w:r>
        <w:t xml:space="preserve"> FK, </w:t>
      </w:r>
      <w:proofErr w:type="spellStart"/>
      <w:r>
        <w:t>status_id</w:t>
      </w:r>
      <w:proofErr w:type="spellEnd"/>
      <w:r>
        <w:t>, points to the correct attribute.</w:t>
      </w:r>
    </w:p>
    <w:p w14:paraId="584D43E1" w14:textId="77777777" w:rsidR="00B74F0E" w:rsidRDefault="00B74F0E" w:rsidP="00B74F0E">
      <w:pPr>
        <w:pStyle w:val="Body2"/>
        <w:numPr>
          <w:ilvl w:val="2"/>
          <w:numId w:val="10"/>
        </w:numPr>
        <w:rPr>
          <w:rFonts w:hint="eastAsia"/>
        </w:rPr>
      </w:pPr>
      <w:r>
        <w:t xml:space="preserve">Benjamin </w:t>
      </w:r>
      <w:proofErr w:type="spellStart"/>
      <w:r>
        <w:t>Mayinger</w:t>
      </w:r>
      <w:proofErr w:type="spellEnd"/>
      <w:r>
        <w:t>: Everything looks good to me! Well done!</w:t>
      </w:r>
    </w:p>
    <w:p w14:paraId="287D1E22" w14:textId="5BF88949" w:rsidR="00B74F0E" w:rsidRDefault="00B74F0E" w:rsidP="00B74F0E">
      <w:pPr>
        <w:pStyle w:val="Body2"/>
        <w:numPr>
          <w:ilvl w:val="2"/>
          <w:numId w:val="10"/>
        </w:numPr>
        <w:rPr>
          <w:rFonts w:hint="eastAsia"/>
        </w:rPr>
      </w:pPr>
      <w:proofErr w:type="spellStart"/>
      <w:r>
        <w:t>Sibai</w:t>
      </w:r>
      <w:proofErr w:type="spellEnd"/>
      <w:r>
        <w:t xml:space="preserve"> Lou: It is a good project, and I think in statuses, the start and end date can be changed to how many days needed to repair the car. When I go to </w:t>
      </w:r>
      <w:proofErr w:type="spellStart"/>
      <w:proofErr w:type="gramStart"/>
      <w:r>
        <w:t>a</w:t>
      </w:r>
      <w:proofErr w:type="spellEnd"/>
      <w:proofErr w:type="gramEnd"/>
      <w:r>
        <w:t xml:space="preserve"> auto shop, I </w:t>
      </w:r>
      <w:proofErr w:type="spellStart"/>
      <w:r>
        <w:t>perfer</w:t>
      </w:r>
      <w:proofErr w:type="spellEnd"/>
      <w:r>
        <w:t xml:space="preserve"> they show me how many days they took to repair my car.</w:t>
      </w:r>
    </w:p>
    <w:p w14:paraId="021AEE3F" w14:textId="77777777" w:rsidR="00DF304A" w:rsidRDefault="00DF304A" w:rsidP="004F69FE">
      <w:pPr>
        <w:pStyle w:val="Heading2"/>
        <w:rPr>
          <w:rFonts w:hint="eastAsia"/>
        </w:rPr>
      </w:pPr>
    </w:p>
    <w:p w14:paraId="588EF9FB" w14:textId="77777777" w:rsidR="00DF304A" w:rsidRDefault="00DF304A" w:rsidP="004F69FE">
      <w:pPr>
        <w:pStyle w:val="Heading2"/>
        <w:rPr>
          <w:rFonts w:hint="eastAsia"/>
        </w:rPr>
      </w:pPr>
    </w:p>
    <w:p w14:paraId="4F0949E4" w14:textId="5E32A91F" w:rsidR="00E23C5B" w:rsidRDefault="00E23C5B" w:rsidP="004F69FE">
      <w:pPr>
        <w:pStyle w:val="Heading2"/>
        <w:rPr>
          <w:rFonts w:hint="eastAsia"/>
        </w:rPr>
      </w:pPr>
      <w:r w:rsidRPr="004F69FE">
        <w:lastRenderedPageBreak/>
        <w:t>Actions</w:t>
      </w:r>
      <w:r>
        <w:t xml:space="preserve"> based on the feedback from previous steps</w:t>
      </w:r>
    </w:p>
    <w:p w14:paraId="3981FE9F" w14:textId="4D753001" w:rsidR="00DF304A" w:rsidRDefault="00DF304A" w:rsidP="00D4233A">
      <w:pPr>
        <w:pStyle w:val="Body2"/>
        <w:numPr>
          <w:ilvl w:val="0"/>
          <w:numId w:val="14"/>
        </w:numPr>
        <w:rPr>
          <w:rFonts w:hint="eastAsia"/>
        </w:rPr>
      </w:pPr>
      <w:r>
        <w:t>We thought we had made the 1:M relationship between customers and cars NULLABLE, however we made the changes to our database outline but forgot to make the changes in the ERD. So, the change has been made to the ERD.</w:t>
      </w:r>
    </w:p>
    <w:p w14:paraId="7ED783CB" w14:textId="545FA23C" w:rsidR="00DF304A" w:rsidRDefault="00DF304A" w:rsidP="00DF304A">
      <w:pPr>
        <w:pStyle w:val="Body2"/>
        <w:numPr>
          <w:ilvl w:val="0"/>
          <w:numId w:val="13"/>
        </w:numPr>
        <w:rPr>
          <w:rFonts w:hint="eastAsia"/>
        </w:rPr>
      </w:pPr>
      <w:r>
        <w:t>We will carefully consider the implementation</w:t>
      </w:r>
      <w:r w:rsidR="00824324">
        <w:t xml:space="preserve"> of</w:t>
      </w:r>
      <w:r>
        <w:t xml:space="preserve"> hav</w:t>
      </w:r>
      <w:r w:rsidR="00D4233A">
        <w:t>ing</w:t>
      </w:r>
      <w:r>
        <w:t xml:space="preserve"> a DELETE function for all tables. We plan to have</w:t>
      </w:r>
      <w:r w:rsidR="00737FC2">
        <w:t xml:space="preserve"> </w:t>
      </w:r>
      <w:r w:rsidR="00824324">
        <w:t xml:space="preserve">node </w:t>
      </w:r>
      <w:r w:rsidR="00737FC2">
        <w:t>express</w:t>
      </w:r>
      <w:r>
        <w:t xml:space="preserve"> logic </w:t>
      </w:r>
      <w:r w:rsidR="00737FC2">
        <w:t>to catch any MySQL errors</w:t>
      </w:r>
      <w:r>
        <w:t xml:space="preserve"> </w:t>
      </w:r>
      <w:r w:rsidR="00824324">
        <w:t>and</w:t>
      </w:r>
      <w:r>
        <w:t xml:space="preserve"> notify the user if </w:t>
      </w:r>
      <w:r w:rsidR="00824324">
        <w:t>they cannot delete a record. We are also</w:t>
      </w:r>
      <w:r>
        <w:t xml:space="preserve"> deciding whether to implement ON DELETE CASCADE</w:t>
      </w:r>
    </w:p>
    <w:p w14:paraId="326499B4" w14:textId="66E874D9" w:rsidR="00E23C5B" w:rsidRDefault="00E23C5B" w:rsidP="00DF304A">
      <w:pPr>
        <w:pStyle w:val="Body2"/>
        <w:numPr>
          <w:ilvl w:val="0"/>
          <w:numId w:val="13"/>
        </w:numPr>
        <w:rPr>
          <w:rFonts w:hint="eastAsia"/>
        </w:rPr>
      </w:pPr>
      <w:r>
        <w:t>Redesigned navigation bar to include entities, and hovering over each entity provides a dropdown list to navigate to the Add and Update pages</w:t>
      </w:r>
    </w:p>
    <w:p w14:paraId="468C7D93" w14:textId="16110F78" w:rsidR="00E23C5B" w:rsidRDefault="00E23C5B" w:rsidP="00DF304A">
      <w:pPr>
        <w:pStyle w:val="Body2"/>
        <w:numPr>
          <w:ilvl w:val="0"/>
          <w:numId w:val="13"/>
        </w:numPr>
        <w:rPr>
          <w:rFonts w:hint="eastAsia"/>
        </w:rPr>
      </w:pPr>
      <w:r>
        <w:t xml:space="preserve">Each entity now has </w:t>
      </w:r>
      <w:r w:rsidR="003D58AB">
        <w:t>its</w:t>
      </w:r>
      <w:r>
        <w:t xml:space="preserve"> own table on their main page that displays current records and</w:t>
      </w:r>
      <w:r w:rsidR="00E656C7">
        <w:t xml:space="preserve"> includes</w:t>
      </w:r>
      <w:r>
        <w:t xml:space="preserve"> buttons to add, update, delete and search.</w:t>
      </w:r>
    </w:p>
    <w:p w14:paraId="49D7A40D" w14:textId="77777777" w:rsidR="00B74F0E" w:rsidRDefault="00383278" w:rsidP="00DF304A">
      <w:pPr>
        <w:pStyle w:val="Body2"/>
        <w:numPr>
          <w:ilvl w:val="0"/>
          <w:numId w:val="13"/>
        </w:numPr>
        <w:rPr>
          <w:rFonts w:hint="eastAsia"/>
        </w:rPr>
      </w:pPr>
      <w:r>
        <w:t>Each form for the entities now includes any foreign keys.</w:t>
      </w:r>
    </w:p>
    <w:p w14:paraId="0D1CE82B" w14:textId="77777777" w:rsidR="00B74F0E" w:rsidRDefault="00B74F0E" w:rsidP="00DF304A">
      <w:pPr>
        <w:pStyle w:val="Body2"/>
        <w:numPr>
          <w:ilvl w:val="0"/>
          <w:numId w:val="13"/>
        </w:numPr>
        <w:rPr>
          <w:rFonts w:hint="eastAsia"/>
        </w:rPr>
      </w:pPr>
      <w:r>
        <w:t>Added more details to the project overview and better defined what the website will do and what the tracking display will look like.</w:t>
      </w:r>
    </w:p>
    <w:p w14:paraId="1753682C" w14:textId="77777777" w:rsidR="00B74F0E" w:rsidRDefault="00B74F0E" w:rsidP="00DF304A">
      <w:pPr>
        <w:pStyle w:val="Body2"/>
        <w:numPr>
          <w:ilvl w:val="0"/>
          <w:numId w:val="13"/>
        </w:numPr>
        <w:rPr>
          <w:rFonts w:hint="eastAsia"/>
        </w:rPr>
      </w:pPr>
      <w:r>
        <w:t xml:space="preserve">We are keeping our tables/entities lowercased, this makes it easier to code and view, especially in keeping with the format that the SQL keywords will be uppercase, having lowercase tables and columns makes it easier to read. </w:t>
      </w:r>
      <w:proofErr w:type="gramStart"/>
      <w:r>
        <w:t>Also</w:t>
      </w:r>
      <w:proofErr w:type="gramEnd"/>
      <w:r>
        <w:t xml:space="preserve"> we won't have to remember what is uppercase and what isn't.</w:t>
      </w:r>
    </w:p>
    <w:p w14:paraId="0A9FFD80" w14:textId="77777777" w:rsidR="00B74F0E" w:rsidRDefault="00B74F0E" w:rsidP="00DF304A">
      <w:pPr>
        <w:pStyle w:val="Body2"/>
        <w:numPr>
          <w:ilvl w:val="0"/>
          <w:numId w:val="13"/>
        </w:numPr>
        <w:rPr>
          <w:rFonts w:hint="eastAsia"/>
        </w:rPr>
      </w:pPr>
      <w:r>
        <w:t xml:space="preserve">Kelley was confused by what we were trying to accomplish. A car comes into the shop for a </w:t>
      </w:r>
      <w:proofErr w:type="gramStart"/>
      <w:r>
        <w:t>repair,</w:t>
      </w:r>
      <w:proofErr w:type="gramEnd"/>
      <w:r>
        <w:t xml:space="preserve"> however a repair goes through various stages\tasks which are assigned to different mechanics and can take varying amounts of time to complete. A repair can have multiple mechanics working on it, e.g. one assigned to diagnose, a different one assigned to get customer approval, etc.  This helped us realize that we needed to update our repairs table to </w:t>
      </w:r>
      <w:proofErr w:type="spellStart"/>
      <w:r>
        <w:t>repair_orders</w:t>
      </w:r>
      <w:proofErr w:type="spellEnd"/>
      <w:r>
        <w:t xml:space="preserve">, which is the main tracking mechanism for the overall reason the car is in the shop, then we can add work orders (tracked in the composite table </w:t>
      </w:r>
      <w:proofErr w:type="spellStart"/>
      <w:r>
        <w:t>work_orders</w:t>
      </w:r>
      <w:proofErr w:type="spellEnd"/>
      <w:r>
        <w:t>) that records the various tasks being done to the cars, the mechanic assigned to each task and start and end dates of the task.</w:t>
      </w:r>
    </w:p>
    <w:p w14:paraId="4DAE2811" w14:textId="77777777" w:rsidR="00B74F0E" w:rsidRDefault="00B74F0E" w:rsidP="00DF304A">
      <w:pPr>
        <w:pStyle w:val="Body2"/>
        <w:numPr>
          <w:ilvl w:val="0"/>
          <w:numId w:val="13"/>
        </w:numPr>
        <w:rPr>
          <w:rFonts w:hint="eastAsia"/>
        </w:rPr>
      </w:pPr>
      <w:r>
        <w:t>Fixed FK arrow pointing to wrong PK in schema</w:t>
      </w:r>
    </w:p>
    <w:p w14:paraId="19FFCA17" w14:textId="60162C4B" w:rsidR="00B74F0E" w:rsidRDefault="00B74F0E" w:rsidP="00DF304A">
      <w:pPr>
        <w:pStyle w:val="Body2"/>
        <w:numPr>
          <w:ilvl w:val="0"/>
          <w:numId w:val="13"/>
        </w:numPr>
        <w:rPr>
          <w:rFonts w:hint="eastAsia"/>
        </w:rPr>
      </w:pPr>
      <w:proofErr w:type="spellStart"/>
      <w:r>
        <w:t>Sibai</w:t>
      </w:r>
      <w:proofErr w:type="spellEnd"/>
      <w:r>
        <w:t xml:space="preserve"> mentioned tracking days needed to repair the car, we could calculate this based on the time between the </w:t>
      </w:r>
      <w:proofErr w:type="spellStart"/>
      <w:r>
        <w:t>repair_orders</w:t>
      </w:r>
      <w:proofErr w:type="spellEnd"/>
      <w:r>
        <w:t>' start date and end date attributes. However, this would not provide meaningful data because we are not tracking the exact specific type of repair, we are only tracking the mechanic general tasks workflow. E.g. brake repair job is two hours, transmissi</w:t>
      </w:r>
      <w:r>
        <w:rPr>
          <w:rFonts w:hint="eastAsia"/>
        </w:rPr>
        <w:t>on</w:t>
      </w:r>
      <w:r>
        <w:t xml:space="preserve"> replacement could be two weeks, 169 hours would be the average.</w:t>
      </w:r>
    </w:p>
    <w:p w14:paraId="07DC2E42" w14:textId="5E13EE51" w:rsidR="005E0975" w:rsidRDefault="00AC2E9D" w:rsidP="004F69FE">
      <w:pPr>
        <w:pStyle w:val="Heading2"/>
        <w:rPr>
          <w:rFonts w:hint="eastAsia"/>
        </w:rPr>
      </w:pPr>
      <w:r>
        <w:t xml:space="preserve">Upgrades to </w:t>
      </w:r>
      <w:r w:rsidRPr="004F69FE">
        <w:t>the</w:t>
      </w:r>
      <w:r>
        <w:t xml:space="preserve"> Draft version</w:t>
      </w:r>
    </w:p>
    <w:p w14:paraId="24E7559F" w14:textId="56E1BBEC" w:rsidR="005E0975" w:rsidRDefault="00AC2E9D" w:rsidP="008059A3">
      <w:pPr>
        <w:pStyle w:val="Body2"/>
        <w:numPr>
          <w:ilvl w:val="0"/>
          <w:numId w:val="15"/>
        </w:numPr>
        <w:rPr>
          <w:rFonts w:hint="eastAsia"/>
        </w:rPr>
      </w:pPr>
      <w:bookmarkStart w:id="0" w:name="_GoBack"/>
      <w:r>
        <w:t xml:space="preserve">Removed Parts table since we only </w:t>
      </w:r>
      <w:r w:rsidR="00E656C7">
        <w:t>need</w:t>
      </w:r>
      <w:r>
        <w:t xml:space="preserve"> to implement one M:M relationship</w:t>
      </w:r>
    </w:p>
    <w:p w14:paraId="59CC7EB7" w14:textId="77777777" w:rsidR="005E0975" w:rsidRDefault="00AC2E9D" w:rsidP="008059A3">
      <w:pPr>
        <w:pStyle w:val="Body2"/>
        <w:numPr>
          <w:ilvl w:val="0"/>
          <w:numId w:val="15"/>
        </w:numPr>
        <w:rPr>
          <w:rFonts w:hint="eastAsia"/>
        </w:rPr>
      </w:pPr>
      <w:r>
        <w:t>Removed cost, hours and rate attributes to focus on the tasks and mechanics for the repair order</w:t>
      </w:r>
    </w:p>
    <w:p w14:paraId="1526170A" w14:textId="77777777" w:rsidR="005E0975" w:rsidRDefault="00AC2E9D" w:rsidP="008059A3">
      <w:pPr>
        <w:pStyle w:val="Body2"/>
        <w:numPr>
          <w:ilvl w:val="0"/>
          <w:numId w:val="15"/>
        </w:numPr>
        <w:rPr>
          <w:rFonts w:hint="eastAsia"/>
        </w:rPr>
      </w:pPr>
      <w:r>
        <w:t xml:space="preserve">Changed the name of the status table to </w:t>
      </w:r>
      <w:proofErr w:type="spellStart"/>
      <w:r>
        <w:t>work_tasks</w:t>
      </w:r>
      <w:proofErr w:type="spellEnd"/>
      <w:r>
        <w:t xml:space="preserve"> for better clarification</w:t>
      </w:r>
    </w:p>
    <w:p w14:paraId="714E84F7" w14:textId="77777777" w:rsidR="005E0975" w:rsidRDefault="00AC2E9D" w:rsidP="008059A3">
      <w:pPr>
        <w:pStyle w:val="Body2"/>
        <w:numPr>
          <w:ilvl w:val="0"/>
          <w:numId w:val="15"/>
        </w:numPr>
        <w:rPr>
          <w:rFonts w:hint="eastAsia"/>
        </w:rPr>
      </w:pPr>
      <w:r>
        <w:t xml:space="preserve">Changed the name of the repairs table to </w:t>
      </w:r>
      <w:proofErr w:type="spellStart"/>
      <w:r>
        <w:t>repair_orders</w:t>
      </w:r>
      <w:proofErr w:type="spellEnd"/>
      <w:r>
        <w:t xml:space="preserve"> for better clarification</w:t>
      </w:r>
    </w:p>
    <w:p w14:paraId="6C4FE99E" w14:textId="77777777" w:rsidR="005E0975" w:rsidRDefault="00AC2E9D" w:rsidP="008059A3">
      <w:pPr>
        <w:pStyle w:val="Body2"/>
        <w:numPr>
          <w:ilvl w:val="0"/>
          <w:numId w:val="15"/>
        </w:numPr>
        <w:rPr>
          <w:rFonts w:hint="eastAsia"/>
        </w:rPr>
      </w:pPr>
      <w:r>
        <w:lastRenderedPageBreak/>
        <w:t xml:space="preserve">Changed </w:t>
      </w:r>
      <w:proofErr w:type="spellStart"/>
      <w:r>
        <w:t>repairs_statuses</w:t>
      </w:r>
      <w:proofErr w:type="spellEnd"/>
      <w:r>
        <w:t xml:space="preserve"> relationship table to </w:t>
      </w:r>
      <w:proofErr w:type="spellStart"/>
      <w:r>
        <w:t>work_orders</w:t>
      </w:r>
      <w:proofErr w:type="spellEnd"/>
      <w:r>
        <w:t xml:space="preserve"> and added it as a composite table for better clarification</w:t>
      </w:r>
    </w:p>
    <w:p w14:paraId="50C25632" w14:textId="7443A222" w:rsidR="005E0975" w:rsidRDefault="00AC2E9D" w:rsidP="008059A3">
      <w:pPr>
        <w:pStyle w:val="Body2"/>
        <w:numPr>
          <w:ilvl w:val="0"/>
          <w:numId w:val="15"/>
        </w:numPr>
        <w:rPr>
          <w:rFonts w:hint="eastAsia"/>
        </w:rPr>
      </w:pPr>
      <w:r>
        <w:t xml:space="preserve">Made </w:t>
      </w:r>
      <w:proofErr w:type="spellStart"/>
      <w:r>
        <w:t>work_orders</w:t>
      </w:r>
      <w:proofErr w:type="spellEnd"/>
      <w:r>
        <w:t xml:space="preserve"> a composite table with attributes moved from </w:t>
      </w:r>
      <w:proofErr w:type="spellStart"/>
      <w:r>
        <w:t>work_tasks</w:t>
      </w:r>
      <w:proofErr w:type="spellEnd"/>
      <w:r>
        <w:t xml:space="preserve"> (</w:t>
      </w:r>
      <w:proofErr w:type="spellStart"/>
      <w:r>
        <w:t>mechanic_id</w:t>
      </w:r>
      <w:proofErr w:type="spellEnd"/>
      <w:r>
        <w:t xml:space="preserve">, </w:t>
      </w:r>
      <w:proofErr w:type="spellStart"/>
      <w:r>
        <w:t>start_date</w:t>
      </w:r>
      <w:proofErr w:type="spellEnd"/>
      <w:r>
        <w:t xml:space="preserve"> and </w:t>
      </w:r>
      <w:proofErr w:type="spellStart"/>
      <w:r>
        <w:t>end_date</w:t>
      </w:r>
      <w:proofErr w:type="spellEnd"/>
      <w:r>
        <w:t xml:space="preserve">). This was to satisfy the requirement that when we delete our M:M task and repair orders relationship record, we cannot delete any record from the </w:t>
      </w:r>
      <w:proofErr w:type="spellStart"/>
      <w:r>
        <w:t>repair_orders</w:t>
      </w:r>
      <w:proofErr w:type="spellEnd"/>
      <w:r>
        <w:t xml:space="preserve"> or </w:t>
      </w:r>
      <w:proofErr w:type="spellStart"/>
      <w:r>
        <w:t>work_tasks</w:t>
      </w:r>
      <w:proofErr w:type="spellEnd"/>
      <w:r>
        <w:t xml:space="preserve"> tables.</w:t>
      </w:r>
      <w:r w:rsidR="00EB7962">
        <w:t xml:space="preserve"> We also gave </w:t>
      </w:r>
      <w:proofErr w:type="spellStart"/>
      <w:r w:rsidR="00EB7962">
        <w:t>work_orders</w:t>
      </w:r>
      <w:proofErr w:type="spellEnd"/>
      <w:r w:rsidR="00EB7962">
        <w:t xml:space="preserve"> a PK of id, instead of using the FKs as the PK.</w:t>
      </w:r>
    </w:p>
    <w:p w14:paraId="4A71A97C" w14:textId="77777777" w:rsidR="005E0975" w:rsidRDefault="00AC2E9D" w:rsidP="008059A3">
      <w:pPr>
        <w:pStyle w:val="Body2"/>
        <w:numPr>
          <w:ilvl w:val="0"/>
          <w:numId w:val="15"/>
        </w:numPr>
        <w:rPr>
          <w:rFonts w:hint="eastAsia"/>
        </w:rPr>
      </w:pPr>
      <w:r>
        <w:t xml:space="preserve">Updated the customers participation with cars, a customer can have 0 or more cars, this will allow a customer to be added to the database without requiring a </w:t>
      </w:r>
      <w:proofErr w:type="spellStart"/>
      <w:r>
        <w:t>car_id</w:t>
      </w:r>
      <w:proofErr w:type="spellEnd"/>
    </w:p>
    <w:p w14:paraId="057FD46A" w14:textId="77777777" w:rsidR="005E0975" w:rsidRDefault="00AC2E9D" w:rsidP="008059A3">
      <w:pPr>
        <w:pStyle w:val="Body2"/>
        <w:numPr>
          <w:ilvl w:val="0"/>
          <w:numId w:val="15"/>
        </w:numPr>
        <w:rPr>
          <w:rFonts w:hint="eastAsia"/>
        </w:rPr>
      </w:pPr>
      <w:r>
        <w:t>Updated the cars participation with repair orders, a car can have 0 or more repairs, this will allow a car to be added to the database without requiring a repair order</w:t>
      </w:r>
    </w:p>
    <w:p w14:paraId="14049C3C" w14:textId="5741FAC7" w:rsidR="005E0975" w:rsidRDefault="00AC2E9D" w:rsidP="008059A3">
      <w:pPr>
        <w:pStyle w:val="Body2"/>
        <w:numPr>
          <w:ilvl w:val="0"/>
          <w:numId w:val="15"/>
        </w:numPr>
        <w:rPr>
          <w:rFonts w:hint="eastAsia"/>
        </w:rPr>
      </w:pPr>
      <w:r>
        <w:t xml:space="preserve">Changed mechanics relationship with </w:t>
      </w:r>
      <w:proofErr w:type="spellStart"/>
      <w:r>
        <w:t>work_tasks</w:t>
      </w:r>
      <w:proofErr w:type="spellEnd"/>
      <w:r>
        <w:t xml:space="preserve"> (statuses). Mechanics has a M:M relationship with both </w:t>
      </w:r>
      <w:proofErr w:type="spellStart"/>
      <w:r>
        <w:t>repair_orders</w:t>
      </w:r>
      <w:proofErr w:type="spellEnd"/>
      <w:r>
        <w:t xml:space="preserve"> and </w:t>
      </w:r>
      <w:proofErr w:type="spellStart"/>
      <w:r>
        <w:t>work_tasks</w:t>
      </w:r>
      <w:proofErr w:type="spellEnd"/>
      <w:r w:rsidR="00D77570">
        <w:t>, which are both nullable.</w:t>
      </w:r>
    </w:p>
    <w:p w14:paraId="0FEA6658" w14:textId="56EED70B" w:rsidR="005E0975" w:rsidRDefault="006E485B" w:rsidP="008059A3">
      <w:pPr>
        <w:pStyle w:val="Body2"/>
        <w:numPr>
          <w:ilvl w:val="0"/>
          <w:numId w:val="15"/>
        </w:numPr>
        <w:rPr>
          <w:rFonts w:hint="eastAsia"/>
        </w:rPr>
      </w:pPr>
      <w:r>
        <w:t>Removed</w:t>
      </w:r>
      <w:r w:rsidR="00AC2E9D">
        <w:t xml:space="preserve"> </w:t>
      </w:r>
      <w:proofErr w:type="spellStart"/>
      <w:r w:rsidR="00AC2E9D">
        <w:t>parts_neeeded</w:t>
      </w:r>
      <w:proofErr w:type="spellEnd"/>
      <w:r w:rsidR="00AC2E9D">
        <w:t xml:space="preserve"> </w:t>
      </w:r>
      <w:r>
        <w:t xml:space="preserve">and </w:t>
      </w:r>
      <w:proofErr w:type="spellStart"/>
      <w:r>
        <w:t>current_status</w:t>
      </w:r>
      <w:proofErr w:type="spellEnd"/>
      <w:r>
        <w:t xml:space="preserve"> attributes</w:t>
      </w:r>
      <w:r w:rsidR="00AC2E9D">
        <w:t xml:space="preserve"> </w:t>
      </w:r>
      <w:r>
        <w:t>from</w:t>
      </w:r>
      <w:r w:rsidR="00AC2E9D">
        <w:t xml:space="preserve"> </w:t>
      </w:r>
      <w:proofErr w:type="spellStart"/>
      <w:r w:rsidR="00AC2E9D">
        <w:t>repair_order</w:t>
      </w:r>
      <w:proofErr w:type="spellEnd"/>
      <w:r>
        <w:t>.</w:t>
      </w:r>
    </w:p>
    <w:p w14:paraId="2E64E874" w14:textId="77777777" w:rsidR="005E0975" w:rsidRDefault="00AC2E9D" w:rsidP="008059A3">
      <w:pPr>
        <w:pStyle w:val="Body2"/>
        <w:numPr>
          <w:ilvl w:val="0"/>
          <w:numId w:val="15"/>
        </w:numPr>
        <w:rPr>
          <w:rFonts w:hint="eastAsia"/>
        </w:rPr>
      </w:pPr>
      <w:r>
        <w:t>Added pair programming to programming assignments because we want to work on everything together if possible.</w:t>
      </w:r>
    </w:p>
    <w:p w14:paraId="7036839A" w14:textId="77777777" w:rsidR="005E0975" w:rsidRDefault="00AC2E9D" w:rsidP="008059A3">
      <w:pPr>
        <w:pStyle w:val="Body2"/>
        <w:numPr>
          <w:ilvl w:val="0"/>
          <w:numId w:val="15"/>
        </w:numPr>
        <w:rPr>
          <w:rFonts w:hint="eastAsia"/>
        </w:rPr>
      </w:pPr>
      <w:r>
        <w:t xml:space="preserve">Changed year attribute to </w:t>
      </w:r>
      <w:proofErr w:type="spellStart"/>
      <w:r>
        <w:t>model_year</w:t>
      </w:r>
      <w:proofErr w:type="spellEnd"/>
      <w:r>
        <w:t xml:space="preserve"> and model to </w:t>
      </w:r>
      <w:proofErr w:type="spellStart"/>
      <w:r>
        <w:t>model_name</w:t>
      </w:r>
      <w:proofErr w:type="spellEnd"/>
      <w:r>
        <w:t>, since year is an SQL keyword</w:t>
      </w:r>
    </w:p>
    <w:p w14:paraId="7663A680" w14:textId="77777777" w:rsidR="005E0975" w:rsidRDefault="00AC2E9D" w:rsidP="008059A3">
      <w:pPr>
        <w:pStyle w:val="Body2"/>
        <w:numPr>
          <w:ilvl w:val="0"/>
          <w:numId w:val="15"/>
        </w:numPr>
        <w:rPr>
          <w:rFonts w:hint="eastAsia"/>
        </w:rPr>
      </w:pPr>
      <w:r>
        <w:t xml:space="preserve">Removed address fields from customers and description field from cars, it will be concatenated from </w:t>
      </w:r>
      <w:proofErr w:type="spellStart"/>
      <w:r>
        <w:t>model_year</w:t>
      </w:r>
      <w:proofErr w:type="spellEnd"/>
      <w:r>
        <w:t xml:space="preserve">, make and </w:t>
      </w:r>
      <w:proofErr w:type="spellStart"/>
      <w:r>
        <w:t>model_name</w:t>
      </w:r>
      <w:proofErr w:type="spellEnd"/>
      <w:r>
        <w:t xml:space="preserve"> for simplification</w:t>
      </w:r>
    </w:p>
    <w:bookmarkEnd w:id="0"/>
    <w:p w14:paraId="67F76A91" w14:textId="1378427F" w:rsidR="005E0975" w:rsidRDefault="00AC2E9D">
      <w:pPr>
        <w:pStyle w:val="Heading2"/>
        <w:rPr>
          <w:rFonts w:hint="eastAsia"/>
        </w:rPr>
      </w:pPr>
      <w:r>
        <w:t>Project Outline</w:t>
      </w:r>
    </w:p>
    <w:p w14:paraId="19C03670" w14:textId="77777777" w:rsidR="005E0975" w:rsidRDefault="00AC2E9D">
      <w:pPr>
        <w:pStyle w:val="BodyA"/>
        <w:rPr>
          <w:rFonts w:hint="eastAsia"/>
        </w:rPr>
      </w:pPr>
      <w:proofErr w:type="spellStart"/>
      <w:r>
        <w:t>Mahinui</w:t>
      </w:r>
      <w:proofErr w:type="spellEnd"/>
      <w:r>
        <w:t xml:space="preserve"> auto shop, a single location, has seen record business in the last decade, repairing 50 or more cars on any given day. With more customers coming in by the day, keeping track of records has become a nightmare.  The owner, Brad, has finally decided to upgrade his repair order workflow from pen and paper being passed between his 10 mechanics to a website database. Brad is looking to create a system for his mechanics to track the tasks involved with a car's repair, from diagnosis to customer pick up, and be able to view a display of the progress on the homepage. The website will allow users to:</w:t>
      </w:r>
    </w:p>
    <w:p w14:paraId="78488D22" w14:textId="412A4C7B" w:rsidR="005E0975" w:rsidRDefault="00383278" w:rsidP="00383278">
      <w:pPr>
        <w:pStyle w:val="BodyA"/>
        <w:numPr>
          <w:ilvl w:val="0"/>
          <w:numId w:val="4"/>
        </w:numPr>
        <w:rPr>
          <w:rFonts w:hint="eastAsia"/>
        </w:rPr>
      </w:pPr>
      <w:r>
        <w:t>Add Customer</w:t>
      </w:r>
    </w:p>
    <w:p w14:paraId="2773053A" w14:textId="2EB8F61C" w:rsidR="00383278" w:rsidRDefault="00383278" w:rsidP="00383278">
      <w:pPr>
        <w:pStyle w:val="BodyA"/>
        <w:numPr>
          <w:ilvl w:val="0"/>
          <w:numId w:val="4"/>
        </w:numPr>
        <w:rPr>
          <w:rFonts w:hint="eastAsia"/>
        </w:rPr>
      </w:pPr>
      <w:r>
        <w:t>Add Car</w:t>
      </w:r>
    </w:p>
    <w:p w14:paraId="125B5AD9" w14:textId="77777777" w:rsidR="005E0975" w:rsidRDefault="00AC2E9D">
      <w:pPr>
        <w:pStyle w:val="BodyA"/>
        <w:numPr>
          <w:ilvl w:val="0"/>
          <w:numId w:val="4"/>
        </w:numPr>
        <w:rPr>
          <w:rFonts w:hint="eastAsia"/>
        </w:rPr>
      </w:pPr>
      <w:r>
        <w:t>Add repair order to a car</w:t>
      </w:r>
    </w:p>
    <w:p w14:paraId="55B8F64C" w14:textId="08C662AC" w:rsidR="005E0975" w:rsidRDefault="00AC2E9D">
      <w:pPr>
        <w:pStyle w:val="BodyA"/>
        <w:numPr>
          <w:ilvl w:val="0"/>
          <w:numId w:val="4"/>
        </w:numPr>
        <w:rPr>
          <w:rFonts w:hint="eastAsia"/>
        </w:rPr>
      </w:pPr>
      <w:r>
        <w:t>Add work orders to repair order</w:t>
      </w:r>
    </w:p>
    <w:p w14:paraId="33CD95AE" w14:textId="1E279424" w:rsidR="005E0975" w:rsidRDefault="00383278" w:rsidP="00A05CAE">
      <w:pPr>
        <w:pStyle w:val="BodyA"/>
        <w:numPr>
          <w:ilvl w:val="1"/>
          <w:numId w:val="4"/>
        </w:numPr>
        <w:rPr>
          <w:rFonts w:hint="eastAsia"/>
        </w:rPr>
      </w:pPr>
      <w:r>
        <w:t>Add work task to work order</w:t>
      </w:r>
    </w:p>
    <w:p w14:paraId="70F40668" w14:textId="4D3D4EF1" w:rsidR="005E0975" w:rsidRDefault="00383278">
      <w:pPr>
        <w:pStyle w:val="BodyA"/>
        <w:numPr>
          <w:ilvl w:val="2"/>
          <w:numId w:val="4"/>
        </w:numPr>
        <w:rPr>
          <w:rFonts w:hint="eastAsia"/>
        </w:rPr>
      </w:pPr>
      <w:r>
        <w:t xml:space="preserve">Diagnosis, </w:t>
      </w:r>
      <w:r w:rsidR="00AC2E9D">
        <w:t>customer approval, order parts, repair, test drive and finally contact customer</w:t>
      </w:r>
    </w:p>
    <w:p w14:paraId="5CA6A796" w14:textId="77777777" w:rsidR="005E0975" w:rsidRDefault="00AC2E9D">
      <w:pPr>
        <w:pStyle w:val="BodyA"/>
        <w:numPr>
          <w:ilvl w:val="1"/>
          <w:numId w:val="4"/>
        </w:numPr>
        <w:rPr>
          <w:rFonts w:hint="eastAsia"/>
        </w:rPr>
      </w:pPr>
      <w:r>
        <w:t>Add Mechanic to work order</w:t>
      </w:r>
    </w:p>
    <w:p w14:paraId="0077FD3D" w14:textId="4BC2B7ED" w:rsidR="005E0975" w:rsidRDefault="00383278">
      <w:pPr>
        <w:pStyle w:val="BodyA"/>
        <w:numPr>
          <w:ilvl w:val="0"/>
          <w:numId w:val="4"/>
        </w:numPr>
        <w:rPr>
          <w:rFonts w:hint="eastAsia"/>
        </w:rPr>
      </w:pPr>
      <w:r>
        <w:t xml:space="preserve">Add end date to </w:t>
      </w:r>
      <w:r w:rsidR="00AC2E9D">
        <w:t xml:space="preserve">work order </w:t>
      </w:r>
      <w:r>
        <w:t>to complete</w:t>
      </w:r>
    </w:p>
    <w:p w14:paraId="0816E946" w14:textId="1DCB8C1D" w:rsidR="00A05CAE" w:rsidRDefault="00A05CAE">
      <w:pPr>
        <w:pStyle w:val="BodyA"/>
        <w:numPr>
          <w:ilvl w:val="0"/>
          <w:numId w:val="4"/>
        </w:numPr>
        <w:rPr>
          <w:rFonts w:hint="eastAsia"/>
        </w:rPr>
      </w:pPr>
      <w:r>
        <w:t>Add new work order</w:t>
      </w:r>
    </w:p>
    <w:p w14:paraId="2A01FD6D" w14:textId="15C42590" w:rsidR="003D58AB" w:rsidRDefault="00AC2E9D" w:rsidP="007726B4">
      <w:pPr>
        <w:pStyle w:val="BodyA"/>
        <w:numPr>
          <w:ilvl w:val="0"/>
          <w:numId w:val="4"/>
        </w:numPr>
        <w:rPr>
          <w:rFonts w:hint="eastAsia"/>
        </w:rPr>
      </w:pPr>
      <w:r>
        <w:t xml:space="preserve">View on the website homepage the following display of </w:t>
      </w:r>
      <w:r w:rsidR="00854479">
        <w:t>all</w:t>
      </w:r>
      <w:r>
        <w:t xml:space="preserve"> the cars currently being repaired at the shop and the current task being performed</w:t>
      </w:r>
      <w:r w:rsidR="00854479">
        <w:t xml:space="preserve">. </w:t>
      </w:r>
      <w:r w:rsidR="00854479" w:rsidRPr="00450A34">
        <w:rPr>
          <w:b/>
        </w:rPr>
        <w:t>This display is not intended to be part of the grading requirements, but more to show the usefulness of the database.</w:t>
      </w:r>
    </w:p>
    <w:p w14:paraId="5D08167B" w14:textId="77777777" w:rsidR="006F572C" w:rsidRDefault="006F572C">
      <w:pPr>
        <w:pStyle w:val="BodyA"/>
        <w:ind w:left="720"/>
        <w:rPr>
          <w:rFonts w:hint="eastAsia"/>
        </w:rPr>
      </w:pPr>
    </w:p>
    <w:tbl>
      <w:tblPr>
        <w:tblW w:w="78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8E6EB"/>
        <w:tblLayout w:type="fixed"/>
        <w:tblLook w:val="04A0" w:firstRow="1" w:lastRow="0" w:firstColumn="1" w:lastColumn="0" w:noHBand="0" w:noVBand="1"/>
      </w:tblPr>
      <w:tblGrid>
        <w:gridCol w:w="1099"/>
        <w:gridCol w:w="1398"/>
        <w:gridCol w:w="1687"/>
        <w:gridCol w:w="1105"/>
        <w:gridCol w:w="2556"/>
      </w:tblGrid>
      <w:tr w:rsidR="004F69FE" w14:paraId="6D61CE69" w14:textId="77777777" w:rsidTr="004F69FE">
        <w:trPr>
          <w:trHeight w:val="360"/>
        </w:trPr>
        <w:tc>
          <w:tcPr>
            <w:tcW w:w="784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CBC54" w14:textId="2C5CA8F4" w:rsidR="004F69FE" w:rsidRDefault="004F69FE" w:rsidP="004F69FE">
            <w:pPr>
              <w:pStyle w:val="BodyA"/>
              <w:jc w:val="center"/>
              <w:rPr>
                <w:rFonts w:ascii="Helvetica Neue" w:hAnsi="Helvetica Neue" w:hint="eastAsia"/>
                <w:b/>
                <w:bCs/>
              </w:rPr>
            </w:pPr>
            <w:proofErr w:type="spellStart"/>
            <w:r w:rsidRPr="004F69FE">
              <w:rPr>
                <w:rFonts w:ascii="Helvetica Neue" w:hAnsi="Helvetica Neue"/>
                <w:b/>
                <w:bCs/>
              </w:rPr>
              <w:lastRenderedPageBreak/>
              <w:t>Mahinui</w:t>
            </w:r>
            <w:proofErr w:type="spellEnd"/>
            <w:r w:rsidRPr="004F69FE">
              <w:rPr>
                <w:rFonts w:ascii="Helvetica Neue" w:hAnsi="Helvetica Neue"/>
                <w:b/>
                <w:bCs/>
              </w:rPr>
              <w:t xml:space="preserve"> </w:t>
            </w:r>
            <w:r>
              <w:rPr>
                <w:rFonts w:ascii="Helvetica Neue" w:hAnsi="Helvetica Neue"/>
                <w:b/>
                <w:bCs/>
              </w:rPr>
              <w:t>A</w:t>
            </w:r>
            <w:r w:rsidRPr="004F69FE">
              <w:rPr>
                <w:rFonts w:ascii="Helvetica Neue" w:hAnsi="Helvetica Neue"/>
                <w:b/>
                <w:bCs/>
              </w:rPr>
              <w:t xml:space="preserve">uto </w:t>
            </w:r>
            <w:r>
              <w:rPr>
                <w:rFonts w:ascii="Helvetica Neue" w:hAnsi="Helvetica Neue"/>
                <w:b/>
                <w:bCs/>
              </w:rPr>
              <w:t>S</w:t>
            </w:r>
            <w:r w:rsidRPr="004F69FE">
              <w:rPr>
                <w:rFonts w:ascii="Helvetica Neue" w:hAnsi="Helvetica Neue"/>
                <w:b/>
                <w:bCs/>
              </w:rPr>
              <w:t>hop</w:t>
            </w:r>
            <w:r>
              <w:rPr>
                <w:rFonts w:ascii="Helvetica Neue" w:hAnsi="Helvetica Neue"/>
                <w:b/>
                <w:bCs/>
              </w:rPr>
              <w:t xml:space="preserve"> Dashboard</w:t>
            </w:r>
          </w:p>
        </w:tc>
      </w:tr>
      <w:tr w:rsidR="004F69FE" w14:paraId="5F681B35" w14:textId="77777777" w:rsidTr="004F69FE">
        <w:trPr>
          <w:trHeight w:val="865"/>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3220" w14:textId="77777777" w:rsidR="004F69FE" w:rsidRDefault="004F69FE">
            <w:pPr>
              <w:pStyle w:val="BodyA"/>
              <w:rPr>
                <w:rFonts w:hint="eastAsia"/>
              </w:rPr>
            </w:pPr>
            <w:r>
              <w:rPr>
                <w:rFonts w:ascii="Helvetica Neue" w:hAnsi="Helvetica Neue"/>
                <w:b/>
                <w:bCs/>
              </w:rPr>
              <w:t>Customer Name</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EC727" w14:textId="77777777" w:rsidR="004F69FE" w:rsidRDefault="004F69FE">
            <w:pPr>
              <w:pStyle w:val="BodyA"/>
              <w:rPr>
                <w:rFonts w:hint="eastAsia"/>
              </w:rPr>
            </w:pPr>
            <w:r>
              <w:rPr>
                <w:rFonts w:ascii="Helvetica Neue" w:hAnsi="Helvetica Neue"/>
                <w:b/>
                <w:bCs/>
              </w:rPr>
              <w:t xml:space="preserve">Car Description </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AC841" w14:textId="77777777" w:rsidR="004F69FE" w:rsidRDefault="004F69FE">
            <w:pPr>
              <w:pStyle w:val="BodyA"/>
              <w:rPr>
                <w:rFonts w:hint="eastAsia"/>
              </w:rPr>
            </w:pPr>
            <w:r>
              <w:rPr>
                <w:rFonts w:ascii="Helvetica Neue" w:hAnsi="Helvetica Neue"/>
                <w:b/>
                <w:bCs/>
              </w:rPr>
              <w:t>Current Task</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6271" w14:textId="77777777" w:rsidR="004F69FE" w:rsidRDefault="004F69FE">
            <w:pPr>
              <w:pStyle w:val="BodyA"/>
              <w:rPr>
                <w:rFonts w:hint="eastAsia"/>
              </w:rPr>
            </w:pPr>
            <w:r>
              <w:rPr>
                <w:rFonts w:ascii="Helvetica Neue" w:hAnsi="Helvetica Neue"/>
                <w:b/>
                <w:bCs/>
              </w:rPr>
              <w:t>Start Date</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CEDB6" w14:textId="77777777" w:rsidR="004F69FE" w:rsidRDefault="004F69FE">
            <w:pPr>
              <w:pStyle w:val="BodyA"/>
              <w:rPr>
                <w:rFonts w:hint="eastAsia"/>
              </w:rPr>
            </w:pPr>
            <w:r>
              <w:rPr>
                <w:rFonts w:ascii="Helvetica Neue" w:hAnsi="Helvetica Neue"/>
                <w:b/>
                <w:bCs/>
              </w:rPr>
              <w:t>Mechanic</w:t>
            </w:r>
          </w:p>
        </w:tc>
      </w:tr>
      <w:tr w:rsidR="004F69FE" w14:paraId="18AF185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EEFA4" w14:textId="77777777" w:rsidR="004F69FE" w:rsidRDefault="004F69FE">
            <w:pPr>
              <w:pStyle w:val="BodyA"/>
              <w:rPr>
                <w:rFonts w:hint="eastAsia"/>
              </w:rPr>
            </w:pPr>
            <w:r>
              <w:t>Jason Bateman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C5FE2" w14:textId="77777777" w:rsidR="004F69FE" w:rsidRDefault="004F69FE">
            <w:pPr>
              <w:pStyle w:val="BodyA"/>
              <w:rPr>
                <w:rFonts w:hint="eastAsia"/>
              </w:rPr>
            </w:pPr>
            <w:r>
              <w:t>2015 Honda Accord</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7644D" w14:textId="77777777" w:rsidR="004F69FE" w:rsidRDefault="004F69FE">
            <w:pPr>
              <w:pStyle w:val="BodyA"/>
              <w:rPr>
                <w:rFonts w:hint="eastAsia"/>
              </w:rPr>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B9E8" w14:textId="77777777" w:rsidR="004F69FE" w:rsidRDefault="004F69FE">
            <w:pPr>
              <w:pStyle w:val="BodyA"/>
              <w:rPr>
                <w:rFonts w:hint="eastAsia"/>
              </w:rPr>
            </w:pPr>
            <w:r>
              <w:t>03/1/2020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40421" w14:textId="77777777" w:rsidR="004F69FE" w:rsidRDefault="004F69FE">
            <w:pPr>
              <w:pStyle w:val="BodyA"/>
              <w:rPr>
                <w:rFonts w:hint="eastAsia"/>
              </w:rPr>
            </w:pPr>
            <w:r>
              <w:t>Johnny</w:t>
            </w:r>
          </w:p>
        </w:tc>
      </w:tr>
      <w:tr w:rsidR="004F69FE" w14:paraId="0793B94D"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531F2" w14:textId="77777777" w:rsidR="004F69FE" w:rsidRDefault="004F69FE">
            <w:pPr>
              <w:pStyle w:val="BodyA"/>
              <w:rPr>
                <w:rFonts w:hint="eastAsia"/>
              </w:rPr>
            </w:pPr>
            <w:r>
              <w:t>Charlize Theron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9FFE1" w14:textId="77777777" w:rsidR="004F69FE" w:rsidRDefault="004F69FE">
            <w:pPr>
              <w:pStyle w:val="BodyA"/>
              <w:rPr>
                <w:rFonts w:hint="eastAsia"/>
              </w:rPr>
            </w:pPr>
            <w:r>
              <w:t>2014 Toyota Civic</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A5B50" w14:textId="77777777" w:rsidR="004F69FE" w:rsidRDefault="004F69FE">
            <w:pPr>
              <w:pStyle w:val="BodyA"/>
              <w:rPr>
                <w:rFonts w:hint="eastAsia"/>
              </w:rPr>
            </w:pPr>
            <w:r>
              <w:t>Customer Approval</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E0094" w14:textId="77777777" w:rsidR="004F69FE" w:rsidRDefault="004F69FE">
            <w:pPr>
              <w:pStyle w:val="BodyA"/>
              <w:rPr>
                <w:rFonts w:hint="eastAsia"/>
              </w:rPr>
            </w:pPr>
            <w:r>
              <w:t>3/2/2020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DDB52" w14:textId="77777777" w:rsidR="004F69FE" w:rsidRDefault="004F69FE">
            <w:pPr>
              <w:pStyle w:val="BodyA"/>
              <w:rPr>
                <w:rFonts w:hint="eastAsia"/>
              </w:rPr>
            </w:pPr>
            <w:r>
              <w:t>Ben</w:t>
            </w:r>
          </w:p>
        </w:tc>
      </w:tr>
      <w:tr w:rsidR="004F69FE" w14:paraId="61EAD7AF"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67A8E" w14:textId="77777777" w:rsidR="004F69FE" w:rsidRDefault="004F69FE">
            <w:pPr>
              <w:pStyle w:val="BodyA"/>
              <w:rPr>
                <w:rFonts w:hint="eastAsia"/>
              </w:rPr>
            </w:pPr>
            <w:r>
              <w:t>Ryan Reynolds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62CA" w14:textId="77777777" w:rsidR="004F69FE" w:rsidRDefault="004F69FE">
            <w:pPr>
              <w:pStyle w:val="BodyA"/>
              <w:rPr>
                <w:rFonts w:hint="eastAsia"/>
              </w:rPr>
            </w:pPr>
            <w:r>
              <w:t>2011 Honda Ridgeline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CAFB" w14:textId="77777777" w:rsidR="004F69FE" w:rsidRDefault="004F69FE">
            <w:pPr>
              <w:pStyle w:val="BodyA"/>
              <w:rPr>
                <w:rFonts w:hint="eastAsia"/>
              </w:rPr>
            </w:pPr>
            <w:r>
              <w:t>Order Parts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1D2BA" w14:textId="77777777" w:rsidR="004F69FE" w:rsidRDefault="004F69FE">
            <w:pPr>
              <w:pStyle w:val="BodyA"/>
              <w:rPr>
                <w:rFonts w:hint="eastAsia"/>
              </w:rPr>
            </w:pPr>
            <w:r>
              <w:t>3/3/2020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0A1C5" w14:textId="77777777" w:rsidR="004F69FE" w:rsidRDefault="004F69FE">
            <w:pPr>
              <w:pStyle w:val="BodyA"/>
              <w:rPr>
                <w:rFonts w:hint="eastAsia"/>
              </w:rPr>
            </w:pPr>
            <w:r>
              <w:t>Cameron</w:t>
            </w:r>
          </w:p>
        </w:tc>
      </w:tr>
      <w:tr w:rsidR="004F69FE" w14:paraId="5E362607"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8536A" w14:textId="77777777" w:rsidR="004F69FE" w:rsidRDefault="004F69FE">
            <w:pPr>
              <w:pStyle w:val="BodyA"/>
              <w:rPr>
                <w:rFonts w:hint="eastAsia"/>
              </w:rPr>
            </w:pPr>
            <w:r>
              <w:t>Scarlet Johansen</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50CDB" w14:textId="77777777" w:rsidR="004F69FE" w:rsidRDefault="004F69FE">
            <w:pPr>
              <w:pStyle w:val="BodyA"/>
              <w:rPr>
                <w:rFonts w:hint="eastAsia"/>
              </w:rPr>
            </w:pPr>
            <w:r>
              <w:t>2009 Toyota Front Runner</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B176E" w14:textId="77777777" w:rsidR="004F69FE" w:rsidRDefault="004F69FE">
            <w:pPr>
              <w:pStyle w:val="BodyA"/>
              <w:rPr>
                <w:rFonts w:hint="eastAsia"/>
              </w:rPr>
            </w:pPr>
            <w:r>
              <w:t>Repair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ECA20" w14:textId="77777777" w:rsidR="004F69FE" w:rsidRDefault="004F69FE">
            <w:pPr>
              <w:pStyle w:val="BodyA"/>
              <w:rPr>
                <w:rFonts w:hint="eastAsia"/>
              </w:rPr>
            </w:pPr>
            <w:r>
              <w:t>3/4/2020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65BF" w14:textId="77777777" w:rsidR="004F69FE" w:rsidRDefault="004F69FE">
            <w:pPr>
              <w:pStyle w:val="BodyA"/>
              <w:rPr>
                <w:rFonts w:hint="eastAsia"/>
              </w:rPr>
            </w:pPr>
            <w:r>
              <w:t>Peter</w:t>
            </w:r>
          </w:p>
        </w:tc>
      </w:tr>
      <w:tr w:rsidR="004F69FE" w14:paraId="4196DE1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5C89" w14:textId="77777777" w:rsidR="004F69FE" w:rsidRDefault="004F69FE">
            <w:pPr>
              <w:pStyle w:val="BodyA"/>
              <w:rPr>
                <w:rFonts w:hint="eastAsia"/>
              </w:rPr>
            </w:pPr>
            <w:r>
              <w:t>Jeff Bridges</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D361" w14:textId="77777777" w:rsidR="004F69FE" w:rsidRDefault="004F69FE">
            <w:pPr>
              <w:pStyle w:val="BodyA"/>
              <w:rPr>
                <w:rFonts w:hint="eastAsia"/>
              </w:rPr>
            </w:pPr>
            <w:r>
              <w:t>2014 Fiat 500</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0163" w14:textId="77777777" w:rsidR="004F69FE" w:rsidRDefault="004F69FE">
            <w:pPr>
              <w:pStyle w:val="BodyA"/>
              <w:rPr>
                <w:rFonts w:hint="eastAsia"/>
              </w:rPr>
            </w:pPr>
            <w:r>
              <w:t>Test Drive</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101F0" w14:textId="77777777" w:rsidR="004F69FE" w:rsidRDefault="004F69FE">
            <w:pPr>
              <w:pStyle w:val="BodyA"/>
              <w:rPr>
                <w:rFonts w:hint="eastAsia"/>
              </w:rPr>
            </w:pPr>
            <w:r>
              <w:t>3/5/2020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BB68B" w14:textId="77777777" w:rsidR="004F69FE" w:rsidRDefault="004F69FE">
            <w:pPr>
              <w:pStyle w:val="BodyA"/>
              <w:rPr>
                <w:rFonts w:hint="eastAsia"/>
              </w:rPr>
            </w:pPr>
            <w:r>
              <w:t>Frank</w:t>
            </w:r>
          </w:p>
        </w:tc>
      </w:tr>
      <w:tr w:rsidR="004F69FE" w14:paraId="6C309498" w14:textId="77777777" w:rsidTr="004F69FE">
        <w:trPr>
          <w:trHeight w:val="554"/>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0827C" w14:textId="77777777" w:rsidR="004F69FE" w:rsidRDefault="004F69FE">
            <w:pPr>
              <w:pStyle w:val="BodyA"/>
              <w:rPr>
                <w:rFonts w:hint="eastAsia"/>
              </w:rPr>
            </w:pPr>
            <w:r>
              <w:t>Tyler Perry</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AA955" w14:textId="77777777" w:rsidR="004F69FE" w:rsidRDefault="004F69FE">
            <w:pPr>
              <w:pStyle w:val="BodyA"/>
              <w:rPr>
                <w:rFonts w:hint="eastAsia"/>
              </w:rPr>
            </w:pPr>
            <w:r>
              <w:t>2017 Kia Soul</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F1D5C" w14:textId="77777777" w:rsidR="004F69FE" w:rsidRDefault="004F69FE">
            <w:pPr>
              <w:pStyle w:val="BodyA"/>
              <w:rPr>
                <w:rFonts w:hint="eastAsia"/>
              </w:rPr>
            </w:pPr>
            <w:r>
              <w:t>Contact Customer</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63974" w14:textId="77777777" w:rsidR="004F69FE" w:rsidRDefault="004F69FE">
            <w:pPr>
              <w:pStyle w:val="BodyA"/>
              <w:rPr>
                <w:rFonts w:hint="eastAsia"/>
              </w:rPr>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0913D" w14:textId="77777777" w:rsidR="004F69FE" w:rsidRDefault="004F69FE">
            <w:pPr>
              <w:pStyle w:val="BodyA"/>
              <w:rPr>
                <w:rFonts w:hint="eastAsia"/>
              </w:rPr>
            </w:pPr>
            <w:r>
              <w:t>Brian</w:t>
            </w:r>
          </w:p>
        </w:tc>
      </w:tr>
      <w:tr w:rsidR="004F69FE" w14:paraId="0FC738A4" w14:textId="77777777" w:rsidTr="004F69FE">
        <w:trPr>
          <w:trHeight w:val="865"/>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C22A3" w14:textId="77777777" w:rsidR="004F69FE" w:rsidRDefault="004F69FE">
            <w:pPr>
              <w:pStyle w:val="BodyA"/>
              <w:rPr>
                <w:rFonts w:hint="eastAsia"/>
              </w:rPr>
            </w:pPr>
            <w:r>
              <w:t>Brandon Fraser</w:t>
            </w:r>
          </w:p>
        </w:tc>
        <w:tc>
          <w:tcPr>
            <w:tcW w:w="13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9C5D9" w14:textId="77777777" w:rsidR="004F69FE" w:rsidRDefault="004F69FE">
            <w:pPr>
              <w:pStyle w:val="BodyA"/>
              <w:rPr>
                <w:rFonts w:hint="eastAsia"/>
              </w:rPr>
            </w:pPr>
            <w:r>
              <w:t>2019 Chevrolet Corvette</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7C869" w14:textId="77777777" w:rsidR="004F69FE" w:rsidRDefault="004F69FE">
            <w:pPr>
              <w:pStyle w:val="BodyA"/>
              <w:rPr>
                <w:rFonts w:hint="eastAsia"/>
              </w:rPr>
            </w:pPr>
            <w:r>
              <w:t>Diagnosis</w:t>
            </w:r>
          </w:p>
        </w:tc>
        <w:tc>
          <w:tcPr>
            <w:tcW w:w="1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2EEC" w14:textId="77777777" w:rsidR="004F69FE" w:rsidRDefault="004F69FE">
            <w:pPr>
              <w:pStyle w:val="BodyA"/>
              <w:rPr>
                <w:rFonts w:hint="eastAsia"/>
              </w:rPr>
            </w:pPr>
            <w:r>
              <w:t>3/6/2020</w:t>
            </w:r>
          </w:p>
        </w:tc>
        <w:tc>
          <w:tcPr>
            <w:tcW w:w="2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31FC8" w14:textId="77777777" w:rsidR="004F69FE" w:rsidRDefault="004F69FE">
            <w:pPr>
              <w:pStyle w:val="BodyA"/>
              <w:rPr>
                <w:rFonts w:hint="eastAsia"/>
              </w:rPr>
            </w:pPr>
            <w:r>
              <w:t>Ben</w:t>
            </w:r>
          </w:p>
        </w:tc>
      </w:tr>
    </w:tbl>
    <w:p w14:paraId="68D49E27" w14:textId="77777777" w:rsidR="005E0975" w:rsidRDefault="005E0975">
      <w:pPr>
        <w:pStyle w:val="BodyA"/>
        <w:widowControl w:val="0"/>
        <w:spacing w:line="240" w:lineRule="auto"/>
        <w:rPr>
          <w:rFonts w:hint="eastAsia"/>
        </w:rPr>
      </w:pPr>
    </w:p>
    <w:p w14:paraId="6457CE2D" w14:textId="77777777" w:rsidR="005E0975" w:rsidRDefault="00AC2E9D">
      <w:pPr>
        <w:pStyle w:val="Heading2"/>
        <w:rPr>
          <w:rFonts w:hint="eastAsia"/>
        </w:rPr>
      </w:pPr>
      <w:r>
        <w:t>Programming Implementation and Assignments</w:t>
      </w:r>
    </w:p>
    <w:p w14:paraId="178D8471" w14:textId="77777777" w:rsidR="005E0975" w:rsidRDefault="00AC2E9D">
      <w:pPr>
        <w:pStyle w:val="Body2"/>
        <w:rPr>
          <w:rFonts w:hint="eastAsia"/>
        </w:rPr>
      </w:pPr>
      <w:r>
        <w:t xml:space="preserve">For this project we will be implementing pair programming when possible. The goal is for the code in this project to be done together and we will switch back and forth between who is actively programming and who is giving feedback and checking for errors. This will allow us to learn from each other and help ensure that the code is of good quality. </w:t>
      </w:r>
    </w:p>
    <w:p w14:paraId="2B1EB2B3" w14:textId="77777777" w:rsidR="005E0975" w:rsidRDefault="00AC2E9D">
      <w:pPr>
        <w:pStyle w:val="Heading2"/>
        <w:rPr>
          <w:rFonts w:hint="eastAsia"/>
        </w:rPr>
      </w:pPr>
      <w:r>
        <w:t>Database Outline</w:t>
      </w:r>
    </w:p>
    <w:p w14:paraId="53BA5A16" w14:textId="77777777" w:rsidR="005E0975" w:rsidRDefault="00AC2E9D">
      <w:pPr>
        <w:pStyle w:val="BodyA"/>
        <w:rPr>
          <w:rFonts w:ascii="Helvetica Neue" w:eastAsia="Helvetica Neue" w:hAnsi="Helvetica Neue" w:cs="Helvetica Neue"/>
        </w:rPr>
      </w:pPr>
      <w:r>
        <w:rPr>
          <w:rFonts w:ascii="Helvetica Neue" w:hAnsi="Helvetica Neue"/>
          <w:b/>
          <w:bCs/>
        </w:rPr>
        <w:t>customers</w:t>
      </w:r>
      <w:r>
        <w:rPr>
          <w:rFonts w:ascii="Helvetica Neue" w:hAnsi="Helvetica Neue"/>
        </w:rPr>
        <w:t>: records details about the customers who own the cars being repaired (Heather)</w:t>
      </w:r>
    </w:p>
    <w:p w14:paraId="2F1EEEC3" w14:textId="77777777" w:rsidR="005E0975" w:rsidRDefault="00AC2E9D">
      <w:pPr>
        <w:pStyle w:val="BodyA"/>
        <w:numPr>
          <w:ilvl w:val="0"/>
          <w:numId w:val="6"/>
        </w:numPr>
        <w:rPr>
          <w:rFonts w:hint="eastAsia"/>
        </w:rPr>
      </w:pPr>
      <w:r>
        <w:t xml:space="preserve">id:   </w:t>
      </w:r>
      <w:r>
        <w:rPr>
          <w:lang w:val="fr-FR"/>
        </w:rPr>
        <w:t>INT, AUTO_INCREMENT, UNIQUE, NOT NULL, PK</w:t>
      </w:r>
    </w:p>
    <w:p w14:paraId="50BA707A" w14:textId="77777777" w:rsidR="005E0975" w:rsidRDefault="00AC2E9D">
      <w:pPr>
        <w:pStyle w:val="BodyA"/>
        <w:numPr>
          <w:ilvl w:val="0"/>
          <w:numId w:val="6"/>
        </w:numPr>
        <w:rPr>
          <w:rFonts w:hint="eastAsia"/>
        </w:rPr>
      </w:pPr>
      <w:proofErr w:type="spellStart"/>
      <w:r>
        <w:t>f_name</w:t>
      </w:r>
      <w:proofErr w:type="spellEnd"/>
      <w:r>
        <w:t>: VARCHAR, NOT NULL</w:t>
      </w:r>
    </w:p>
    <w:p w14:paraId="1B79D6A8" w14:textId="77777777" w:rsidR="005E0975" w:rsidRDefault="00AC2E9D">
      <w:pPr>
        <w:pStyle w:val="BodyA"/>
        <w:numPr>
          <w:ilvl w:val="0"/>
          <w:numId w:val="6"/>
        </w:numPr>
        <w:rPr>
          <w:rFonts w:hint="eastAsia"/>
        </w:rPr>
      </w:pPr>
      <w:proofErr w:type="spellStart"/>
      <w:r>
        <w:t>l_name</w:t>
      </w:r>
      <w:proofErr w:type="spellEnd"/>
      <w:r>
        <w:t>: VARCHAR, NOT NULL</w:t>
      </w:r>
    </w:p>
    <w:p w14:paraId="2C2CB8CF" w14:textId="77777777" w:rsidR="005E0975" w:rsidRDefault="00AC2E9D">
      <w:pPr>
        <w:pStyle w:val="BodyA"/>
        <w:numPr>
          <w:ilvl w:val="0"/>
          <w:numId w:val="6"/>
        </w:numPr>
        <w:rPr>
          <w:rFonts w:hint="eastAsia"/>
        </w:rPr>
      </w:pPr>
      <w:proofErr w:type="spellStart"/>
      <w:r>
        <w:t>contact_no</w:t>
      </w:r>
      <w:proofErr w:type="spellEnd"/>
      <w:r>
        <w:t>: VARCHAR, NOT NULL</w:t>
      </w:r>
    </w:p>
    <w:p w14:paraId="09A6C764" w14:textId="56405B69" w:rsidR="005E0975" w:rsidRPr="00CF4DC6" w:rsidRDefault="00AC2E9D" w:rsidP="00CF4DC6">
      <w:pPr>
        <w:pStyle w:val="BodyA"/>
        <w:numPr>
          <w:ilvl w:val="0"/>
          <w:numId w:val="6"/>
        </w:numPr>
        <w:rPr>
          <w:rFonts w:hint="eastAsia"/>
        </w:rPr>
      </w:pPr>
      <w:proofErr w:type="spellStart"/>
      <w:r>
        <w:t>email_address</w:t>
      </w:r>
      <w:proofErr w:type="spellEnd"/>
      <w:r>
        <w:t>: VARCHAR, NOT NUL</w:t>
      </w:r>
      <w:r w:rsidR="008B5660">
        <w:t>L</w:t>
      </w:r>
    </w:p>
    <w:p w14:paraId="5E3C0332" w14:textId="77777777" w:rsidR="005E0975" w:rsidRDefault="00AC2E9D">
      <w:pPr>
        <w:pStyle w:val="BodyA"/>
        <w:numPr>
          <w:ilvl w:val="0"/>
          <w:numId w:val="6"/>
        </w:numPr>
        <w:rPr>
          <w:rFonts w:hint="eastAsia"/>
        </w:rPr>
      </w:pPr>
      <w:r>
        <w:t xml:space="preserve">relationship:  a 1:M relationship between customers and cars is implemented with </w:t>
      </w:r>
      <w:proofErr w:type="spellStart"/>
      <w:r>
        <w:t>customer_id</w:t>
      </w:r>
      <w:proofErr w:type="spellEnd"/>
      <w:r>
        <w:t xml:space="preserve"> as </w:t>
      </w:r>
      <w:proofErr w:type="gramStart"/>
      <w:r>
        <w:t>a</w:t>
      </w:r>
      <w:proofErr w:type="gramEnd"/>
      <w:r>
        <w:t xml:space="preserve"> FK inside of cars, where a customer can have 0 to many cars, and a car can only have one customer.</w:t>
      </w:r>
    </w:p>
    <w:p w14:paraId="3F537406" w14:textId="77777777" w:rsidR="005E0975" w:rsidRDefault="005E0975" w:rsidP="007726B4">
      <w:pPr>
        <w:pStyle w:val="BodyA"/>
        <w:rPr>
          <w:rFonts w:hint="eastAsia"/>
        </w:rPr>
      </w:pPr>
    </w:p>
    <w:p w14:paraId="7C5B7CC6" w14:textId="1C12DB8D" w:rsidR="003D58AB" w:rsidRDefault="003D58AB">
      <w:pPr>
        <w:pStyle w:val="BodyA"/>
        <w:rPr>
          <w:rFonts w:ascii="Helvetica Neue" w:hAnsi="Helvetica Neue" w:hint="eastAsia"/>
          <w:b/>
          <w:bCs/>
        </w:rPr>
      </w:pPr>
    </w:p>
    <w:p w14:paraId="1A7D742F" w14:textId="77777777" w:rsidR="00450A34" w:rsidRDefault="00450A34">
      <w:pPr>
        <w:pStyle w:val="BodyA"/>
        <w:rPr>
          <w:rFonts w:ascii="Helvetica Neue" w:hAnsi="Helvetica Neue" w:hint="eastAsia"/>
          <w:b/>
          <w:bCs/>
        </w:rPr>
      </w:pPr>
    </w:p>
    <w:p w14:paraId="7F96E25E" w14:textId="2963FFDD" w:rsidR="005E0975" w:rsidRDefault="00AC2E9D">
      <w:pPr>
        <w:pStyle w:val="BodyA"/>
        <w:rPr>
          <w:rFonts w:ascii="Arial Unicode MS" w:hAnsi="Arial Unicode MS"/>
        </w:rPr>
      </w:pPr>
      <w:r>
        <w:rPr>
          <w:rFonts w:ascii="Helvetica Neue" w:hAnsi="Helvetica Neue"/>
          <w:b/>
          <w:bCs/>
        </w:rPr>
        <w:lastRenderedPageBreak/>
        <w:t xml:space="preserve">cars: </w:t>
      </w:r>
      <w:r>
        <w:rPr>
          <w:rFonts w:ascii="Helvetica Neue UltraLight" w:hAnsi="Helvetica Neue UltraLight"/>
        </w:rPr>
        <w:t>records details about the car being repaired (Chris)</w:t>
      </w:r>
    </w:p>
    <w:p w14:paraId="5A772855" w14:textId="77777777" w:rsidR="005E0975" w:rsidRDefault="00AC2E9D">
      <w:pPr>
        <w:pStyle w:val="BodyA"/>
        <w:numPr>
          <w:ilvl w:val="0"/>
          <w:numId w:val="6"/>
        </w:numPr>
        <w:rPr>
          <w:rFonts w:hint="eastAsia"/>
        </w:rPr>
      </w:pPr>
      <w:r>
        <w:t xml:space="preserve">id: </w:t>
      </w:r>
      <w:r>
        <w:rPr>
          <w:lang w:val="fr-FR"/>
        </w:rPr>
        <w:t>INT, AUTO_INCREMENT, UNIQUE, NOT NULL, PK</w:t>
      </w:r>
      <w:r>
        <w:t xml:space="preserve"> </w:t>
      </w:r>
    </w:p>
    <w:p w14:paraId="28532C35" w14:textId="17A34C82" w:rsidR="005E0975" w:rsidRDefault="00AC2E9D">
      <w:pPr>
        <w:pStyle w:val="BodyA"/>
        <w:numPr>
          <w:ilvl w:val="0"/>
          <w:numId w:val="6"/>
        </w:numPr>
        <w:rPr>
          <w:rFonts w:hint="eastAsia"/>
        </w:rPr>
      </w:pPr>
      <w:proofErr w:type="spellStart"/>
      <w:r>
        <w:t>customer_id</w:t>
      </w:r>
      <w:proofErr w:type="spellEnd"/>
      <w:r>
        <w:t xml:space="preserve">: </w:t>
      </w:r>
      <w:proofErr w:type="gramStart"/>
      <w:r>
        <w:t>INT,  FK</w:t>
      </w:r>
      <w:proofErr w:type="gramEnd"/>
    </w:p>
    <w:p w14:paraId="19D3B33D" w14:textId="77777777" w:rsidR="005E0975" w:rsidRDefault="00AC2E9D">
      <w:pPr>
        <w:pStyle w:val="BodyA"/>
        <w:numPr>
          <w:ilvl w:val="0"/>
          <w:numId w:val="6"/>
        </w:numPr>
        <w:rPr>
          <w:rFonts w:hint="eastAsia"/>
        </w:rPr>
      </w:pPr>
      <w:proofErr w:type="spellStart"/>
      <w:r>
        <w:t>license_plate</w:t>
      </w:r>
      <w:proofErr w:type="spellEnd"/>
      <w:r>
        <w:t>: VARCHAR, NOT NULL</w:t>
      </w:r>
    </w:p>
    <w:p w14:paraId="698FF7A9" w14:textId="77777777" w:rsidR="005E0975" w:rsidRDefault="00AC2E9D">
      <w:pPr>
        <w:pStyle w:val="BodyA"/>
        <w:numPr>
          <w:ilvl w:val="0"/>
          <w:numId w:val="6"/>
        </w:numPr>
        <w:rPr>
          <w:rFonts w:hint="eastAsia"/>
        </w:rPr>
      </w:pPr>
      <w:r>
        <w:t>make: VARCHAR, NOT NULL</w:t>
      </w:r>
    </w:p>
    <w:p w14:paraId="531CF9B1" w14:textId="77777777" w:rsidR="005E0975" w:rsidRDefault="00AC2E9D">
      <w:pPr>
        <w:pStyle w:val="BodyA"/>
        <w:numPr>
          <w:ilvl w:val="0"/>
          <w:numId w:val="6"/>
        </w:numPr>
        <w:rPr>
          <w:rFonts w:hint="eastAsia"/>
        </w:rPr>
      </w:pPr>
      <w:proofErr w:type="spellStart"/>
      <w:r>
        <w:t>model_name</w:t>
      </w:r>
      <w:proofErr w:type="spellEnd"/>
      <w:r>
        <w:t>: VARCHAR, NOT NULL</w:t>
      </w:r>
    </w:p>
    <w:p w14:paraId="3DD59082" w14:textId="3CD37F9B" w:rsidR="005E0975" w:rsidRPr="00CF4DC6" w:rsidRDefault="00AC2E9D" w:rsidP="00CF4DC6">
      <w:pPr>
        <w:pStyle w:val="BodyA"/>
        <w:numPr>
          <w:ilvl w:val="0"/>
          <w:numId w:val="6"/>
        </w:numPr>
        <w:rPr>
          <w:rFonts w:hint="eastAsia"/>
        </w:rPr>
      </w:pPr>
      <w:proofErr w:type="spellStart"/>
      <w:r>
        <w:t>model_year</w:t>
      </w:r>
      <w:proofErr w:type="spellEnd"/>
      <w:r>
        <w:t>: YEAR, NOT NULL</w:t>
      </w:r>
    </w:p>
    <w:p w14:paraId="4515A404" w14:textId="25E5D18D" w:rsidR="005E0975" w:rsidRDefault="00AC2E9D">
      <w:pPr>
        <w:pStyle w:val="BodyA"/>
        <w:numPr>
          <w:ilvl w:val="0"/>
          <w:numId w:val="6"/>
        </w:numPr>
        <w:rPr>
          <w:rFonts w:hint="eastAsia"/>
        </w:rPr>
      </w:pPr>
      <w:r>
        <w:t xml:space="preserve">relationship: a 1:M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were a car can have 0 or more repair orders and a repair order can have only one car ; a 1:M relationship between customers and cars is implemented with </w:t>
      </w:r>
      <w:proofErr w:type="spellStart"/>
      <w:r>
        <w:t>customer_id</w:t>
      </w:r>
      <w:proofErr w:type="spellEnd"/>
      <w:r>
        <w:t xml:space="preserve"> as a FK inside of cars, where a car requires </w:t>
      </w:r>
      <w:r w:rsidR="0001702D">
        <w:t>zero or</w:t>
      </w:r>
      <w:r>
        <w:t xml:space="preserve"> one customer and a customer can have 0 or more cars</w:t>
      </w:r>
    </w:p>
    <w:p w14:paraId="6A4210A8" w14:textId="77777777" w:rsidR="005E0975" w:rsidRDefault="005E0975">
      <w:pPr>
        <w:pStyle w:val="BodyA"/>
        <w:rPr>
          <w:rFonts w:ascii="Arial Unicode MS" w:hAnsi="Arial Unicode MS"/>
        </w:rPr>
      </w:pPr>
    </w:p>
    <w:p w14:paraId="0385E9C2" w14:textId="77777777" w:rsidR="005E0975" w:rsidRDefault="00AC2E9D">
      <w:pPr>
        <w:pStyle w:val="BodyA"/>
        <w:rPr>
          <w:rFonts w:ascii="Arial Unicode MS" w:hAnsi="Arial Unicode MS"/>
        </w:rPr>
      </w:pPr>
      <w:proofErr w:type="spellStart"/>
      <w:r>
        <w:rPr>
          <w:rFonts w:ascii="Helvetica Neue" w:hAnsi="Helvetica Neue"/>
          <w:b/>
          <w:bCs/>
        </w:rPr>
        <w:t>repair_orders</w:t>
      </w:r>
      <w:proofErr w:type="spellEnd"/>
      <w:r>
        <w:rPr>
          <w:rFonts w:ascii="Helvetica Neue" w:hAnsi="Helvetica Neue"/>
          <w:b/>
          <w:bCs/>
        </w:rPr>
        <w:t xml:space="preserve">: </w:t>
      </w:r>
      <w:r>
        <w:rPr>
          <w:rFonts w:ascii="Helvetica Neue UltraLight" w:hAnsi="Helvetica Neue UltraLight"/>
        </w:rPr>
        <w:t>records details about the repair order being done on a car (Heather and Chris)</w:t>
      </w:r>
    </w:p>
    <w:p w14:paraId="43655A18" w14:textId="77777777" w:rsidR="005E0975" w:rsidRDefault="00AC2E9D">
      <w:pPr>
        <w:pStyle w:val="BodyA"/>
        <w:numPr>
          <w:ilvl w:val="0"/>
          <w:numId w:val="6"/>
        </w:numPr>
        <w:rPr>
          <w:rFonts w:hint="eastAsia"/>
        </w:rPr>
      </w:pPr>
      <w:r>
        <w:t xml:space="preserve">id: </w:t>
      </w:r>
      <w:r>
        <w:rPr>
          <w:lang w:val="fr-FR"/>
        </w:rPr>
        <w:t>INT, AUTO_INCREMENT, UNIQUE, NOT NULL, PK</w:t>
      </w:r>
    </w:p>
    <w:p w14:paraId="223E216A" w14:textId="020B0CBD" w:rsidR="005E0975" w:rsidRDefault="00AC2E9D">
      <w:pPr>
        <w:pStyle w:val="BodyA"/>
        <w:numPr>
          <w:ilvl w:val="0"/>
          <w:numId w:val="6"/>
        </w:numPr>
        <w:rPr>
          <w:rFonts w:hint="eastAsia"/>
        </w:rPr>
      </w:pPr>
      <w:proofErr w:type="spellStart"/>
      <w:r>
        <w:t>car_id</w:t>
      </w:r>
      <w:proofErr w:type="spellEnd"/>
      <w:r>
        <w:t>: INT, FK</w:t>
      </w:r>
      <w:r w:rsidR="007726B4">
        <w:t xml:space="preserve"> NOT NULL</w:t>
      </w:r>
    </w:p>
    <w:p w14:paraId="4494990E" w14:textId="77777777" w:rsidR="005E0975" w:rsidRDefault="00AC2E9D">
      <w:pPr>
        <w:pStyle w:val="BodyA"/>
        <w:numPr>
          <w:ilvl w:val="0"/>
          <w:numId w:val="6"/>
        </w:numPr>
        <w:rPr>
          <w:rFonts w:hint="eastAsia"/>
        </w:rPr>
      </w:pPr>
      <w:proofErr w:type="spellStart"/>
      <w:r>
        <w:t>date_received</w:t>
      </w:r>
      <w:proofErr w:type="spellEnd"/>
      <w:r>
        <w:t>: DATE</w:t>
      </w:r>
    </w:p>
    <w:p w14:paraId="13C074BF" w14:textId="77777777" w:rsidR="005E0975" w:rsidRDefault="00AC2E9D">
      <w:pPr>
        <w:pStyle w:val="BodyA"/>
        <w:numPr>
          <w:ilvl w:val="0"/>
          <w:numId w:val="6"/>
        </w:numPr>
        <w:rPr>
          <w:rFonts w:hint="eastAsia"/>
        </w:rPr>
      </w:pPr>
      <w:proofErr w:type="spellStart"/>
      <w:r>
        <w:t>date_completed</w:t>
      </w:r>
      <w:proofErr w:type="spellEnd"/>
      <w:r>
        <w:t>: DATE</w:t>
      </w:r>
    </w:p>
    <w:p w14:paraId="7B27D751" w14:textId="133A8E0F" w:rsidR="005E0975" w:rsidRDefault="00AC2E9D">
      <w:pPr>
        <w:pStyle w:val="BodyA"/>
        <w:numPr>
          <w:ilvl w:val="0"/>
          <w:numId w:val="6"/>
        </w:numPr>
        <w:rPr>
          <w:rFonts w:hint="eastAsia"/>
        </w:rPr>
      </w:pPr>
      <w:r>
        <w:t xml:space="preserve">relationship: a M:M relationship between </w:t>
      </w:r>
      <w:proofErr w:type="spellStart"/>
      <w:r>
        <w:t>repair_orders</w:t>
      </w:r>
      <w:proofErr w:type="spellEnd"/>
      <w:r>
        <w:t xml:space="preserve"> and </w:t>
      </w:r>
      <w:proofErr w:type="spellStart"/>
      <w:r>
        <w:t>work_tasks</w:t>
      </w:r>
      <w:proofErr w:type="spellEnd"/>
      <w:r>
        <w:t xml:space="preserve"> and a M:M relationship between </w:t>
      </w:r>
      <w:proofErr w:type="spellStart"/>
      <w:r>
        <w:t>repair_orders</w:t>
      </w:r>
      <w:proofErr w:type="spellEnd"/>
      <w:r>
        <w:t xml:space="preserve"> and mechanics are both implemented with a composite table </w:t>
      </w:r>
      <w:proofErr w:type="spellStart"/>
      <w:r>
        <w:t>work_orders</w:t>
      </w:r>
      <w:proofErr w:type="spellEnd"/>
      <w:r>
        <w:t xml:space="preserve">; a </w:t>
      </w:r>
      <w:r w:rsidR="00D77570">
        <w:t>1</w:t>
      </w:r>
      <w:r>
        <w:t xml:space="preserve">:M relationship between cars and </w:t>
      </w:r>
      <w:proofErr w:type="spellStart"/>
      <w:r>
        <w:t>repair_orders</w:t>
      </w:r>
      <w:proofErr w:type="spellEnd"/>
      <w:r>
        <w:t xml:space="preserve"> is implemented with </w:t>
      </w:r>
      <w:proofErr w:type="spellStart"/>
      <w:r>
        <w:t>car_id</w:t>
      </w:r>
      <w:proofErr w:type="spellEnd"/>
      <w:r>
        <w:t xml:space="preserve"> as a FK inside of </w:t>
      </w:r>
      <w:proofErr w:type="spellStart"/>
      <w:r>
        <w:t>repair_orders</w:t>
      </w:r>
      <w:proofErr w:type="spellEnd"/>
      <w:r>
        <w:t xml:space="preserve">, where a repair order </w:t>
      </w:r>
      <w:r w:rsidR="00FF3A9D">
        <w:t>must</w:t>
      </w:r>
      <w:r>
        <w:t xml:space="preserve"> have only 1 car, but a car can have 0 or more repairs</w:t>
      </w:r>
      <w:r w:rsidR="00D77570">
        <w:t>.</w:t>
      </w:r>
    </w:p>
    <w:p w14:paraId="427C43B9" w14:textId="77777777" w:rsidR="005E0975" w:rsidRDefault="005E0975">
      <w:pPr>
        <w:pStyle w:val="BodyA"/>
        <w:rPr>
          <w:rFonts w:ascii="Arial Unicode MS" w:hAnsi="Arial Unicode MS"/>
        </w:rPr>
      </w:pPr>
    </w:p>
    <w:p w14:paraId="343EEF71" w14:textId="77777777" w:rsidR="005E0975" w:rsidRDefault="00AC2E9D">
      <w:pPr>
        <w:pStyle w:val="BodyA"/>
        <w:rPr>
          <w:rFonts w:ascii="Arial Unicode MS" w:hAnsi="Arial Unicode MS"/>
        </w:rPr>
      </w:pPr>
      <w:proofErr w:type="spellStart"/>
      <w:r>
        <w:rPr>
          <w:rFonts w:ascii="Helvetica Neue" w:hAnsi="Helvetica Neue"/>
          <w:b/>
          <w:bCs/>
        </w:rPr>
        <w:t>work_</w:t>
      </w:r>
      <w:proofErr w:type="gramStart"/>
      <w:r>
        <w:rPr>
          <w:rFonts w:ascii="Helvetica Neue" w:hAnsi="Helvetica Neue"/>
          <w:b/>
          <w:bCs/>
        </w:rPr>
        <w:t>tasks</w:t>
      </w:r>
      <w:proofErr w:type="spellEnd"/>
      <w:r>
        <w:rPr>
          <w:rFonts w:ascii="Helvetica Neue" w:hAnsi="Helvetica Neue"/>
          <w:b/>
          <w:bCs/>
        </w:rPr>
        <w:t>:</w:t>
      </w:r>
      <w:proofErr w:type="gramEnd"/>
      <w:r>
        <w:rPr>
          <w:rFonts w:ascii="Helvetica Neue" w:hAnsi="Helvetica Neue"/>
          <w:b/>
          <w:bCs/>
        </w:rPr>
        <w:t xml:space="preserve"> </w:t>
      </w:r>
      <w:r>
        <w:rPr>
          <w:rFonts w:ascii="Helvetica Neue UltraLight" w:hAnsi="Helvetica Neue UltraLight"/>
        </w:rPr>
        <w:t>records the types of tasks that can be added to repair orders, these tasks are associated to repair orders through work orders (Heather)</w:t>
      </w:r>
    </w:p>
    <w:p w14:paraId="6D7496B8" w14:textId="77777777" w:rsidR="005E0975" w:rsidRDefault="00AC2E9D">
      <w:pPr>
        <w:pStyle w:val="BodyA"/>
        <w:numPr>
          <w:ilvl w:val="0"/>
          <w:numId w:val="6"/>
        </w:numPr>
        <w:rPr>
          <w:rFonts w:hint="eastAsia"/>
        </w:rPr>
      </w:pPr>
      <w:r>
        <w:t xml:space="preserve">id: </w:t>
      </w:r>
      <w:r>
        <w:rPr>
          <w:lang w:val="fr-FR"/>
        </w:rPr>
        <w:t>INT, AUTO_INCREMENT, UNIQUE, NOT NULL, PK</w:t>
      </w:r>
    </w:p>
    <w:p w14:paraId="2CC6F46D" w14:textId="07C352B9" w:rsidR="005E0975" w:rsidRDefault="00AC2E9D">
      <w:pPr>
        <w:pStyle w:val="BodyA"/>
        <w:numPr>
          <w:ilvl w:val="0"/>
          <w:numId w:val="6"/>
        </w:numPr>
        <w:rPr>
          <w:rFonts w:hint="eastAsia"/>
        </w:rPr>
      </w:pPr>
      <w:r>
        <w:t>name: VARCHAR, NOT NULL (Diagnosis, Customer Approval, Order Parts, Repair, Test Drive, Contact Customer)</w:t>
      </w:r>
    </w:p>
    <w:p w14:paraId="679BBC82" w14:textId="77777777" w:rsidR="005E0975" w:rsidRDefault="00AC2E9D">
      <w:pPr>
        <w:pStyle w:val="BodyA"/>
        <w:numPr>
          <w:ilvl w:val="0"/>
          <w:numId w:val="6"/>
        </w:numPr>
        <w:rPr>
          <w:rFonts w:hint="eastAsia"/>
        </w:rPr>
      </w:pPr>
      <w:r>
        <w:t xml:space="preserve">relationship: </w:t>
      </w:r>
      <w:proofErr w:type="gramStart"/>
      <w:r>
        <w:t>a</w:t>
      </w:r>
      <w:proofErr w:type="gramEnd"/>
      <w:r>
        <w:t xml:space="preserve"> M:M relationship between </w:t>
      </w:r>
      <w:proofErr w:type="spellStart"/>
      <w:r>
        <w:t>repair_orders</w:t>
      </w:r>
      <w:proofErr w:type="spellEnd"/>
      <w:r>
        <w:t xml:space="preserve"> and </w:t>
      </w:r>
      <w:proofErr w:type="spellStart"/>
      <w:r>
        <w:t>work_tasks</w:t>
      </w:r>
      <w:proofErr w:type="spellEnd"/>
      <w:r>
        <w:t xml:space="preserve"> and a M:M relationship between mechanics and </w:t>
      </w:r>
      <w:proofErr w:type="spellStart"/>
      <w:r>
        <w:t>work_tasks</w:t>
      </w:r>
      <w:proofErr w:type="spellEnd"/>
      <w:r>
        <w:t xml:space="preserve"> are both implemented with a composite table </w:t>
      </w:r>
      <w:proofErr w:type="spellStart"/>
      <w:r>
        <w:t>work_orders</w:t>
      </w:r>
      <w:proofErr w:type="spellEnd"/>
    </w:p>
    <w:p w14:paraId="5C9BA8EE" w14:textId="77777777" w:rsidR="005E0975" w:rsidRDefault="005E0975">
      <w:pPr>
        <w:pStyle w:val="BodyA"/>
        <w:ind w:left="360"/>
        <w:rPr>
          <w:rFonts w:hint="eastAsia"/>
        </w:rPr>
      </w:pPr>
    </w:p>
    <w:p w14:paraId="5AACAD44" w14:textId="77777777" w:rsidR="005E0975" w:rsidRDefault="00AC2E9D">
      <w:pPr>
        <w:pStyle w:val="BodyA"/>
        <w:rPr>
          <w:rFonts w:ascii="Arial Unicode MS" w:hAnsi="Arial Unicode MS"/>
        </w:rPr>
      </w:pPr>
      <w:proofErr w:type="spellStart"/>
      <w:r>
        <w:rPr>
          <w:rFonts w:ascii="Helvetica Neue" w:hAnsi="Helvetica Neue"/>
          <w:b/>
          <w:bCs/>
        </w:rPr>
        <w:t>work_orders</w:t>
      </w:r>
      <w:proofErr w:type="spellEnd"/>
      <w:r>
        <w:rPr>
          <w:rFonts w:ascii="Helvetica Neue UltraLight" w:hAnsi="Helvetica Neue UltraLight"/>
        </w:rPr>
        <w:t xml:space="preserve">: composite table that records the tasks that have been added to the </w:t>
      </w:r>
      <w:proofErr w:type="spellStart"/>
      <w:r>
        <w:rPr>
          <w:rFonts w:ascii="Helvetica Neue UltraLight" w:hAnsi="Helvetica Neue UltraLight"/>
        </w:rPr>
        <w:t>repair_orders</w:t>
      </w:r>
      <w:proofErr w:type="spellEnd"/>
      <w:r>
        <w:rPr>
          <w:rFonts w:ascii="Helvetica Neue UltraLight" w:hAnsi="Helvetica Neue UltraLight"/>
        </w:rPr>
        <w:t xml:space="preserve"> </w:t>
      </w:r>
      <w:proofErr w:type="gramStart"/>
      <w:r>
        <w:rPr>
          <w:rFonts w:ascii="Helvetica Neue UltraLight" w:hAnsi="Helvetica Neue UltraLight"/>
        </w:rPr>
        <w:t>and also</w:t>
      </w:r>
      <w:proofErr w:type="gramEnd"/>
      <w:r>
        <w:rPr>
          <w:rFonts w:ascii="Helvetica Neue UltraLight" w:hAnsi="Helvetica Neue UltraLight"/>
        </w:rPr>
        <w:t xml:space="preserve"> tracks the mechanic responsible for the work order (Heather and Chris)</w:t>
      </w:r>
    </w:p>
    <w:p w14:paraId="0CEA5EE4" w14:textId="0BDCDCE8" w:rsidR="00EB7962" w:rsidRDefault="00EB7962" w:rsidP="00EB7962">
      <w:pPr>
        <w:pStyle w:val="BodyA"/>
        <w:numPr>
          <w:ilvl w:val="0"/>
          <w:numId w:val="6"/>
        </w:numPr>
        <w:rPr>
          <w:rFonts w:hint="eastAsia"/>
        </w:rPr>
      </w:pPr>
      <w:r>
        <w:t xml:space="preserve">id: </w:t>
      </w:r>
      <w:r>
        <w:rPr>
          <w:lang w:val="fr-FR"/>
        </w:rPr>
        <w:t>INT, AUTO_INCREMENT, UNIQUE, NOT NULL, PK</w:t>
      </w:r>
    </w:p>
    <w:p w14:paraId="2D7FFEBE" w14:textId="6EBABCD0" w:rsidR="005E0975" w:rsidRDefault="00AC2E9D">
      <w:pPr>
        <w:pStyle w:val="BodyA"/>
        <w:numPr>
          <w:ilvl w:val="0"/>
          <w:numId w:val="6"/>
        </w:numPr>
        <w:rPr>
          <w:rFonts w:hint="eastAsia"/>
        </w:rPr>
      </w:pPr>
      <w:proofErr w:type="spellStart"/>
      <w:r>
        <w:t>repair_order_id</w:t>
      </w:r>
      <w:proofErr w:type="spellEnd"/>
      <w:r>
        <w:t xml:space="preserve">, NOT NULL </w:t>
      </w:r>
      <w:r w:rsidR="00D77570">
        <w:t>FK</w:t>
      </w:r>
    </w:p>
    <w:p w14:paraId="225C8E3A" w14:textId="745A5392" w:rsidR="005E0975" w:rsidRDefault="00AC2E9D">
      <w:pPr>
        <w:pStyle w:val="BodyA"/>
        <w:numPr>
          <w:ilvl w:val="0"/>
          <w:numId w:val="6"/>
        </w:numPr>
        <w:rPr>
          <w:rFonts w:hint="eastAsia"/>
        </w:rPr>
      </w:pPr>
      <w:proofErr w:type="spellStart"/>
      <w:r>
        <w:t>order_task_id</w:t>
      </w:r>
      <w:proofErr w:type="spellEnd"/>
      <w:r>
        <w:t xml:space="preserve">, NOT NULL </w:t>
      </w:r>
      <w:r w:rsidR="00D77570">
        <w:t>FK</w:t>
      </w:r>
    </w:p>
    <w:p w14:paraId="53C8FA52" w14:textId="4D7F4AEA" w:rsidR="005E0975" w:rsidRDefault="00AC2E9D">
      <w:pPr>
        <w:pStyle w:val="BodyA"/>
        <w:numPr>
          <w:ilvl w:val="0"/>
          <w:numId w:val="6"/>
        </w:numPr>
        <w:rPr>
          <w:rFonts w:hint="eastAsia"/>
        </w:rPr>
      </w:pPr>
      <w:proofErr w:type="spellStart"/>
      <w:r>
        <w:t>mechanic_id</w:t>
      </w:r>
      <w:proofErr w:type="spellEnd"/>
      <w:r>
        <w:t xml:space="preserve">: INT, </w:t>
      </w:r>
      <w:r w:rsidR="00EB7962">
        <w:t xml:space="preserve">NOT </w:t>
      </w:r>
      <w:r>
        <w:t>FK</w:t>
      </w:r>
      <w:r>
        <w:tab/>
      </w:r>
    </w:p>
    <w:p w14:paraId="6037FEEB" w14:textId="5BD22D85" w:rsidR="005E0975" w:rsidRDefault="00AC2E9D">
      <w:pPr>
        <w:pStyle w:val="BodyA"/>
        <w:numPr>
          <w:ilvl w:val="0"/>
          <w:numId w:val="6"/>
        </w:numPr>
        <w:rPr>
          <w:rFonts w:hint="eastAsia"/>
        </w:rPr>
      </w:pPr>
      <w:proofErr w:type="spellStart"/>
      <w:r>
        <w:t>start_date</w:t>
      </w:r>
      <w:proofErr w:type="spellEnd"/>
      <w:r>
        <w:t>: DATE</w:t>
      </w:r>
    </w:p>
    <w:p w14:paraId="68598545" w14:textId="372399EC" w:rsidR="003D58AB" w:rsidRPr="00B74F0E" w:rsidRDefault="00AC2E9D" w:rsidP="00B74F0E">
      <w:pPr>
        <w:pStyle w:val="BodyA"/>
        <w:numPr>
          <w:ilvl w:val="0"/>
          <w:numId w:val="6"/>
        </w:numPr>
        <w:rPr>
          <w:rFonts w:hint="eastAsia"/>
        </w:rPr>
      </w:pPr>
      <w:proofErr w:type="spellStart"/>
      <w:r>
        <w:t>end_date</w:t>
      </w:r>
      <w:proofErr w:type="spellEnd"/>
      <w:r>
        <w:t>: DAT</w:t>
      </w:r>
      <w:r w:rsidR="00B74F0E">
        <w:t>E</w:t>
      </w:r>
    </w:p>
    <w:p w14:paraId="28AE7F7C" w14:textId="59DEFF3F" w:rsidR="003D58AB" w:rsidRDefault="003D58AB">
      <w:pPr>
        <w:pStyle w:val="BodyA"/>
        <w:rPr>
          <w:rFonts w:ascii="Arial Unicode MS" w:hAnsi="Arial Unicode MS"/>
        </w:rPr>
      </w:pPr>
    </w:p>
    <w:p w14:paraId="5AF2FB5D" w14:textId="36A1F2B5" w:rsidR="00450A34" w:rsidRDefault="00450A34">
      <w:pPr>
        <w:pStyle w:val="BodyA"/>
        <w:rPr>
          <w:rFonts w:ascii="Arial Unicode MS" w:hAnsi="Arial Unicode MS"/>
        </w:rPr>
      </w:pPr>
    </w:p>
    <w:p w14:paraId="7DE8CE03" w14:textId="77777777" w:rsidR="00450A34" w:rsidRDefault="00450A34">
      <w:pPr>
        <w:pStyle w:val="BodyA"/>
        <w:rPr>
          <w:rFonts w:ascii="Arial Unicode MS" w:hAnsi="Arial Unicode MS"/>
        </w:rPr>
      </w:pPr>
    </w:p>
    <w:p w14:paraId="07D4A8E4" w14:textId="77777777" w:rsidR="005E0975" w:rsidRDefault="00AC2E9D">
      <w:pPr>
        <w:pStyle w:val="BodyA"/>
        <w:rPr>
          <w:rFonts w:ascii="Helvetica Neue" w:eastAsia="Helvetica Neue" w:hAnsi="Helvetica Neue" w:cs="Helvetica Neue"/>
        </w:rPr>
      </w:pPr>
      <w:r>
        <w:rPr>
          <w:rFonts w:ascii="Helvetica Neue" w:hAnsi="Helvetica Neue"/>
          <w:b/>
          <w:bCs/>
        </w:rPr>
        <w:lastRenderedPageBreak/>
        <w:t xml:space="preserve">mechanics: </w:t>
      </w:r>
      <w:r>
        <w:rPr>
          <w:rFonts w:ascii="Helvetica Neue" w:hAnsi="Helvetica Neue"/>
        </w:rPr>
        <w:t>records details of the mechanic responsible for the work orders (Chris)</w:t>
      </w:r>
    </w:p>
    <w:p w14:paraId="045FEFE6" w14:textId="77777777" w:rsidR="005E0975" w:rsidRDefault="00AC2E9D">
      <w:pPr>
        <w:pStyle w:val="BodyA"/>
        <w:numPr>
          <w:ilvl w:val="0"/>
          <w:numId w:val="6"/>
        </w:numPr>
        <w:rPr>
          <w:rFonts w:hint="eastAsia"/>
        </w:rPr>
      </w:pPr>
      <w:r>
        <w:t xml:space="preserve">id: </w:t>
      </w:r>
      <w:r>
        <w:rPr>
          <w:lang w:val="fr-FR"/>
        </w:rPr>
        <w:t>INT, AUTO_INCREMENT, UNIQUE, NOT NULL, PK</w:t>
      </w:r>
      <w:r>
        <w:t xml:space="preserve"> </w:t>
      </w:r>
    </w:p>
    <w:p w14:paraId="6F82FF74" w14:textId="77777777" w:rsidR="005E0975" w:rsidRDefault="00AC2E9D">
      <w:pPr>
        <w:pStyle w:val="BodyA"/>
        <w:numPr>
          <w:ilvl w:val="0"/>
          <w:numId w:val="6"/>
        </w:numPr>
        <w:rPr>
          <w:rFonts w:hint="eastAsia"/>
        </w:rPr>
      </w:pPr>
      <w:proofErr w:type="spellStart"/>
      <w:r>
        <w:t>f_name</w:t>
      </w:r>
      <w:proofErr w:type="spellEnd"/>
      <w:r>
        <w:rPr>
          <w:lang w:val="de-DE"/>
        </w:rPr>
        <w:t>:  VARCHAR, NOT NULL</w:t>
      </w:r>
    </w:p>
    <w:p w14:paraId="0F8EE820" w14:textId="77777777" w:rsidR="005E0975" w:rsidRDefault="00AC2E9D">
      <w:pPr>
        <w:pStyle w:val="BodyA"/>
        <w:numPr>
          <w:ilvl w:val="0"/>
          <w:numId w:val="6"/>
        </w:numPr>
        <w:rPr>
          <w:rFonts w:hint="eastAsia"/>
          <w:lang w:val="de-DE"/>
        </w:rPr>
      </w:pPr>
      <w:r>
        <w:rPr>
          <w:lang w:val="de-DE"/>
        </w:rPr>
        <w:t>l_name: VARCHAR, NOT NULL</w:t>
      </w:r>
    </w:p>
    <w:p w14:paraId="786BC526" w14:textId="77777777" w:rsidR="005E0975" w:rsidRDefault="00AC2E9D">
      <w:pPr>
        <w:pStyle w:val="BodyA"/>
        <w:numPr>
          <w:ilvl w:val="0"/>
          <w:numId w:val="6"/>
        </w:numPr>
        <w:rPr>
          <w:rFonts w:hint="eastAsia"/>
        </w:rPr>
      </w:pPr>
      <w:r>
        <w:t xml:space="preserve">relationship: a 1:M relationship between mechanics and work order is implemented with </w:t>
      </w:r>
      <w:proofErr w:type="spellStart"/>
      <w:r>
        <w:t>mechanic_id</w:t>
      </w:r>
      <w:proofErr w:type="spellEnd"/>
      <w:r>
        <w:t xml:space="preserve"> as a FK inside of </w:t>
      </w:r>
      <w:proofErr w:type="spellStart"/>
      <w:r>
        <w:t>work_orders</w:t>
      </w:r>
      <w:proofErr w:type="spellEnd"/>
      <w:r>
        <w:t xml:space="preserve">, where a mechanic can have 0 or more </w:t>
      </w:r>
      <w:proofErr w:type="spellStart"/>
      <w:r>
        <w:t>work_orders</w:t>
      </w:r>
      <w:proofErr w:type="spellEnd"/>
      <w:r>
        <w:t xml:space="preserve"> but a work order can only have one mechanic; a M:M relationship between </w:t>
      </w:r>
      <w:proofErr w:type="spellStart"/>
      <w:r>
        <w:t>repair_orders</w:t>
      </w:r>
      <w:proofErr w:type="spellEnd"/>
      <w:r>
        <w:t xml:space="preserve"> and mechanics and a M:M relationship between mechanics and </w:t>
      </w:r>
      <w:proofErr w:type="spellStart"/>
      <w:r>
        <w:t>work_tasks</w:t>
      </w:r>
      <w:proofErr w:type="spellEnd"/>
      <w:r>
        <w:t xml:space="preserve"> are both implemented with a composite table </w:t>
      </w:r>
      <w:proofErr w:type="spellStart"/>
      <w:r>
        <w:t>work_orders</w:t>
      </w:r>
      <w:proofErr w:type="spellEnd"/>
      <w:r>
        <w:t>;</w:t>
      </w:r>
    </w:p>
    <w:p w14:paraId="5977457A" w14:textId="77777777" w:rsidR="005E0975" w:rsidRDefault="005E0975">
      <w:pPr>
        <w:pStyle w:val="BodyA"/>
        <w:rPr>
          <w:rFonts w:ascii="Arial Unicode MS" w:hAnsi="Arial Unicode MS"/>
        </w:rPr>
      </w:pPr>
    </w:p>
    <w:p w14:paraId="0024D12F" w14:textId="77777777" w:rsidR="005E0975" w:rsidRDefault="00AC2E9D">
      <w:pPr>
        <w:pStyle w:val="BodyA"/>
        <w:tabs>
          <w:tab w:val="left" w:pos="720"/>
        </w:tabs>
        <w:rPr>
          <w:rFonts w:hint="eastAsia"/>
        </w:rPr>
      </w:pPr>
      <w:r>
        <w:rPr>
          <w:rFonts w:ascii="Arial Unicode MS" w:hAnsi="Arial Unicode MS"/>
        </w:rPr>
        <w:br w:type="page"/>
      </w:r>
    </w:p>
    <w:p w14:paraId="1F79B63B" w14:textId="77777777" w:rsidR="005E0975" w:rsidRDefault="00AC2E9D">
      <w:pPr>
        <w:pStyle w:val="Heading2"/>
        <w:rPr>
          <w:rFonts w:hint="eastAsia"/>
        </w:rPr>
      </w:pPr>
      <w:r>
        <w:rPr>
          <w:lang w:val="de-DE"/>
        </w:rPr>
        <w:lastRenderedPageBreak/>
        <w:t>Schema</w:t>
      </w:r>
    </w:p>
    <w:p w14:paraId="1B50AF78" w14:textId="77777777" w:rsidR="005E0975" w:rsidRDefault="005E0975">
      <w:pPr>
        <w:pStyle w:val="BodyA"/>
        <w:ind w:left="360"/>
        <w:rPr>
          <w:rFonts w:hint="eastAsia"/>
        </w:rPr>
        <w:sectPr w:rsidR="005E0975">
          <w:headerReference w:type="default" r:id="rId7"/>
          <w:footerReference w:type="default" r:id="rId8"/>
          <w:pgSz w:w="12240" w:h="15840"/>
          <w:pgMar w:top="1440" w:right="1080" w:bottom="1440" w:left="1080" w:header="720" w:footer="1037" w:gutter="0"/>
          <w:cols w:space="720"/>
        </w:sectPr>
      </w:pPr>
    </w:p>
    <w:p w14:paraId="01685764" w14:textId="77777777" w:rsidR="005E0975" w:rsidRDefault="00AC2E9D">
      <w:pPr>
        <w:pStyle w:val="BodyA"/>
        <w:ind w:left="360"/>
        <w:rPr>
          <w:rFonts w:hint="eastAsia"/>
        </w:rPr>
      </w:pPr>
      <w:proofErr w:type="gramStart"/>
      <w:r>
        <w:rPr>
          <w:rFonts w:ascii="Helvetica Neue" w:hAnsi="Helvetica Neue"/>
          <w:b/>
          <w:bCs/>
        </w:rPr>
        <w:t>customers</w:t>
      </w:r>
      <w:r>
        <w:t>(</w:t>
      </w:r>
      <w:proofErr w:type="gramEnd"/>
    </w:p>
    <w:p w14:paraId="1AED496C" w14:textId="06F652F1" w:rsidR="005E0975" w:rsidRDefault="008D612C">
      <w:pPr>
        <w:pStyle w:val="BodyA"/>
        <w:ind w:left="360"/>
        <w:rPr>
          <w:rFonts w:hint="eastAsia"/>
        </w:rPr>
      </w:pPr>
      <w:r>
        <w:rPr>
          <w:noProof/>
          <w:u w:val="single"/>
        </w:rPr>
        <mc:AlternateContent>
          <mc:Choice Requires="wps">
            <w:drawing>
              <wp:anchor distT="0" distB="0" distL="0" distR="0" simplePos="0" relativeHeight="251659264" behindDoc="0" locked="0" layoutInCell="1" allowOverlap="1" wp14:anchorId="0D549829" wp14:editId="08413B1E">
                <wp:simplePos x="0" y="0"/>
                <wp:positionH relativeFrom="page">
                  <wp:posOffset>661182</wp:posOffset>
                </wp:positionH>
                <wp:positionV relativeFrom="paragraph">
                  <wp:posOffset>85627</wp:posOffset>
                </wp:positionV>
                <wp:extent cx="239150" cy="1610751"/>
                <wp:effectExtent l="0" t="76200" r="8890" b="27940"/>
                <wp:wrapNone/>
                <wp:docPr id="1073741829" name="officeArt object" descr="Connector: Elbow 3"/>
                <wp:cNvGraphicFramePr/>
                <a:graphic xmlns:a="http://schemas.openxmlformats.org/drawingml/2006/main">
                  <a:graphicData uri="http://schemas.microsoft.com/office/word/2010/wordprocessingShape">
                    <wps:wsp>
                      <wps:cNvSpPr/>
                      <wps:spPr>
                        <a:xfrm flipV="1">
                          <a:off x="0" y="0"/>
                          <a:ext cx="239150" cy="1610751"/>
                        </a:xfrm>
                        <a:custGeom>
                          <a:avLst/>
                          <a:gdLst/>
                          <a:ahLst/>
                          <a:cxnLst>
                            <a:cxn ang="0">
                              <a:pos x="wd2" y="hd2"/>
                            </a:cxn>
                            <a:cxn ang="5400000">
                              <a:pos x="wd2" y="hd2"/>
                            </a:cxn>
                            <a:cxn ang="10800000">
                              <a:pos x="wd2" y="hd2"/>
                            </a:cxn>
                            <a:cxn ang="16200000">
                              <a:pos x="wd2" y="hd2"/>
                            </a:cxn>
                          </a:cxnLst>
                          <a:rect l="0" t="0" r="r" b="b"/>
                          <a:pathLst>
                            <a:path w="21600" h="21600" extrusionOk="0">
                              <a:moveTo>
                                <a:pt x="14688"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984971B" id="officeArt object" o:spid="_x0000_s1026" alt="Connector: Elbow 3" style="position:absolute;margin-left:52.05pt;margin-top:6.75pt;width:18.85pt;height:126.85pt;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" path="m14688,l,,,21600r21600,e" filled="f" strokecolor="#367da2" strokeweight="1pt">
                <v:stroke endarrow="block" miterlimit="4" joinstyle="miter"/>
                <v:path arrowok="t" o:extrusionok="f" o:connecttype="custom" o:connectlocs="119575,805376;119575,805376;119575,805376;119575,805376" o:connectangles="0,90,180,270"/>
                <w10:wrap anchorx="page"/>
              </v:shape>
            </w:pict>
          </mc:Fallback>
        </mc:AlternateContent>
      </w:r>
      <w:r w:rsidR="00AC2E9D">
        <w:rPr>
          <w:u w:val="single"/>
        </w:rPr>
        <w:t>id</w:t>
      </w:r>
      <w:r w:rsidR="00AC2E9D">
        <w:t>,</w:t>
      </w:r>
    </w:p>
    <w:p w14:paraId="1C2664E7" w14:textId="4A1FB4EF" w:rsidR="005E0975" w:rsidRDefault="00D77570">
      <w:pPr>
        <w:pStyle w:val="BodyA"/>
        <w:ind w:left="360"/>
        <w:rPr>
          <w:rFonts w:hint="eastAsia"/>
        </w:rPr>
      </w:pPr>
      <w:r>
        <w:rPr>
          <w:noProof/>
          <w:u w:val="single"/>
        </w:rPr>
        <mc:AlternateContent>
          <mc:Choice Requires="wps">
            <w:drawing>
              <wp:anchor distT="0" distB="0" distL="0" distR="0" simplePos="0" relativeHeight="251662336" behindDoc="0" locked="0" layoutInCell="1" allowOverlap="1" wp14:anchorId="3882D6CC" wp14:editId="687F07C0">
                <wp:simplePos x="0" y="0"/>
                <wp:positionH relativeFrom="column">
                  <wp:posOffset>636806</wp:posOffset>
                </wp:positionH>
                <wp:positionV relativeFrom="paragraph">
                  <wp:posOffset>96619</wp:posOffset>
                </wp:positionV>
                <wp:extent cx="2866879" cy="2989238"/>
                <wp:effectExtent l="38100" t="0" r="10160" b="97155"/>
                <wp:wrapNone/>
                <wp:docPr id="1073741828" name="officeArt object" descr="Connector: Elbow 9"/>
                <wp:cNvGraphicFramePr/>
                <a:graphic xmlns:a="http://schemas.openxmlformats.org/drawingml/2006/main">
                  <a:graphicData uri="http://schemas.microsoft.com/office/word/2010/wordprocessingShape">
                    <wps:wsp>
                      <wps:cNvSpPr/>
                      <wps:spPr>
                        <a:xfrm flipH="1">
                          <a:off x="0" y="0"/>
                          <a:ext cx="2866879" cy="298923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4993" y="0"/>
                              </a:lnTo>
                              <a:lnTo>
                                <a:pt x="4993"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19BEDD3" id="officeArt object" o:spid="_x0000_s1026" alt="Connector: Elbow 9" style="position:absolute;margin-left:50.15pt;margin-top:7.6pt;width:225.75pt;height:235.35pt;flip:x;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" path="m,l4993,r,21600l21600,21600e" filled="f" strokecolor="#367da2" strokeweight="1pt">
                <v:stroke endarrow="block" miterlimit="4" joinstyle="miter"/>
                <v:path arrowok="t" o:extrusionok="f" o:connecttype="custom" o:connectlocs="1433440,1494619;1433440,1494619;1433440,1494619;1433440,1494619" o:connectangles="0,90,180,270"/>
              </v:shape>
            </w:pict>
          </mc:Fallback>
        </mc:AlternateContent>
      </w:r>
      <w:proofErr w:type="spellStart"/>
      <w:r w:rsidR="00AC2E9D">
        <w:t>f_name</w:t>
      </w:r>
      <w:proofErr w:type="spellEnd"/>
      <w:r w:rsidR="00AC2E9D">
        <w:t>,</w:t>
      </w:r>
    </w:p>
    <w:p w14:paraId="07F9C325" w14:textId="5905AF37" w:rsidR="005E0975" w:rsidRDefault="00AC2E9D">
      <w:pPr>
        <w:pStyle w:val="BodyA"/>
        <w:ind w:left="360"/>
        <w:rPr>
          <w:rFonts w:hint="eastAsia"/>
        </w:rPr>
      </w:pPr>
      <w:proofErr w:type="spellStart"/>
      <w:r>
        <w:t>l_name</w:t>
      </w:r>
      <w:proofErr w:type="spellEnd"/>
      <w:r>
        <w:t>,</w:t>
      </w:r>
    </w:p>
    <w:p w14:paraId="13C01206" w14:textId="0808C634" w:rsidR="005E0975" w:rsidRDefault="00AC2E9D">
      <w:pPr>
        <w:pStyle w:val="BodyA"/>
        <w:ind w:left="360"/>
        <w:rPr>
          <w:rFonts w:hint="eastAsia"/>
        </w:rPr>
      </w:pPr>
      <w:proofErr w:type="spellStart"/>
      <w:r>
        <w:t>contact_no</w:t>
      </w:r>
      <w:proofErr w:type="spellEnd"/>
      <w:r>
        <w:t>,</w:t>
      </w:r>
    </w:p>
    <w:p w14:paraId="123D3C6E" w14:textId="738D8B70" w:rsidR="005E0975" w:rsidRDefault="00AC2E9D">
      <w:pPr>
        <w:pStyle w:val="BodyA"/>
        <w:ind w:left="360"/>
        <w:rPr>
          <w:rFonts w:hint="eastAsia"/>
        </w:rPr>
      </w:pPr>
      <w:proofErr w:type="spellStart"/>
      <w:r>
        <w:t>email_address</w:t>
      </w:r>
      <w:proofErr w:type="spellEnd"/>
      <w:r>
        <w:t>)</w:t>
      </w:r>
    </w:p>
    <w:p w14:paraId="52441450" w14:textId="77777777" w:rsidR="005E0975" w:rsidRDefault="005E0975">
      <w:pPr>
        <w:pStyle w:val="BodyA"/>
        <w:ind w:left="360"/>
        <w:rPr>
          <w:rFonts w:hint="eastAsia"/>
        </w:rPr>
      </w:pPr>
    </w:p>
    <w:p w14:paraId="18CC1E6D" w14:textId="77777777" w:rsidR="005E0975" w:rsidRDefault="00AC2E9D">
      <w:pPr>
        <w:pStyle w:val="BodyA"/>
        <w:ind w:left="360"/>
        <w:rPr>
          <w:rFonts w:hint="eastAsia"/>
        </w:rPr>
      </w:pPr>
      <w:proofErr w:type="gramStart"/>
      <w:r>
        <w:rPr>
          <w:rFonts w:ascii="Helvetica Neue" w:hAnsi="Helvetica Neue"/>
          <w:b/>
          <w:bCs/>
        </w:rPr>
        <w:t>cars</w:t>
      </w:r>
      <w:r>
        <w:t>(</w:t>
      </w:r>
      <w:proofErr w:type="gramEnd"/>
    </w:p>
    <w:p w14:paraId="69B7FB82" w14:textId="77777777" w:rsidR="005E0975" w:rsidRDefault="00AC2E9D">
      <w:pPr>
        <w:pStyle w:val="BodyA"/>
        <w:ind w:left="360"/>
        <w:rPr>
          <w:rFonts w:hint="eastAsia"/>
        </w:rPr>
      </w:pPr>
      <w:r>
        <w:rPr>
          <w:noProof/>
          <w:u w:val="single"/>
        </w:rPr>
        <mc:AlternateContent>
          <mc:Choice Requires="wps">
            <w:drawing>
              <wp:anchor distT="0" distB="0" distL="0" distR="0" simplePos="0" relativeHeight="251660288" behindDoc="0" locked="0" layoutInCell="1" allowOverlap="1" wp14:anchorId="0ED53323" wp14:editId="3836804B">
                <wp:simplePos x="0" y="0"/>
                <wp:positionH relativeFrom="column">
                  <wp:posOffset>380658</wp:posOffset>
                </wp:positionH>
                <wp:positionV relativeFrom="paragraph">
                  <wp:posOffset>87093</wp:posOffset>
                </wp:positionV>
                <wp:extent cx="1236345" cy="1610360"/>
                <wp:effectExtent l="38100" t="76200" r="20955" b="27940"/>
                <wp:wrapNone/>
                <wp:docPr id="1073741830" name="officeArt object" descr="Connector: Elbow 4"/>
                <wp:cNvGraphicFramePr/>
                <a:graphic xmlns:a="http://schemas.openxmlformats.org/drawingml/2006/main">
                  <a:graphicData uri="http://schemas.microsoft.com/office/word/2010/wordprocessingShape">
                    <wps:wsp>
                      <wps:cNvSpPr/>
                      <wps:spPr>
                        <a:xfrm flipH="1" flipV="1">
                          <a:off x="0" y="0"/>
                          <a:ext cx="1236345" cy="1610360"/>
                        </a:xfrm>
                        <a:custGeom>
                          <a:avLst/>
                          <a:gdLst/>
                          <a:ahLst/>
                          <a:cxnLst>
                            <a:cxn ang="0">
                              <a:pos x="wd2" y="hd2"/>
                            </a:cxn>
                            <a:cxn ang="5400000">
                              <a:pos x="wd2" y="hd2"/>
                            </a:cxn>
                            <a:cxn ang="10800000">
                              <a:pos x="wd2" y="hd2"/>
                            </a:cxn>
                            <a:cxn ang="16200000">
                              <a:pos x="wd2" y="hd2"/>
                            </a:cxn>
                          </a:cxnLst>
                          <a:rect l="0" t="0" r="r" b="b"/>
                          <a:pathLst>
                            <a:path w="21600" h="21600" extrusionOk="0">
                              <a:moveTo>
                                <a:pt x="16866"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1C7A126" id="officeArt object" o:spid="_x0000_s1026" alt="Connector: Elbow 4" style="position:absolute;margin-left:29.95pt;margin-top:6.85pt;width:97.35pt;height:126.8pt;flip:x 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" path="m16866,l,,,21600r21600,e" filled="f" strokecolor="#367da2" strokeweight="1pt">
                <v:stroke endarrow="block" miterlimit="4" joinstyle="miter"/>
                <v:path arrowok="t" o:extrusionok="f" o:connecttype="custom" o:connectlocs="618173,805180;618173,805180;618173,805180;618173,805180" o:connectangles="0,90,180,270"/>
              </v:shape>
            </w:pict>
          </mc:Fallback>
        </mc:AlternateContent>
      </w:r>
      <w:r>
        <w:rPr>
          <w:u w:val="single"/>
        </w:rPr>
        <w:t>id</w:t>
      </w:r>
      <w:r>
        <w:t>,</w:t>
      </w:r>
    </w:p>
    <w:p w14:paraId="5238A81B" w14:textId="77777777" w:rsidR="005E0975" w:rsidRDefault="00AC2E9D">
      <w:pPr>
        <w:pStyle w:val="BodyA"/>
        <w:ind w:left="360"/>
        <w:rPr>
          <w:rFonts w:hint="eastAsia"/>
        </w:rPr>
      </w:pPr>
      <w:proofErr w:type="spellStart"/>
      <w:r>
        <w:t>customer_id</w:t>
      </w:r>
      <w:proofErr w:type="spellEnd"/>
      <w:r>
        <w:t>,</w:t>
      </w:r>
    </w:p>
    <w:p w14:paraId="6295F3A4" w14:textId="77777777" w:rsidR="005E0975" w:rsidRDefault="00AC2E9D">
      <w:pPr>
        <w:pStyle w:val="BodyA"/>
        <w:ind w:left="360"/>
        <w:rPr>
          <w:rFonts w:hint="eastAsia"/>
        </w:rPr>
      </w:pPr>
      <w:proofErr w:type="spellStart"/>
      <w:r>
        <w:t>license_plate</w:t>
      </w:r>
      <w:proofErr w:type="spellEnd"/>
      <w:r>
        <w:t>,</w:t>
      </w:r>
    </w:p>
    <w:p w14:paraId="2DB0C0A2" w14:textId="77777777" w:rsidR="005E0975" w:rsidRDefault="00AC2E9D">
      <w:pPr>
        <w:pStyle w:val="BodyA"/>
        <w:ind w:left="360"/>
        <w:rPr>
          <w:rFonts w:hint="eastAsia"/>
        </w:rPr>
      </w:pPr>
      <w:r>
        <w:t>make,</w:t>
      </w:r>
    </w:p>
    <w:p w14:paraId="70DAC976" w14:textId="77777777" w:rsidR="005E0975" w:rsidRDefault="00AC2E9D">
      <w:pPr>
        <w:pStyle w:val="BodyA"/>
        <w:ind w:left="360"/>
        <w:rPr>
          <w:rFonts w:hint="eastAsia"/>
        </w:rPr>
      </w:pPr>
      <w:proofErr w:type="spellStart"/>
      <w:r>
        <w:t>model_name</w:t>
      </w:r>
      <w:proofErr w:type="spellEnd"/>
      <w:r>
        <w:t>,</w:t>
      </w:r>
    </w:p>
    <w:p w14:paraId="195C6ABE" w14:textId="7B64F7E2" w:rsidR="005E0975" w:rsidRDefault="00AC2E9D">
      <w:pPr>
        <w:pStyle w:val="BodyA"/>
        <w:ind w:left="360"/>
        <w:rPr>
          <w:rFonts w:hint="eastAsia"/>
        </w:rPr>
      </w:pPr>
      <w:proofErr w:type="spellStart"/>
      <w:r>
        <w:t>model_year</w:t>
      </w:r>
      <w:proofErr w:type="spellEnd"/>
      <w:r>
        <w:t>)</w:t>
      </w:r>
    </w:p>
    <w:p w14:paraId="0977C834" w14:textId="77777777" w:rsidR="005E0975" w:rsidRDefault="005E0975">
      <w:pPr>
        <w:pStyle w:val="BodyA"/>
        <w:ind w:left="360"/>
        <w:rPr>
          <w:rFonts w:ascii="Arial Unicode MS" w:hAnsi="Arial Unicode MS"/>
        </w:rPr>
      </w:pPr>
    </w:p>
    <w:p w14:paraId="534829D0" w14:textId="77777777" w:rsidR="005E0975" w:rsidRDefault="00AC2E9D">
      <w:pPr>
        <w:pStyle w:val="BodyA"/>
        <w:ind w:left="360"/>
        <w:rPr>
          <w:rFonts w:hint="eastAsia"/>
        </w:rPr>
      </w:pPr>
      <w:proofErr w:type="spellStart"/>
      <w:r>
        <w:rPr>
          <w:rFonts w:ascii="Helvetica Neue" w:hAnsi="Helvetica Neue"/>
          <w:b/>
          <w:bCs/>
        </w:rPr>
        <w:t>repair_</w:t>
      </w:r>
      <w:proofErr w:type="gramStart"/>
      <w:r>
        <w:rPr>
          <w:rFonts w:ascii="Helvetica Neue" w:hAnsi="Helvetica Neue"/>
          <w:b/>
          <w:bCs/>
        </w:rPr>
        <w:t>orders</w:t>
      </w:r>
      <w:proofErr w:type="spellEnd"/>
      <w:r>
        <w:t>(</w:t>
      </w:r>
      <w:proofErr w:type="gramEnd"/>
    </w:p>
    <w:p w14:paraId="1278EFE0" w14:textId="77777777" w:rsidR="005E0975" w:rsidRDefault="00AC2E9D">
      <w:pPr>
        <w:pStyle w:val="BodyA"/>
        <w:ind w:left="360"/>
        <w:rPr>
          <w:rFonts w:hint="eastAsia"/>
        </w:rPr>
      </w:pPr>
      <w:r>
        <w:rPr>
          <w:u w:val="single"/>
        </w:rPr>
        <w:t>id</w:t>
      </w:r>
      <w:r>
        <w:t>,</w:t>
      </w:r>
    </w:p>
    <w:p w14:paraId="449719A6" w14:textId="77777777" w:rsidR="005E0975" w:rsidRDefault="00AC2E9D">
      <w:pPr>
        <w:pStyle w:val="BodyA"/>
        <w:ind w:left="360"/>
        <w:rPr>
          <w:rFonts w:hint="eastAsia"/>
        </w:rPr>
      </w:pPr>
      <w:proofErr w:type="spellStart"/>
      <w:r>
        <w:t>car_id</w:t>
      </w:r>
      <w:proofErr w:type="spellEnd"/>
      <w:r>
        <w:t>,</w:t>
      </w:r>
    </w:p>
    <w:p w14:paraId="73BFD4C3" w14:textId="77777777" w:rsidR="005E0975" w:rsidRDefault="00AC2E9D">
      <w:pPr>
        <w:pStyle w:val="BodyA"/>
        <w:ind w:left="360"/>
        <w:rPr>
          <w:rFonts w:hint="eastAsia"/>
        </w:rPr>
      </w:pPr>
      <w:proofErr w:type="spellStart"/>
      <w:r>
        <w:t>date_received</w:t>
      </w:r>
      <w:proofErr w:type="spellEnd"/>
      <w:r>
        <w:t>,</w:t>
      </w:r>
    </w:p>
    <w:p w14:paraId="679887CC" w14:textId="10B8740F" w:rsidR="005E0975" w:rsidRDefault="00AC2E9D" w:rsidP="00A05CAE">
      <w:pPr>
        <w:pStyle w:val="BodyA"/>
        <w:ind w:left="360"/>
        <w:rPr>
          <w:rFonts w:hint="eastAsia"/>
        </w:rPr>
      </w:pPr>
      <w:proofErr w:type="spellStart"/>
      <w:r>
        <w:t>date_completed</w:t>
      </w:r>
      <w:proofErr w:type="spellEnd"/>
      <w:r>
        <w:t>)</w:t>
      </w:r>
    </w:p>
    <w:p w14:paraId="619E8E66" w14:textId="77777777" w:rsidR="005E0975" w:rsidRDefault="005E0975">
      <w:pPr>
        <w:pStyle w:val="BodyA"/>
        <w:ind w:left="360"/>
        <w:rPr>
          <w:rFonts w:ascii="Arial Unicode MS" w:hAnsi="Arial Unicode MS"/>
        </w:rPr>
      </w:pPr>
    </w:p>
    <w:p w14:paraId="1AC9D179" w14:textId="77777777" w:rsidR="005E0975" w:rsidRDefault="005E0975">
      <w:pPr>
        <w:pStyle w:val="BodyA"/>
        <w:ind w:left="360"/>
        <w:rPr>
          <w:rFonts w:ascii="Arial Unicode MS" w:hAnsi="Arial Unicode MS"/>
        </w:rPr>
      </w:pPr>
    </w:p>
    <w:p w14:paraId="4B75D072" w14:textId="1C7B9C02" w:rsidR="005E0975" w:rsidRDefault="005E0975">
      <w:pPr>
        <w:pStyle w:val="BodyA"/>
        <w:ind w:left="360"/>
        <w:rPr>
          <w:rFonts w:hint="eastAsia"/>
        </w:rPr>
      </w:pPr>
    </w:p>
    <w:p w14:paraId="4D1CC36E" w14:textId="63823078" w:rsidR="00D77570" w:rsidRDefault="00D77570">
      <w:pPr>
        <w:pStyle w:val="BodyA"/>
        <w:ind w:left="360"/>
        <w:rPr>
          <w:rFonts w:hint="eastAsia"/>
        </w:rPr>
      </w:pPr>
    </w:p>
    <w:p w14:paraId="148A5FCF" w14:textId="77777777" w:rsidR="00D77570" w:rsidRDefault="00D77570">
      <w:pPr>
        <w:pStyle w:val="BodyA"/>
        <w:ind w:left="360"/>
        <w:rPr>
          <w:rFonts w:hint="eastAsia"/>
        </w:rPr>
      </w:pPr>
    </w:p>
    <w:p w14:paraId="03E15E2D" w14:textId="77777777" w:rsidR="00A05CAE" w:rsidRDefault="00A05CAE">
      <w:pPr>
        <w:pStyle w:val="BodyA"/>
        <w:ind w:left="360"/>
        <w:rPr>
          <w:rFonts w:hint="eastAsia"/>
        </w:rPr>
      </w:pPr>
    </w:p>
    <w:p w14:paraId="01CA75D1" w14:textId="77777777" w:rsidR="005E0975" w:rsidRDefault="00AC2E9D">
      <w:pPr>
        <w:pStyle w:val="BodyA"/>
        <w:ind w:left="360"/>
        <w:rPr>
          <w:rFonts w:hint="eastAsia"/>
        </w:rPr>
      </w:pPr>
      <w:proofErr w:type="spellStart"/>
      <w:r>
        <w:rPr>
          <w:rFonts w:ascii="Helvetica Neue" w:hAnsi="Helvetica Neue"/>
          <w:b/>
          <w:bCs/>
        </w:rPr>
        <w:t>work_orders</w:t>
      </w:r>
      <w:proofErr w:type="spellEnd"/>
      <w:r>
        <w:t xml:space="preserve"> (</w:t>
      </w:r>
    </w:p>
    <w:p w14:paraId="5C714DEB" w14:textId="23D46ED6" w:rsidR="00D77570" w:rsidRDefault="00D77570">
      <w:pPr>
        <w:pStyle w:val="BodyA"/>
        <w:ind w:left="360"/>
        <w:rPr>
          <w:rFonts w:hint="eastAsia"/>
          <w:u w:val="single"/>
        </w:rPr>
      </w:pPr>
      <w:r>
        <w:rPr>
          <w:u w:val="single"/>
        </w:rPr>
        <w:t>id,</w:t>
      </w:r>
    </w:p>
    <w:p w14:paraId="4F168294" w14:textId="36B1C221" w:rsidR="005E0975" w:rsidRPr="00FB05A2" w:rsidRDefault="00AC2E9D">
      <w:pPr>
        <w:pStyle w:val="BodyA"/>
        <w:ind w:left="360"/>
        <w:rPr>
          <w:rFonts w:ascii="Arial Unicode MS" w:hAnsi="Arial Unicode MS"/>
        </w:rPr>
      </w:pPr>
      <w:proofErr w:type="spellStart"/>
      <w:r w:rsidRPr="00FB05A2">
        <w:t>repair_order_id</w:t>
      </w:r>
      <w:proofErr w:type="spellEnd"/>
      <w:r w:rsidRPr="00FB05A2">
        <w:t>,</w:t>
      </w:r>
    </w:p>
    <w:p w14:paraId="2D9C55B0" w14:textId="77777777" w:rsidR="005E0975" w:rsidRDefault="00AC2E9D">
      <w:pPr>
        <w:pStyle w:val="BodyA"/>
        <w:ind w:left="360"/>
        <w:rPr>
          <w:rFonts w:ascii="Arial Unicode MS" w:hAnsi="Arial Unicode MS"/>
          <w:u w:val="single"/>
        </w:rPr>
      </w:pPr>
      <w:r w:rsidRPr="00FB05A2">
        <w:rPr>
          <w:noProof/>
        </w:rPr>
        <mc:AlternateContent>
          <mc:Choice Requires="wps">
            <w:drawing>
              <wp:anchor distT="0" distB="0" distL="0" distR="0" simplePos="0" relativeHeight="251663360" behindDoc="0" locked="0" layoutInCell="1" allowOverlap="1" wp14:anchorId="35D0101C" wp14:editId="0A06D7A2">
                <wp:simplePos x="0" y="0"/>
                <wp:positionH relativeFrom="column">
                  <wp:posOffset>400049</wp:posOffset>
                </wp:positionH>
                <wp:positionV relativeFrom="line">
                  <wp:posOffset>91440</wp:posOffset>
                </wp:positionV>
                <wp:extent cx="1350002" cy="1187451"/>
                <wp:effectExtent l="0" t="0" r="0" b="0"/>
                <wp:wrapNone/>
                <wp:docPr id="1073741831" name="officeArt object" descr="Connector: Elbow 10"/>
                <wp:cNvGraphicFramePr/>
                <a:graphic xmlns:a="http://schemas.openxmlformats.org/drawingml/2006/main">
                  <a:graphicData uri="http://schemas.microsoft.com/office/word/2010/wordprocessingShape">
                    <wps:wsp>
                      <wps:cNvSpPr/>
                      <wps:spPr>
                        <a:xfrm flipH="1">
                          <a:off x="0" y="0"/>
                          <a:ext cx="1350002" cy="1187451"/>
                        </a:xfrm>
                        <a:custGeom>
                          <a:avLst/>
                          <a:gdLst/>
                          <a:ahLst/>
                          <a:cxnLst>
                            <a:cxn ang="0">
                              <a:pos x="wd2" y="hd2"/>
                            </a:cxn>
                            <a:cxn ang="5400000">
                              <a:pos x="wd2" y="hd2"/>
                            </a:cxn>
                            <a:cxn ang="10800000">
                              <a:pos x="wd2" y="hd2"/>
                            </a:cxn>
                            <a:cxn ang="16200000">
                              <a:pos x="wd2" y="hd2"/>
                            </a:cxn>
                          </a:cxnLst>
                          <a:rect l="0" t="0" r="r" b="b"/>
                          <a:pathLst>
                            <a:path w="21600" h="21600" extrusionOk="0">
                              <a:moveTo>
                                <a:pt x="11237"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xmlns:w16="http://schemas.microsoft.com/office/word/2018/wordml" xmlns:w16cex="http://schemas.microsoft.com/office/word/2018/wordml/cex">
            <w:pict>
              <v:shape id="_x0000_s1029" style="visibility:visible;position:absolute;margin-left:31.5pt;margin-top:7.2pt;width:106.3pt;height:93.5pt;z-index:251663360;mso-position-horizontal:absolute;mso-position-horizontal-relative:text;mso-position-vertical:absolute;mso-position-vertical-relative:line;mso-wrap-distance-left:0.0pt;mso-wrap-distance-top:0.0pt;mso-wrap-distance-right:0.0pt;mso-wrap-distance-bottom:0.0pt;flip:x;" coordorigin="0,0" coordsize="21600,21600" path="M 11237,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proofErr w:type="spellStart"/>
      <w:r w:rsidRPr="00FB05A2">
        <w:t>work_task_id</w:t>
      </w:r>
      <w:proofErr w:type="spellEnd"/>
      <w:r>
        <w:rPr>
          <w:u w:val="single"/>
        </w:rPr>
        <w:t>,</w:t>
      </w:r>
    </w:p>
    <w:p w14:paraId="61901D53" w14:textId="77777777" w:rsidR="005E0975" w:rsidRPr="00FB05A2" w:rsidRDefault="00AC2E9D">
      <w:pPr>
        <w:pStyle w:val="BodyA"/>
        <w:ind w:left="360"/>
        <w:rPr>
          <w:rFonts w:ascii="Arial Unicode MS" w:hAnsi="Arial Unicode MS"/>
        </w:rPr>
      </w:pPr>
      <w:r w:rsidRPr="00FB05A2">
        <w:rPr>
          <w:noProof/>
        </w:rPr>
        <mc:AlternateContent>
          <mc:Choice Requires="wps">
            <w:drawing>
              <wp:anchor distT="0" distB="0" distL="0" distR="0" simplePos="0" relativeHeight="251661312" behindDoc="0" locked="0" layoutInCell="1" allowOverlap="1" wp14:anchorId="438B085D" wp14:editId="47CCBF90">
                <wp:simplePos x="0" y="0"/>
                <wp:positionH relativeFrom="column">
                  <wp:posOffset>431800</wp:posOffset>
                </wp:positionH>
                <wp:positionV relativeFrom="line">
                  <wp:posOffset>66040</wp:posOffset>
                </wp:positionV>
                <wp:extent cx="1166390" cy="1841501"/>
                <wp:effectExtent l="0" t="0" r="0" b="0"/>
                <wp:wrapNone/>
                <wp:docPr id="1073741832" name="officeArt object" descr="Connector: Elbow 8"/>
                <wp:cNvGraphicFramePr/>
                <a:graphic xmlns:a="http://schemas.openxmlformats.org/drawingml/2006/main">
                  <a:graphicData uri="http://schemas.microsoft.com/office/word/2010/wordprocessingShape">
                    <wps:wsp>
                      <wps:cNvSpPr/>
                      <wps:spPr>
                        <a:xfrm flipH="1">
                          <a:off x="0" y="0"/>
                          <a:ext cx="1166390" cy="1841501"/>
                        </a:xfrm>
                        <a:custGeom>
                          <a:avLst/>
                          <a:gdLst/>
                          <a:ahLst/>
                          <a:cxnLst>
                            <a:cxn ang="0">
                              <a:pos x="wd2" y="hd2"/>
                            </a:cxn>
                            <a:cxn ang="5400000">
                              <a:pos x="wd2" y="hd2"/>
                            </a:cxn>
                            <a:cxn ang="10800000">
                              <a:pos x="wd2" y="hd2"/>
                            </a:cxn>
                            <a:cxn ang="16200000">
                              <a:pos x="wd2" y="hd2"/>
                            </a:cxn>
                          </a:cxnLst>
                          <a:rect l="0" t="0" r="r" b="b"/>
                          <a:pathLst>
                            <a:path w="21600" h="21600" extrusionOk="0">
                              <a:moveTo>
                                <a:pt x="11252" y="0"/>
                              </a:moveTo>
                              <a:lnTo>
                                <a:pt x="0" y="0"/>
                              </a:lnTo>
                              <a:lnTo>
                                <a:pt x="0" y="21600"/>
                              </a:lnTo>
                              <a:lnTo>
                                <a:pt x="21600" y="21600"/>
                              </a:lnTo>
                            </a:path>
                          </a:pathLst>
                        </a:custGeom>
                        <a:noFill/>
                        <a:ln w="12700" cap="flat">
                          <a:solidFill>
                            <a:srgbClr val="367DA2"/>
                          </a:solidFill>
                          <a:prstDash val="solid"/>
                          <a:miter lim="400000"/>
                          <a:tailEnd type="triangle" w="med" len="med"/>
                        </a:ln>
                        <a:effectLst/>
                      </wps:spPr>
                      <wps:bodyPr/>
                    </wps:wsp>
                  </a:graphicData>
                </a:graphic>
              </wp:anchor>
            </w:drawing>
          </mc:Choice>
          <mc:Fallback xmlns:w16="http://schemas.microsoft.com/office/word/2018/wordml" xmlns:w16cex="http://schemas.microsoft.com/office/word/2018/wordml/cex">
            <w:pict>
              <v:shape id="_x0000_s1030" style="visibility:visible;position:absolute;margin-left:34.0pt;margin-top:5.2pt;width:91.8pt;height:145.0pt;z-index:251661312;mso-position-horizontal:absolute;mso-position-horizontal-relative:text;mso-position-vertical:absolute;mso-position-vertical-relative:line;mso-wrap-distance-left:0.0pt;mso-wrap-distance-top:0.0pt;mso-wrap-distance-right:0.0pt;mso-wrap-distance-bottom:0.0pt;flip:x;" coordorigin="0,0" coordsize="21600,21600" path="M 11252,0 L 0,0 L 0,21600 L 21600,21600 E">
                <v:fill on="f"/>
                <v:stroke filltype="solid" color="#367DA2" opacity="100.0%" weight="1.0pt" dashstyle="solid" endcap="flat" miterlimit="400.0%" joinstyle="miter" linestyle="single" startarrow="none" startarrowwidth="medium" startarrowlength="medium" endarrow="block" endarrowwidth="medium" endarrowlength="medium"/>
                <w10:wrap type="none" side="bothSides" anchorx="text"/>
              </v:shape>
            </w:pict>
          </mc:Fallback>
        </mc:AlternateContent>
      </w:r>
      <w:proofErr w:type="spellStart"/>
      <w:r w:rsidRPr="00FB05A2">
        <w:t>mechanic_id</w:t>
      </w:r>
      <w:proofErr w:type="spellEnd"/>
    </w:p>
    <w:p w14:paraId="70C1D191" w14:textId="77777777" w:rsidR="005E0975" w:rsidRDefault="00AC2E9D">
      <w:pPr>
        <w:pStyle w:val="BodyA"/>
        <w:ind w:left="360"/>
        <w:rPr>
          <w:rFonts w:hint="eastAsia"/>
        </w:rPr>
      </w:pPr>
      <w:proofErr w:type="spellStart"/>
      <w:r>
        <w:t>start_date</w:t>
      </w:r>
      <w:proofErr w:type="spellEnd"/>
      <w:r>
        <w:t>,</w:t>
      </w:r>
    </w:p>
    <w:p w14:paraId="56918E67" w14:textId="77777777" w:rsidR="005E0975" w:rsidRDefault="00AC2E9D">
      <w:pPr>
        <w:pStyle w:val="BodyA"/>
        <w:ind w:left="360"/>
        <w:rPr>
          <w:rFonts w:hint="eastAsia"/>
        </w:rPr>
      </w:pPr>
      <w:proofErr w:type="spellStart"/>
      <w:r>
        <w:t>end_date</w:t>
      </w:r>
      <w:proofErr w:type="spellEnd"/>
      <w:r>
        <w:t>)</w:t>
      </w:r>
    </w:p>
    <w:p w14:paraId="2910E075" w14:textId="77777777" w:rsidR="005E0975" w:rsidRDefault="005E0975">
      <w:pPr>
        <w:pStyle w:val="BodyA"/>
        <w:ind w:left="360"/>
        <w:rPr>
          <w:rFonts w:ascii="Arial Unicode MS" w:hAnsi="Arial Unicode MS"/>
          <w:u w:val="single"/>
        </w:rPr>
      </w:pPr>
    </w:p>
    <w:p w14:paraId="077FB695" w14:textId="77777777" w:rsidR="005E0975" w:rsidRDefault="00AC2E9D">
      <w:pPr>
        <w:pStyle w:val="BodyA"/>
        <w:ind w:left="360"/>
        <w:rPr>
          <w:rFonts w:hint="eastAsia"/>
        </w:rPr>
      </w:pPr>
      <w:proofErr w:type="spellStart"/>
      <w:r>
        <w:rPr>
          <w:rFonts w:ascii="Helvetica Neue" w:hAnsi="Helvetica Neue"/>
          <w:b/>
          <w:bCs/>
        </w:rPr>
        <w:t>work_</w:t>
      </w:r>
      <w:proofErr w:type="gramStart"/>
      <w:r>
        <w:rPr>
          <w:rFonts w:ascii="Helvetica Neue" w:hAnsi="Helvetica Neue"/>
          <w:b/>
          <w:bCs/>
        </w:rPr>
        <w:t>tasks</w:t>
      </w:r>
      <w:proofErr w:type="spellEnd"/>
      <w:r>
        <w:t>(</w:t>
      </w:r>
      <w:proofErr w:type="gramEnd"/>
    </w:p>
    <w:p w14:paraId="498C2FF2" w14:textId="77777777" w:rsidR="005E0975" w:rsidRDefault="00AC2E9D">
      <w:pPr>
        <w:pStyle w:val="BodyA"/>
        <w:ind w:left="360"/>
        <w:rPr>
          <w:rFonts w:hint="eastAsia"/>
        </w:rPr>
      </w:pPr>
      <w:r>
        <w:rPr>
          <w:u w:val="single"/>
        </w:rPr>
        <w:t>id</w:t>
      </w:r>
      <w:r>
        <w:t>,</w:t>
      </w:r>
    </w:p>
    <w:p w14:paraId="22182B23" w14:textId="6B869DA6" w:rsidR="005E0975" w:rsidRDefault="00AC2E9D">
      <w:pPr>
        <w:pStyle w:val="BodyA"/>
        <w:ind w:left="360"/>
        <w:rPr>
          <w:rFonts w:hint="eastAsia"/>
        </w:rPr>
      </w:pPr>
      <w:r>
        <w:t>name)</w:t>
      </w:r>
    </w:p>
    <w:p w14:paraId="143B977D" w14:textId="77777777" w:rsidR="005E0975" w:rsidRDefault="005E0975">
      <w:pPr>
        <w:pStyle w:val="BodyA"/>
        <w:ind w:left="360"/>
        <w:rPr>
          <w:rFonts w:hint="eastAsia"/>
        </w:rPr>
      </w:pPr>
    </w:p>
    <w:p w14:paraId="4D2F4B9C" w14:textId="77777777" w:rsidR="005E0975" w:rsidRDefault="00AC2E9D">
      <w:pPr>
        <w:pStyle w:val="BodyA"/>
        <w:ind w:left="360"/>
        <w:rPr>
          <w:rFonts w:hint="eastAsia"/>
        </w:rPr>
      </w:pPr>
      <w:proofErr w:type="gramStart"/>
      <w:r>
        <w:rPr>
          <w:rFonts w:ascii="Helvetica Neue" w:hAnsi="Helvetica Neue"/>
          <w:b/>
          <w:bCs/>
        </w:rPr>
        <w:t>mechanics</w:t>
      </w:r>
      <w:r>
        <w:t>(</w:t>
      </w:r>
      <w:proofErr w:type="gramEnd"/>
    </w:p>
    <w:p w14:paraId="2A74782A" w14:textId="77777777" w:rsidR="005E0975" w:rsidRDefault="00AC2E9D">
      <w:pPr>
        <w:pStyle w:val="BodyA"/>
        <w:ind w:left="360"/>
        <w:rPr>
          <w:rFonts w:hint="eastAsia"/>
        </w:rPr>
      </w:pPr>
      <w:r>
        <w:rPr>
          <w:u w:val="single"/>
        </w:rPr>
        <w:t>id</w:t>
      </w:r>
      <w:r>
        <w:t>,</w:t>
      </w:r>
    </w:p>
    <w:p w14:paraId="5132AA97" w14:textId="77777777" w:rsidR="005E0975" w:rsidRDefault="00AC2E9D">
      <w:pPr>
        <w:pStyle w:val="BodyA"/>
        <w:ind w:left="360"/>
        <w:rPr>
          <w:rFonts w:hint="eastAsia"/>
        </w:rPr>
      </w:pPr>
      <w:proofErr w:type="spellStart"/>
      <w:r>
        <w:t>f_name</w:t>
      </w:r>
      <w:proofErr w:type="spellEnd"/>
      <w:r>
        <w:t>,</w:t>
      </w:r>
    </w:p>
    <w:p w14:paraId="38FD4F82" w14:textId="189B3231" w:rsidR="005E0975" w:rsidRDefault="00AC2E9D">
      <w:pPr>
        <w:pStyle w:val="BodyA"/>
        <w:ind w:left="360"/>
        <w:rPr>
          <w:rFonts w:hint="eastAsia"/>
        </w:rPr>
      </w:pPr>
      <w:proofErr w:type="spellStart"/>
      <w:r>
        <w:t>l_name</w:t>
      </w:r>
      <w:proofErr w:type="spellEnd"/>
      <w:r>
        <w:t>)</w:t>
      </w:r>
    </w:p>
    <w:p w14:paraId="68E01301" w14:textId="77777777" w:rsidR="005E0975" w:rsidRDefault="005E0975">
      <w:pPr>
        <w:pStyle w:val="BodyA"/>
        <w:ind w:left="360"/>
        <w:rPr>
          <w:rFonts w:hint="eastAsia"/>
        </w:rPr>
      </w:pPr>
    </w:p>
    <w:p w14:paraId="7745F2F7" w14:textId="77777777" w:rsidR="005E0975" w:rsidRDefault="005E0975">
      <w:pPr>
        <w:pStyle w:val="BodyA"/>
        <w:ind w:left="360"/>
        <w:rPr>
          <w:rFonts w:hint="eastAsia"/>
        </w:rPr>
      </w:pPr>
    </w:p>
    <w:p w14:paraId="5186D342" w14:textId="77777777" w:rsidR="005E0975" w:rsidRDefault="005E0975">
      <w:pPr>
        <w:pStyle w:val="BodyA"/>
        <w:ind w:left="360"/>
        <w:rPr>
          <w:rFonts w:hint="eastAsia"/>
        </w:rPr>
      </w:pPr>
    </w:p>
    <w:p w14:paraId="3C63699D" w14:textId="77777777" w:rsidR="005E0975" w:rsidRDefault="005E0975">
      <w:pPr>
        <w:pStyle w:val="BodyA"/>
        <w:ind w:left="360"/>
        <w:rPr>
          <w:rFonts w:hint="eastAsia"/>
        </w:rPr>
      </w:pPr>
    </w:p>
    <w:p w14:paraId="4CD76F52" w14:textId="77777777" w:rsidR="005E0975" w:rsidRDefault="005E0975">
      <w:pPr>
        <w:pStyle w:val="BodyA"/>
        <w:ind w:left="360"/>
        <w:rPr>
          <w:rFonts w:hint="eastAsia"/>
        </w:rPr>
      </w:pPr>
    </w:p>
    <w:p w14:paraId="7FD67AF8" w14:textId="77777777" w:rsidR="005E0975" w:rsidRDefault="005E0975">
      <w:pPr>
        <w:pStyle w:val="BodyA"/>
        <w:ind w:left="360"/>
        <w:rPr>
          <w:rFonts w:ascii="Arial Unicode MS" w:hAnsi="Arial Unicode MS"/>
        </w:rPr>
      </w:pPr>
    </w:p>
    <w:p w14:paraId="623888A8" w14:textId="77777777" w:rsidR="005E0975" w:rsidRDefault="005E0975">
      <w:pPr>
        <w:pStyle w:val="BodyA"/>
        <w:rPr>
          <w:rFonts w:hint="eastAsia"/>
        </w:rPr>
      </w:pPr>
    </w:p>
    <w:p w14:paraId="2DDF8BF2" w14:textId="77777777" w:rsidR="005E0975" w:rsidRDefault="005E0975">
      <w:pPr>
        <w:pStyle w:val="BodyA"/>
        <w:rPr>
          <w:rFonts w:hint="eastAsia"/>
        </w:rPr>
      </w:pPr>
    </w:p>
    <w:p w14:paraId="74088081" w14:textId="77777777" w:rsidR="005E0975" w:rsidRDefault="005E0975">
      <w:pPr>
        <w:pStyle w:val="BodyA"/>
        <w:rPr>
          <w:rFonts w:hint="eastAsia"/>
        </w:rPr>
      </w:pPr>
    </w:p>
    <w:p w14:paraId="0536BA8B" w14:textId="77777777" w:rsidR="005E0975" w:rsidRDefault="005E0975">
      <w:pPr>
        <w:pStyle w:val="BodyA"/>
        <w:rPr>
          <w:rFonts w:hint="eastAsia"/>
        </w:rPr>
        <w:sectPr w:rsidR="005E0975">
          <w:type w:val="continuous"/>
          <w:pgSz w:w="12240" w:h="15840"/>
          <w:pgMar w:top="1440" w:right="1195" w:bottom="1440" w:left="1195" w:header="720" w:footer="1037" w:gutter="0"/>
          <w:cols w:num="2" w:space="737"/>
        </w:sectPr>
      </w:pPr>
    </w:p>
    <w:p w14:paraId="1F9F2CB5" w14:textId="77777777" w:rsidR="005E0975" w:rsidRDefault="005E0975">
      <w:pPr>
        <w:pStyle w:val="Body2"/>
        <w:ind w:left="360"/>
        <w:rPr>
          <w:rFonts w:hint="eastAsia"/>
        </w:rPr>
      </w:pPr>
    </w:p>
    <w:sectPr w:rsidR="005E0975">
      <w:type w:val="continuous"/>
      <w:pgSz w:w="12240" w:h="15840"/>
      <w:pgMar w:top="144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44E7A" w14:textId="77777777" w:rsidR="00FF6ED1" w:rsidRDefault="00FF6ED1">
      <w:r>
        <w:separator/>
      </w:r>
    </w:p>
  </w:endnote>
  <w:endnote w:type="continuationSeparator" w:id="0">
    <w:p w14:paraId="161BA555" w14:textId="77777777" w:rsidR="00FF6ED1" w:rsidRDefault="00FF6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Light">
    <w:altName w:val="Cambria"/>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UltraLight">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9F95" w14:textId="77777777" w:rsidR="005E0975" w:rsidRDefault="00AC2E9D">
    <w:pPr>
      <w:pStyle w:val="Body"/>
    </w:pPr>
    <w:r>
      <w:rPr>
        <w:color w:val="85B9C9"/>
        <w:u w:color="85B9C9"/>
      </w:rPr>
      <w:t xml:space="preserve"> </w:t>
    </w:r>
    <w:r>
      <w:rPr>
        <w:rFonts w:ascii="Helvetica Neue UltraLight" w:hAnsi="Helvetica Neue UltraLight"/>
        <w:color w:val="85B9C9"/>
        <w:sz w:val="20"/>
        <w:szCs w:val="20"/>
        <w:u w:color="85B9C9"/>
      </w:rPr>
      <w:t xml:space="preserve">pg. </w:t>
    </w:r>
    <w:r>
      <w:rPr>
        <w:color w:val="85B9C9"/>
        <w:sz w:val="20"/>
        <w:szCs w:val="20"/>
        <w:u w:color="85B9C9"/>
      </w:rPr>
      <w:fldChar w:fldCharType="begin"/>
    </w:r>
    <w:r>
      <w:rPr>
        <w:color w:val="85B9C9"/>
        <w:sz w:val="20"/>
        <w:szCs w:val="20"/>
        <w:u w:color="85B9C9"/>
      </w:rPr>
      <w:instrText xml:space="preserve"> PAGE </w:instrText>
    </w:r>
    <w:r>
      <w:rPr>
        <w:color w:val="85B9C9"/>
        <w:sz w:val="20"/>
        <w:szCs w:val="20"/>
        <w:u w:color="85B9C9"/>
      </w:rPr>
      <w:fldChar w:fldCharType="separate"/>
    </w:r>
    <w:r w:rsidR="00B92037">
      <w:rPr>
        <w:noProof/>
        <w:color w:val="85B9C9"/>
        <w:sz w:val="20"/>
        <w:szCs w:val="20"/>
        <w:u w:color="85B9C9"/>
      </w:rPr>
      <w:t>1</w:t>
    </w:r>
    <w:r>
      <w:rPr>
        <w:color w:val="85B9C9"/>
        <w:sz w:val="20"/>
        <w:szCs w:val="20"/>
        <w:u w:color="85B9C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77B05" w14:textId="77777777" w:rsidR="00FF6ED1" w:rsidRDefault="00FF6ED1">
      <w:r>
        <w:separator/>
      </w:r>
    </w:p>
  </w:footnote>
  <w:footnote w:type="continuationSeparator" w:id="0">
    <w:p w14:paraId="4835DF17" w14:textId="77777777" w:rsidR="00FF6ED1" w:rsidRDefault="00FF6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CAE1" w14:textId="77777777" w:rsidR="005E0975" w:rsidRDefault="00AC2E9D">
    <w:pPr>
      <w:pStyle w:val="Body"/>
    </w:pPr>
    <w:r>
      <w:rPr>
        <w:noProof/>
      </w:rPr>
      <mc:AlternateContent>
        <mc:Choice Requires="wps">
          <w:drawing>
            <wp:anchor distT="152400" distB="152400" distL="152400" distR="152400" simplePos="0" relativeHeight="251658240" behindDoc="1" locked="0" layoutInCell="1" allowOverlap="1" wp14:anchorId="01B34D29" wp14:editId="56A3DEEE">
              <wp:simplePos x="0" y="0"/>
              <wp:positionH relativeFrom="page">
                <wp:posOffset>761999</wp:posOffset>
              </wp:positionH>
              <wp:positionV relativeFrom="page">
                <wp:posOffset>723900</wp:posOffset>
              </wp:positionV>
              <wp:extent cx="6249426" cy="2"/>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
                      </a:xfrm>
                      <a:prstGeom prst="line">
                        <a:avLst/>
                      </a:prstGeom>
                      <a:noFill/>
                      <a:ln w="38100" cap="flat">
                        <a:solidFill>
                          <a:srgbClr val="367DA2"/>
                        </a:solidFill>
                        <a:prstDash val="solid"/>
                        <a:miter lim="400000"/>
                      </a:ln>
                      <a:effectLst/>
                    </wps:spPr>
                    <wps:bodyPr/>
                  </wps:wsp>
                </a:graphicData>
              </a:graphic>
            </wp:anchor>
          </w:drawing>
        </mc:Choice>
        <mc:Fallback xmlns:w16="http://schemas.microsoft.com/office/word/2018/wordml" xmlns:w16cex="http://schemas.microsoft.com/office/word/2018/wordml/cex">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7AC43C7" wp14:editId="56B108AD">
              <wp:simplePos x="0" y="0"/>
              <wp:positionH relativeFrom="page">
                <wp:posOffset>761999</wp:posOffset>
              </wp:positionH>
              <wp:positionV relativeFrom="page">
                <wp:posOffset>9169401</wp:posOffset>
              </wp:positionV>
              <wp:extent cx="6248401" cy="4"/>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6248401" cy="4"/>
                      </a:xfrm>
                      <a:prstGeom prst="line">
                        <a:avLst/>
                      </a:prstGeom>
                      <a:noFill/>
                      <a:ln w="12700" cap="flat">
                        <a:solidFill>
                          <a:srgbClr val="367DA2"/>
                        </a:solidFill>
                        <a:prstDash val="solid"/>
                        <a:miter lim="400000"/>
                      </a:ln>
                      <a:effectLst/>
                    </wps:spPr>
                    <wps:bodyPr/>
                  </wps:wsp>
                </a:graphicData>
              </a:graphic>
            </wp:anchor>
          </w:drawing>
        </mc:Choice>
        <mc:Fallback xmlns:w16="http://schemas.microsoft.com/office/word/2018/wordml" xmlns:w16cex="http://schemas.microsoft.com/office/word/2018/wordml/cex">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14:anchorId="60A6B774" wp14:editId="76D8B87A">
              <wp:simplePos x="0" y="0"/>
              <wp:positionH relativeFrom="page">
                <wp:posOffset>203835</wp:posOffset>
              </wp:positionH>
              <wp:positionV relativeFrom="page">
                <wp:posOffset>264795</wp:posOffset>
              </wp:positionV>
              <wp:extent cx="7364729" cy="9528810"/>
              <wp:effectExtent l="0" t="0" r="0" b="0"/>
              <wp:wrapNone/>
              <wp:docPr id="1073741827"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8F7D62"/>
                        </a:solidFill>
                        <a:prstDash val="solid"/>
                        <a:round/>
                      </a:ln>
                      <a:effectLst/>
                    </wps:spPr>
                    <wps:bodyPr/>
                  </wps:wsp>
                </a:graphicData>
              </a:graphic>
            </wp:anchor>
          </w:drawing>
        </mc:Choice>
        <mc:Fallback xmlns:w16="http://schemas.microsoft.com/office/word/2018/wordml" xmlns:w16cex="http://schemas.microsoft.com/office/word/2018/wordml/cex">
          <w:pict>
            <v:rect id="_x0000_s1033"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8F7D62"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1670"/>
    <w:multiLevelType w:val="hybridMultilevel"/>
    <w:tmpl w:val="D898FF8E"/>
    <w:styleLink w:val="ImportedStyle3"/>
    <w:lvl w:ilvl="0" w:tplc="77FA0F54">
      <w:start w:val="1"/>
      <w:numFmt w:val="bullet"/>
      <w:lvlText w:val="•"/>
      <w:lvlJc w:val="left"/>
      <w:pPr>
        <w:ind w:left="3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3DC1CB4">
      <w:start w:val="1"/>
      <w:numFmt w:val="bullet"/>
      <w:lvlText w:val="•"/>
      <w:lvlJc w:val="left"/>
      <w:pPr>
        <w:ind w:left="10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8AA2E986">
      <w:start w:val="1"/>
      <w:numFmt w:val="bullet"/>
      <w:lvlText w:val="•"/>
      <w:lvlJc w:val="left"/>
      <w:pPr>
        <w:ind w:left="18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EB6A2B6">
      <w:start w:val="1"/>
      <w:numFmt w:val="bullet"/>
      <w:lvlText w:val="•"/>
      <w:lvlJc w:val="left"/>
      <w:pPr>
        <w:ind w:left="25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1BE1452">
      <w:start w:val="1"/>
      <w:numFmt w:val="bullet"/>
      <w:lvlText w:val="•"/>
      <w:lvlJc w:val="left"/>
      <w:pPr>
        <w:ind w:left="324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CACE1C8">
      <w:start w:val="1"/>
      <w:numFmt w:val="bullet"/>
      <w:lvlText w:val="•"/>
      <w:lvlJc w:val="left"/>
      <w:pPr>
        <w:ind w:left="396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ACA7496">
      <w:start w:val="1"/>
      <w:numFmt w:val="bullet"/>
      <w:lvlText w:val="•"/>
      <w:lvlJc w:val="left"/>
      <w:pPr>
        <w:ind w:left="468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E364220">
      <w:start w:val="1"/>
      <w:numFmt w:val="bullet"/>
      <w:lvlText w:val="•"/>
      <w:lvlJc w:val="left"/>
      <w:pPr>
        <w:ind w:left="540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1D9C60FC">
      <w:start w:val="1"/>
      <w:numFmt w:val="bullet"/>
      <w:lvlText w:val="•"/>
      <w:lvlJc w:val="left"/>
      <w:pPr>
        <w:ind w:left="6120" w:hanging="360"/>
      </w:pPr>
      <w:rPr>
        <w:rFonts w:ascii="Helvetica Neue Light" w:eastAsia="Helvetica Neue Light" w:hAnsi="Helvetica Neue Light" w:cs="Helvetica Neue Light"/>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71025D1"/>
    <w:multiLevelType w:val="hybridMultilevel"/>
    <w:tmpl w:val="1E44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CF0C50"/>
    <w:multiLevelType w:val="hybridMultilevel"/>
    <w:tmpl w:val="D898FF8E"/>
    <w:numStyleLink w:val="ImportedStyle3"/>
  </w:abstractNum>
  <w:abstractNum w:abstractNumId="3" w15:restartNumberingAfterBreak="0">
    <w:nsid w:val="226F3B91"/>
    <w:multiLevelType w:val="hybridMultilevel"/>
    <w:tmpl w:val="B4083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01DEE"/>
    <w:multiLevelType w:val="hybridMultilevel"/>
    <w:tmpl w:val="EAB49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4C52"/>
    <w:multiLevelType w:val="hybridMultilevel"/>
    <w:tmpl w:val="771C1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AD31A0"/>
    <w:multiLevelType w:val="hybridMultilevel"/>
    <w:tmpl w:val="F5DE0D8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C010B3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92C4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B22F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FCE3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962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65CB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EA31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4052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EA04A1"/>
    <w:multiLevelType w:val="hybridMultilevel"/>
    <w:tmpl w:val="6F9AF0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15BDD"/>
    <w:multiLevelType w:val="hybridMultilevel"/>
    <w:tmpl w:val="FF8C32FC"/>
    <w:numStyleLink w:val="ImportedStyle1"/>
  </w:abstractNum>
  <w:abstractNum w:abstractNumId="9" w15:restartNumberingAfterBreak="0">
    <w:nsid w:val="577736DA"/>
    <w:multiLevelType w:val="hybridMultilevel"/>
    <w:tmpl w:val="EC4A59FA"/>
    <w:styleLink w:val="ImportedStyle2"/>
    <w:lvl w:ilvl="0" w:tplc="476083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E2B9A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AC2082">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73FCE5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9896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CC14F8">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F55664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7E2B30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EA4512">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92E7428"/>
    <w:multiLevelType w:val="hybridMultilevel"/>
    <w:tmpl w:val="0BFA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635AF"/>
    <w:multiLevelType w:val="hybridMultilevel"/>
    <w:tmpl w:val="EC4A59FA"/>
    <w:numStyleLink w:val="ImportedStyle2"/>
  </w:abstractNum>
  <w:abstractNum w:abstractNumId="12" w15:restartNumberingAfterBreak="0">
    <w:nsid w:val="71E24743"/>
    <w:multiLevelType w:val="hybridMultilevel"/>
    <w:tmpl w:val="4E24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244EBD"/>
    <w:multiLevelType w:val="hybridMultilevel"/>
    <w:tmpl w:val="FF8C32FC"/>
    <w:styleLink w:val="ImportedStyle1"/>
    <w:lvl w:ilvl="0" w:tplc="75D4AA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4F6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F2CC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B036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D450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6D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461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9243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844F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D1315CC"/>
    <w:multiLevelType w:val="hybridMultilevel"/>
    <w:tmpl w:val="ECA6321C"/>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A0069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9273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BEA0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BEBB0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8C04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02BE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4C27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24EB2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8"/>
  </w:num>
  <w:num w:numId="3">
    <w:abstractNumId w:val="9"/>
  </w:num>
  <w:num w:numId="4">
    <w:abstractNumId w:val="11"/>
  </w:num>
  <w:num w:numId="5">
    <w:abstractNumId w:val="0"/>
  </w:num>
  <w:num w:numId="6">
    <w:abstractNumId w:val="2"/>
  </w:num>
  <w:num w:numId="7">
    <w:abstractNumId w:val="4"/>
  </w:num>
  <w:num w:numId="8">
    <w:abstractNumId w:val="7"/>
  </w:num>
  <w:num w:numId="9">
    <w:abstractNumId w:val="3"/>
  </w:num>
  <w:num w:numId="10">
    <w:abstractNumId w:val="12"/>
  </w:num>
  <w:num w:numId="11">
    <w:abstractNumId w:val="1"/>
  </w:num>
  <w:num w:numId="12">
    <w:abstractNumId w:val="10"/>
  </w:num>
  <w:num w:numId="13">
    <w:abstractNumId w:val="14"/>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75"/>
    <w:rsid w:val="0001702D"/>
    <w:rsid w:val="0017360C"/>
    <w:rsid w:val="00180236"/>
    <w:rsid w:val="001E02BE"/>
    <w:rsid w:val="002D518D"/>
    <w:rsid w:val="00383278"/>
    <w:rsid w:val="00384F2F"/>
    <w:rsid w:val="003D58AB"/>
    <w:rsid w:val="00450A34"/>
    <w:rsid w:val="004F69FE"/>
    <w:rsid w:val="00510127"/>
    <w:rsid w:val="00536643"/>
    <w:rsid w:val="005E0975"/>
    <w:rsid w:val="006E485B"/>
    <w:rsid w:val="006F572C"/>
    <w:rsid w:val="00737FC2"/>
    <w:rsid w:val="007726B4"/>
    <w:rsid w:val="008059A3"/>
    <w:rsid w:val="00824324"/>
    <w:rsid w:val="00854479"/>
    <w:rsid w:val="008826F6"/>
    <w:rsid w:val="008A3575"/>
    <w:rsid w:val="008B5660"/>
    <w:rsid w:val="008D47D9"/>
    <w:rsid w:val="008D612C"/>
    <w:rsid w:val="00920432"/>
    <w:rsid w:val="009C39BC"/>
    <w:rsid w:val="009F661A"/>
    <w:rsid w:val="00A05CAE"/>
    <w:rsid w:val="00AC2E9D"/>
    <w:rsid w:val="00AD5102"/>
    <w:rsid w:val="00B74F0E"/>
    <w:rsid w:val="00B92037"/>
    <w:rsid w:val="00CF4DC6"/>
    <w:rsid w:val="00D35E07"/>
    <w:rsid w:val="00D4233A"/>
    <w:rsid w:val="00D77570"/>
    <w:rsid w:val="00DF304A"/>
    <w:rsid w:val="00E23C5B"/>
    <w:rsid w:val="00E32A20"/>
    <w:rsid w:val="00E656C7"/>
    <w:rsid w:val="00EB7962"/>
    <w:rsid w:val="00F507A9"/>
    <w:rsid w:val="00F52E5B"/>
    <w:rsid w:val="00FB05A2"/>
    <w:rsid w:val="00FD2C98"/>
    <w:rsid w:val="00FF3A9D"/>
    <w:rsid w:val="00FF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CCEA"/>
  <w15:docId w15:val="{A5F4F9C1-03C8-4C63-991E-EF042EC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u w:color="367DA2"/>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u w:color="000000"/>
      <w14:textOutline w14:w="12700" w14:cap="flat" w14:cmpd="sng" w14:algn="ctr">
        <w14:noFill/>
        <w14:prstDash w14:val="solid"/>
        <w14:miter w14:lim="400000"/>
      </w14:textOutline>
    </w:rPr>
  </w:style>
  <w:style w:type="paragraph" w:customStyle="1" w:styleId="Body2">
    <w:name w:val="Body 2"/>
    <w:pPr>
      <w:suppressAutoHyphens/>
      <w:spacing w:after="180" w:line="288"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paragraph" w:customStyle="1" w:styleId="BodyA">
    <w:name w:val="Body A"/>
    <w:pPr>
      <w:spacing w:line="312" w:lineRule="auto"/>
    </w:pPr>
    <w:rPr>
      <w:rFonts w:ascii="Helvetica Neue Light" w:hAnsi="Helvetica Neue Light" w:cs="Arial Unicode MS"/>
      <w:color w:val="000000"/>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alloonText">
    <w:name w:val="Balloon Text"/>
    <w:basedOn w:val="Normal"/>
    <w:link w:val="BalloonTextChar"/>
    <w:uiPriority w:val="99"/>
    <w:semiHidden/>
    <w:unhideWhenUsed/>
    <w:rsid w:val="003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278"/>
    <w:rPr>
      <w:rFonts w:ascii="Segoe UI" w:hAnsi="Segoe UI" w:cs="Segoe UI"/>
      <w:sz w:val="18"/>
      <w:szCs w:val="18"/>
    </w:rPr>
  </w:style>
  <w:style w:type="paragraph" w:styleId="NoSpacing">
    <w:name w:val="No Spacing"/>
    <w:uiPriority w:val="1"/>
    <w:qFormat/>
    <w:rsid w:val="001802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a:ea typeface="Helvetica Neue"/>
        <a:cs typeface="Helvetica Neue"/>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11</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Fillerup</dc:creator>
  <cp:lastModifiedBy>H Fillerup</cp:lastModifiedBy>
  <cp:revision>27</cp:revision>
  <cp:lastPrinted>2020-05-16T00:23:00Z</cp:lastPrinted>
  <dcterms:created xsi:type="dcterms:W3CDTF">2020-05-06T23:09:00Z</dcterms:created>
  <dcterms:modified xsi:type="dcterms:W3CDTF">2020-05-16T00:31:00Z</dcterms:modified>
</cp:coreProperties>
</file>